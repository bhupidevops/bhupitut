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33" w:rsidRPr="001C031E" w:rsidRDefault="00B760BC">
      <w:pPr>
        <w:pStyle w:val="Title"/>
        <w:rPr>
          <w:rFonts w:asciiTheme="minorHAnsi" w:hAnsiTheme="minorHAnsi" w:cs="Times New Roman"/>
          <w:caps/>
          <w:spacing w:val="80"/>
          <w:sz w:val="22"/>
          <w:szCs w:val="22"/>
        </w:rPr>
      </w:pPr>
      <w:r w:rsidRPr="001C031E">
        <w:rPr>
          <w:rFonts w:asciiTheme="minorHAnsi" w:hAnsiTheme="minorHAnsi" w:cs="Times New Roman"/>
          <w:caps/>
          <w:spacing w:val="80"/>
          <w:sz w:val="22"/>
          <w:szCs w:val="22"/>
        </w:rPr>
        <w:t>Sandeep Kumar Purohit</w:t>
      </w:r>
    </w:p>
    <w:p w:rsidR="00D95633" w:rsidRPr="001C031E" w:rsidRDefault="00A84E63" w:rsidP="00A84E63">
      <w:pPr>
        <w:pStyle w:val="Title"/>
        <w:jc w:val="left"/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82B6CA" wp14:editId="57AB5832">
                <wp:simplePos x="0" y="0"/>
                <wp:positionH relativeFrom="column">
                  <wp:posOffset>3629025</wp:posOffset>
                </wp:positionH>
                <wp:positionV relativeFrom="paragraph">
                  <wp:posOffset>9525</wp:posOffset>
                </wp:positionV>
                <wp:extent cx="2857500" cy="698500"/>
                <wp:effectExtent l="0" t="0" r="19050" b="2540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6D6" w:rsidRDefault="006856D6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B86E08" w:rsidRDefault="00F93E76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36617">
                              <w:rPr>
                                <w:rFonts w:ascii="Garamond" w:hAnsi="Garamond" w:cs="Times New Roman"/>
                              </w:rPr>
                              <w:t>Contact No</w:t>
                            </w:r>
                            <w:r w:rsidR="00576CA9">
                              <w:rPr>
                                <w:sz w:val="20"/>
                                <w:szCs w:val="20"/>
                                <w:lang w:val="fr-FR"/>
                              </w:rPr>
                              <w:t>: +</w:t>
                            </w:r>
                            <w:r w:rsidR="00576CA9" w:rsidRPr="00576CA9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91-</w:t>
                            </w:r>
                            <w:r w:rsidR="0034199C" w:rsidRPr="00EE4F7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9535673584</w:t>
                            </w:r>
                          </w:p>
                          <w:p w:rsidR="00B86E08" w:rsidRPr="00576CA9" w:rsidRDefault="00B86E0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  <w:r w:rsidRPr="00EE4F74">
                              <w:rPr>
                                <w:rFonts w:ascii="Garamond" w:hAnsi="Garamond"/>
                                <w:szCs w:val="20"/>
                                <w:lang w:val="fr-FR"/>
                              </w:rPr>
                              <w:t>Email id</w:t>
                            </w:r>
                            <w:r w:rsidR="00576CA9">
                              <w:rPr>
                                <w:rFonts w:ascii="Garamond" w:hAnsi="Garamond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178E3">
                              <w:rPr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Pr="00A178E3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4199C" w:rsidRPr="00576CA9">
                              <w:rPr>
                                <w:rFonts w:ascii="Garamond" w:hAnsi="Garamond"/>
                                <w:b/>
                                <w:color w:val="0070C0"/>
                                <w:szCs w:val="21"/>
                                <w:u w:val="single"/>
                                <w:shd w:val="clear" w:color="auto" w:fill="F7F7F7"/>
                              </w:rPr>
                              <w:t>sandeeppurohitcgi@gmail.com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85.75pt;margin-top:.75pt;width:225pt;height: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" strokecolor="white">
                <v:textbox>
                  <w:txbxContent>
                    <w:p w:rsidR="006856D6" w:rsidRDefault="006856D6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  <w:p w:rsidR="00B86E08" w:rsidRDefault="00F93E76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36617">
                        <w:rPr>
                          <w:rFonts w:ascii="Garamond" w:hAnsi="Garamond" w:cs="Times New Roman"/>
                        </w:rPr>
                        <w:t>Contact No</w:t>
                      </w:r>
                      <w:r w:rsidR="00576CA9">
                        <w:rPr>
                          <w:sz w:val="20"/>
                          <w:szCs w:val="20"/>
                          <w:lang w:val="fr-FR"/>
                        </w:rPr>
                        <w:t>: +</w:t>
                      </w:r>
                      <w:r w:rsidR="00576CA9" w:rsidRPr="00576CA9">
                        <w:rPr>
                          <w:b/>
                          <w:bCs/>
                          <w:color w:val="0070C0"/>
                          <w:sz w:val="20"/>
                          <w:szCs w:val="20"/>
                          <w:lang w:val="fr-FR"/>
                        </w:rPr>
                        <w:t>91-</w:t>
                      </w:r>
                      <w:r w:rsidR="0034199C" w:rsidRPr="00EE4F74">
                        <w:rPr>
                          <w:b/>
                          <w:bCs/>
                          <w:color w:val="0070C0"/>
                          <w:sz w:val="20"/>
                          <w:szCs w:val="20"/>
                          <w:lang w:val="fr-FR"/>
                        </w:rPr>
                        <w:t>9535673584</w:t>
                      </w:r>
                    </w:p>
                    <w:p w:rsidR="00B86E08" w:rsidRPr="00576CA9" w:rsidRDefault="00B86E08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fr-FR"/>
                        </w:rPr>
                      </w:pPr>
                      <w:r w:rsidRPr="00EE4F74">
                        <w:rPr>
                          <w:rFonts w:ascii="Garamond" w:hAnsi="Garamond"/>
                          <w:szCs w:val="20"/>
                          <w:lang w:val="fr-FR"/>
                        </w:rPr>
                        <w:t>Email id</w:t>
                      </w:r>
                      <w:r w:rsidR="00576CA9">
                        <w:rPr>
                          <w:rFonts w:ascii="Garamond" w:hAnsi="Garamond"/>
                          <w:szCs w:val="20"/>
                          <w:lang w:val="fr-FR"/>
                        </w:rPr>
                        <w:t xml:space="preserve"> </w:t>
                      </w:r>
                      <w:r w:rsidRPr="00A178E3">
                        <w:rPr>
                          <w:sz w:val="20"/>
                          <w:szCs w:val="20"/>
                          <w:lang w:val="fr-FR"/>
                        </w:rPr>
                        <w:t>:</w:t>
                      </w:r>
                      <w:r w:rsidRPr="00A178E3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4199C" w:rsidRPr="00576CA9">
                        <w:rPr>
                          <w:rFonts w:ascii="Garamond" w:hAnsi="Garamond"/>
                          <w:b/>
                          <w:color w:val="0070C0"/>
                          <w:szCs w:val="21"/>
                          <w:u w:val="single"/>
                          <w:shd w:val="clear" w:color="auto" w:fill="F7F7F7"/>
                        </w:rPr>
                        <w:t>sandeeppurohitcgi@gmail.com</w:t>
                      </w:r>
                    </w:p>
                  </w:txbxContent>
                </v:textbox>
              </v:shape>
            </w:pict>
          </mc:Fallback>
        </mc:AlternateContent>
      </w:r>
      <w:r w:rsidR="00D95633" w:rsidRPr="001C031E">
        <w:rPr>
          <w:rFonts w:asciiTheme="minorHAnsi" w:hAnsiTheme="minorHAnsi" w:cs="Times New Roman"/>
          <w:b/>
          <w:bCs/>
          <w:sz w:val="22"/>
          <w:szCs w:val="22"/>
        </w:rPr>
        <w:tab/>
      </w:r>
      <w:r w:rsidR="00D95633" w:rsidRPr="001C031E">
        <w:rPr>
          <w:rFonts w:asciiTheme="minorHAnsi" w:hAnsiTheme="minorHAnsi" w:cs="Times New Roman"/>
          <w:b/>
          <w:bCs/>
          <w:sz w:val="22"/>
          <w:szCs w:val="22"/>
        </w:rPr>
        <w:tab/>
      </w:r>
    </w:p>
    <w:p w:rsidR="00D95633" w:rsidRPr="001C031E" w:rsidRDefault="00D95633">
      <w:pPr>
        <w:pStyle w:val="Title"/>
        <w:ind w:left="180"/>
        <w:jc w:val="left"/>
        <w:rPr>
          <w:rFonts w:asciiTheme="minorHAnsi" w:hAnsiTheme="minorHAnsi" w:cs="Times New Roman"/>
          <w:b/>
          <w:bCs/>
          <w:sz w:val="22"/>
          <w:szCs w:val="22"/>
        </w:rPr>
      </w:pPr>
    </w:p>
    <w:p w:rsidR="00D95633" w:rsidRPr="001C031E" w:rsidRDefault="00F93E76">
      <w:pPr>
        <w:pStyle w:val="Heading8"/>
        <w:rPr>
          <w:rFonts w:asciiTheme="minorHAnsi" w:hAnsiTheme="minorHAnsi" w:cs="Times New Roman"/>
          <w:b w:val="0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Passport No</w:t>
      </w:r>
      <w:r w:rsidR="00D62F44" w:rsidRPr="001C031E">
        <w:rPr>
          <w:rFonts w:asciiTheme="minorHAnsi" w:hAnsiTheme="minorHAnsi" w:cs="Times New Roman"/>
          <w:b w:val="0"/>
          <w:sz w:val="22"/>
          <w:szCs w:val="22"/>
        </w:rPr>
        <w:t>-M0813009</w:t>
      </w:r>
      <w:r w:rsidR="00AA0B5B" w:rsidRPr="001C031E">
        <w:rPr>
          <w:rFonts w:asciiTheme="minorHAnsi" w:hAnsiTheme="minorHAnsi" w:cs="Times New Roman"/>
          <w:b w:val="0"/>
          <w:sz w:val="22"/>
          <w:szCs w:val="22"/>
        </w:rPr>
        <w:t xml:space="preserve"> (valid up</w:t>
      </w:r>
      <w:r w:rsidR="005F650E" w:rsidRPr="001C031E">
        <w:rPr>
          <w:rFonts w:asciiTheme="minorHAnsi" w:hAnsiTheme="minorHAnsi" w:cs="Times New Roman"/>
          <w:b w:val="0"/>
          <w:sz w:val="22"/>
          <w:szCs w:val="22"/>
        </w:rPr>
        <w:t xml:space="preserve"> to</w:t>
      </w:r>
      <w:r w:rsidR="00AA0B5B" w:rsidRPr="001C031E">
        <w:rPr>
          <w:rFonts w:asciiTheme="minorHAnsi" w:hAnsiTheme="minorHAnsi" w:cs="Times New Roman"/>
          <w:b w:val="0"/>
          <w:sz w:val="22"/>
          <w:szCs w:val="22"/>
        </w:rPr>
        <w:t xml:space="preserve"> 11/08/2024</w:t>
      </w:r>
      <w:r w:rsidRPr="001C031E">
        <w:rPr>
          <w:rFonts w:asciiTheme="minorHAnsi" w:hAnsiTheme="minorHAnsi" w:cs="Times New Roman"/>
          <w:b w:val="0"/>
          <w:sz w:val="22"/>
          <w:szCs w:val="22"/>
        </w:rPr>
        <w:t>)</w:t>
      </w:r>
      <w:r w:rsidRPr="001C031E">
        <w:rPr>
          <w:rFonts w:asciiTheme="minorHAnsi" w:hAnsiTheme="minorHAnsi"/>
          <w:b w:val="0"/>
          <w:sz w:val="22"/>
          <w:szCs w:val="22"/>
        </w:rPr>
        <w:t xml:space="preserve">                               </w:t>
      </w:r>
    </w:p>
    <w:p w:rsidR="00D95633" w:rsidRPr="001C031E" w:rsidRDefault="00D95633">
      <w:pPr>
        <w:pStyle w:val="Heading8"/>
        <w:rPr>
          <w:rFonts w:asciiTheme="minorHAnsi" w:hAnsiTheme="minorHAnsi" w:cs="Times New Roman"/>
          <w:sz w:val="22"/>
          <w:szCs w:val="22"/>
        </w:rPr>
      </w:pPr>
    </w:p>
    <w:p w:rsidR="005F4A7B" w:rsidRPr="001C031E" w:rsidRDefault="00EE4F74">
      <w:pPr>
        <w:pStyle w:val="Heading8"/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Objective</w:t>
      </w:r>
    </w:p>
    <w:p w:rsidR="00C10A4E" w:rsidRPr="001C031E" w:rsidRDefault="00C10A4E" w:rsidP="00C10A4E">
      <w:pPr>
        <w:rPr>
          <w:rFonts w:asciiTheme="minorHAnsi" w:hAnsiTheme="minorHAnsi" w:cs="Times New Roman"/>
          <w:sz w:val="22"/>
          <w:szCs w:val="22"/>
        </w:rPr>
      </w:pPr>
    </w:p>
    <w:p w:rsidR="00EE4F74" w:rsidRPr="001C031E" w:rsidRDefault="006421BA" w:rsidP="00C10A4E">
      <w:p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iCs/>
          <w:sz w:val="22"/>
          <w:szCs w:val="22"/>
        </w:rPr>
        <w:t xml:space="preserve">                      </w:t>
      </w:r>
      <w:r w:rsidR="00EE4F74" w:rsidRPr="001C031E">
        <w:rPr>
          <w:rFonts w:asciiTheme="minorHAnsi" w:hAnsiTheme="minorHAnsi" w:cs="Times New Roman"/>
          <w:iCs/>
          <w:sz w:val="22"/>
          <w:szCs w:val="22"/>
        </w:rPr>
        <w:t>Looking for a challenging career which would best utilize my skills and also provide me an opportunity to grow personally and acquire knowledge in my field by employing me on challenging assignments.</w:t>
      </w:r>
    </w:p>
    <w:p w:rsidR="005F4A7B" w:rsidRPr="001C031E" w:rsidRDefault="005F4A7B">
      <w:pPr>
        <w:pStyle w:val="Heading8"/>
        <w:rPr>
          <w:rFonts w:asciiTheme="minorHAnsi" w:hAnsiTheme="minorHAnsi" w:cs="Times New Roman"/>
          <w:bCs w:val="0"/>
          <w:smallCaps w:val="0"/>
          <w:sz w:val="22"/>
          <w:szCs w:val="22"/>
        </w:rPr>
      </w:pPr>
    </w:p>
    <w:p w:rsidR="00D95633" w:rsidRPr="001C031E" w:rsidRDefault="00D95633">
      <w:pPr>
        <w:pStyle w:val="Heading8"/>
        <w:rPr>
          <w:rFonts w:asciiTheme="minorHAnsi" w:hAnsiTheme="minorHAnsi" w:cs="Times New Roman"/>
          <w:bCs w:val="0"/>
          <w:smallCaps w:val="0"/>
          <w:sz w:val="22"/>
          <w:szCs w:val="22"/>
        </w:rPr>
      </w:pPr>
      <w:r w:rsidRPr="001C031E">
        <w:rPr>
          <w:rFonts w:asciiTheme="minorHAnsi" w:hAnsiTheme="minorHAnsi" w:cs="Times New Roman"/>
          <w:bCs w:val="0"/>
          <w:smallCaps w:val="0"/>
          <w:sz w:val="22"/>
          <w:szCs w:val="22"/>
        </w:rPr>
        <w:t>Professional summary</w:t>
      </w:r>
    </w:p>
    <w:p w:rsidR="00E42DF4" w:rsidRPr="001C031E" w:rsidRDefault="001C031E" w:rsidP="001C031E">
      <w:pPr>
        <w:pStyle w:val="NormalWeb"/>
        <w:shd w:val="clear" w:color="auto" w:fill="FFFFFF"/>
        <w:spacing w:after="0" w:afterAutospacing="0" w:line="236" w:lineRule="atLeast"/>
        <w:jc w:val="both"/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</w:pPr>
      <w:r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                Working as a Senior Software Engineer for a total of </w:t>
      </w:r>
      <w:r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5.2</w:t>
      </w:r>
      <w:r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years at </w:t>
      </w:r>
      <w:r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CGI</w:t>
      </w:r>
      <w:r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</w:t>
      </w:r>
      <w:r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Information and Management</w:t>
      </w:r>
      <w:r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 xml:space="preserve"> </w:t>
      </w:r>
      <w:r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In</w:t>
      </w:r>
      <w:r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 xml:space="preserve"> </w:t>
      </w:r>
      <w:proofErr w:type="spellStart"/>
      <w:r w:rsidR="00BE47AF" w:rsidRPr="001C031E">
        <w:rPr>
          <w:rFonts w:asciiTheme="minorHAnsi" w:hAnsiTheme="minorHAnsi" w:cs="Times New Roman"/>
          <w:b/>
          <w:sz w:val="22"/>
          <w:szCs w:val="22"/>
        </w:rPr>
        <w:t>Devops</w:t>
      </w:r>
      <w:proofErr w:type="spellEnd"/>
      <w:r w:rsidR="00BE47AF" w:rsidRPr="001C031E">
        <w:rPr>
          <w:rFonts w:asciiTheme="minorHAnsi" w:hAnsiTheme="minorHAnsi" w:cs="Times New Roman"/>
          <w:sz w:val="22"/>
          <w:szCs w:val="22"/>
        </w:rPr>
        <w:t xml:space="preserve">, </w:t>
      </w:r>
      <w:r w:rsidR="00BE47AF" w:rsidRPr="001C031E">
        <w:rPr>
          <w:rFonts w:asciiTheme="minorHAnsi" w:hAnsiTheme="minorHAnsi" w:cs="Times New Roman"/>
          <w:b/>
          <w:sz w:val="22"/>
          <w:szCs w:val="22"/>
        </w:rPr>
        <w:t>Amazon Web Services</w:t>
      </w:r>
      <w:r>
        <w:rPr>
          <w:rFonts w:asciiTheme="minorHAnsi" w:hAnsiTheme="minorHAnsi" w:cs="Times New Roman"/>
          <w:b/>
          <w:sz w:val="22"/>
          <w:szCs w:val="22"/>
        </w:rPr>
        <w:t xml:space="preserve"> (IAAS)</w:t>
      </w:r>
      <w:r w:rsidR="00BE47AF" w:rsidRPr="001C031E">
        <w:rPr>
          <w:rFonts w:asciiTheme="minorHAnsi" w:hAnsiTheme="minorHAnsi" w:cs="Times New Roman"/>
          <w:sz w:val="22"/>
          <w:szCs w:val="22"/>
        </w:rPr>
        <w:t xml:space="preserve"> using </w:t>
      </w:r>
      <w:r w:rsidR="00E42DF4" w:rsidRPr="001C031E">
        <w:rPr>
          <w:rFonts w:asciiTheme="minorHAnsi" w:hAnsiTheme="minorHAnsi" w:cs="Times New Roman"/>
          <w:b/>
          <w:sz w:val="22"/>
          <w:szCs w:val="22"/>
        </w:rPr>
        <w:t>JAVA</w:t>
      </w:r>
      <w:r w:rsidR="00BE47AF" w:rsidRPr="001C031E">
        <w:rPr>
          <w:rFonts w:asciiTheme="minorHAnsi" w:hAnsiTheme="minorHAnsi" w:cs="Times New Roman"/>
          <w:b/>
          <w:sz w:val="22"/>
          <w:szCs w:val="22"/>
        </w:rPr>
        <w:t xml:space="preserve"> </w:t>
      </w:r>
      <w:r w:rsidR="00BE47AF" w:rsidRPr="001C031E">
        <w:rPr>
          <w:rFonts w:asciiTheme="minorHAnsi" w:hAnsiTheme="minorHAnsi" w:cs="Times New Roman"/>
          <w:sz w:val="22"/>
          <w:szCs w:val="22"/>
        </w:rPr>
        <w:t>Platform</w:t>
      </w:r>
      <w:r>
        <w:rPr>
          <w:rFonts w:asciiTheme="minorHAnsi" w:hAnsiTheme="minorHAnsi" w:cs="Times New Roman"/>
          <w:sz w:val="22"/>
          <w:szCs w:val="22"/>
        </w:rPr>
        <w:t xml:space="preserve"> </w:t>
      </w:r>
      <w:r w:rsidR="00E42DF4" w:rsidRPr="001C031E">
        <w:rPr>
          <w:rFonts w:asciiTheme="minorHAnsi" w:hAnsiTheme="minorHAnsi" w:cs="Times New Roman"/>
          <w:sz w:val="22"/>
          <w:szCs w:val="22"/>
        </w:rPr>
        <w:t>for one of the leading Investment Banks under Banking &amp; Financial Services domain</w:t>
      </w:r>
      <w:r w:rsidR="00A631C5" w:rsidRPr="001C031E">
        <w:rPr>
          <w:rFonts w:asciiTheme="minorHAnsi" w:hAnsiTheme="minorHAnsi" w:cs="Times New Roman"/>
          <w:sz w:val="22"/>
          <w:szCs w:val="22"/>
        </w:rPr>
        <w:t xml:space="preserve"> and one of the Global e-commerce platform.</w:t>
      </w:r>
    </w:p>
    <w:p w:rsidR="00E925E4" w:rsidRPr="001C031E" w:rsidRDefault="00206918" w:rsidP="004D120D">
      <w:pPr>
        <w:pStyle w:val="NormalWeb"/>
        <w:numPr>
          <w:ilvl w:val="0"/>
          <w:numId w:val="1"/>
        </w:numPr>
        <w:shd w:val="clear" w:color="auto" w:fill="FFFFFF"/>
        <w:spacing w:after="0" w:afterAutospacing="0" w:line="236" w:lineRule="atLeast"/>
        <w:jc w:val="both"/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</w:pPr>
      <w:r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3</w:t>
      </w:r>
      <w:r w:rsidR="00F40832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+</w:t>
      </w:r>
      <w:r w:rsidR="00E925E4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years working experience </w:t>
      </w:r>
      <w:r w:rsidR="004D120D" w:rsidRPr="001C031E">
        <w:rPr>
          <w:rFonts w:asciiTheme="minorHAnsi" w:hAnsiTheme="minorHAnsi" w:cs="Times New Roman"/>
          <w:color w:val="222222"/>
          <w:sz w:val="22"/>
          <w:szCs w:val="22"/>
          <w:lang w:eastAsia="en-IN"/>
        </w:rPr>
        <w:t xml:space="preserve">of Build and Release management process with </w:t>
      </w:r>
      <w:proofErr w:type="spellStart"/>
      <w:r w:rsidR="004D120D" w:rsidRPr="001C031E">
        <w:rPr>
          <w:rFonts w:asciiTheme="minorHAnsi" w:hAnsiTheme="minorHAnsi" w:cs="Times New Roman"/>
          <w:b/>
          <w:color w:val="222222"/>
          <w:sz w:val="22"/>
          <w:szCs w:val="22"/>
          <w:lang w:eastAsia="en-IN"/>
        </w:rPr>
        <w:t>DevOps</w:t>
      </w:r>
      <w:proofErr w:type="spellEnd"/>
      <w:r w:rsidR="00BE47AF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, </w:t>
      </w:r>
      <w:r w:rsidR="00E925E4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Core Java</w:t>
      </w:r>
      <w:r w:rsidR="001014C3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,</w:t>
      </w:r>
      <w:r w:rsidR="00F52799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</w:t>
      </w:r>
      <w:r w:rsidR="00367937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Shell Scripting and Linux</w:t>
      </w:r>
      <w:r w:rsidR="007E2775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/Unix</w:t>
      </w:r>
      <w:r w:rsidR="00E925E4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.</w:t>
      </w:r>
    </w:p>
    <w:p w:rsidR="00E925E4" w:rsidRPr="001C031E" w:rsidRDefault="009C7065" w:rsidP="00E1380C">
      <w:pPr>
        <w:pStyle w:val="NormalWeb"/>
        <w:numPr>
          <w:ilvl w:val="0"/>
          <w:numId w:val="1"/>
        </w:numPr>
        <w:shd w:val="clear" w:color="auto" w:fill="FFFFFF"/>
        <w:spacing w:after="0" w:afterAutospacing="0" w:line="236" w:lineRule="atLeast"/>
        <w:jc w:val="both"/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</w:pPr>
      <w:r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2+</w:t>
      </w:r>
      <w:r w:rsidR="00E925E4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years of working experience in </w:t>
      </w:r>
      <w:r w:rsidR="00BE47AF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 xml:space="preserve">architecting Amazon Web Services and supporting the </w:t>
      </w:r>
      <w:r w:rsidR="00A631C5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infrastructure (</w:t>
      </w:r>
      <w:r w:rsidR="00A631C5" w:rsidRPr="001C031E">
        <w:rPr>
          <w:rFonts w:asciiTheme="minorHAnsi" w:hAnsiTheme="minorHAnsi"/>
          <w:sz w:val="22"/>
          <w:szCs w:val="22"/>
        </w:rPr>
        <w:t xml:space="preserve">EC2, ELB, VPC, S3, </w:t>
      </w:r>
      <w:proofErr w:type="spellStart"/>
      <w:r w:rsidR="00A631C5" w:rsidRPr="001C031E">
        <w:rPr>
          <w:rFonts w:asciiTheme="minorHAnsi" w:hAnsiTheme="minorHAnsi"/>
          <w:sz w:val="22"/>
          <w:szCs w:val="22"/>
        </w:rPr>
        <w:t>CloudFront</w:t>
      </w:r>
      <w:proofErr w:type="spellEnd"/>
      <w:r w:rsidR="00A631C5" w:rsidRPr="001C031E">
        <w:rPr>
          <w:rFonts w:asciiTheme="minorHAnsi" w:hAnsiTheme="minorHAnsi"/>
          <w:sz w:val="22"/>
          <w:szCs w:val="22"/>
        </w:rPr>
        <w:t xml:space="preserve">, code Deploy, IAM, RDS, Route 53, </w:t>
      </w:r>
      <w:proofErr w:type="spellStart"/>
      <w:r w:rsidR="00A631C5" w:rsidRPr="001C031E">
        <w:rPr>
          <w:rFonts w:asciiTheme="minorHAnsi" w:hAnsiTheme="minorHAnsi"/>
          <w:sz w:val="22"/>
          <w:szCs w:val="22"/>
        </w:rPr>
        <w:t>CloudWatch</w:t>
      </w:r>
      <w:proofErr w:type="spellEnd"/>
      <w:r w:rsidR="00A631C5" w:rsidRPr="001C031E">
        <w:rPr>
          <w:rFonts w:asciiTheme="minorHAnsi" w:hAnsiTheme="minorHAnsi"/>
          <w:sz w:val="22"/>
          <w:szCs w:val="22"/>
        </w:rPr>
        <w:t xml:space="preserve">, </w:t>
      </w:r>
      <w:proofErr w:type="gramStart"/>
      <w:r w:rsidR="00A631C5" w:rsidRPr="001C031E">
        <w:rPr>
          <w:rFonts w:asciiTheme="minorHAnsi" w:hAnsiTheme="minorHAnsi"/>
          <w:sz w:val="22"/>
          <w:szCs w:val="22"/>
        </w:rPr>
        <w:t>SNS )</w:t>
      </w:r>
      <w:proofErr w:type="gramEnd"/>
      <w:r w:rsidR="00F52799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.</w:t>
      </w:r>
    </w:p>
    <w:p w:rsidR="00F40832" w:rsidRPr="001C031E" w:rsidRDefault="00020510" w:rsidP="00E1380C">
      <w:pPr>
        <w:pStyle w:val="NormalWeb"/>
        <w:numPr>
          <w:ilvl w:val="0"/>
          <w:numId w:val="1"/>
        </w:numPr>
        <w:shd w:val="clear" w:color="auto" w:fill="FFFFFF"/>
        <w:spacing w:after="0" w:afterAutospacing="0" w:line="236" w:lineRule="atLeast"/>
        <w:jc w:val="both"/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</w:pPr>
      <w:r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Experience</w:t>
      </w:r>
      <w:r w:rsidR="00F40832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in </w:t>
      </w:r>
      <w:r w:rsidR="00DA0416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managing</w:t>
      </w:r>
      <w:r w:rsidR="00F40832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tools like </w:t>
      </w:r>
      <w:r w:rsidR="00F40832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Maven</w:t>
      </w:r>
      <w:r w:rsidR="00F40832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, </w:t>
      </w:r>
      <w:r w:rsidR="00F40832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Jenkins</w:t>
      </w:r>
      <w:r w:rsidR="00F40832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, </w:t>
      </w:r>
      <w:r w:rsidR="00BE47AF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Puppet</w:t>
      </w:r>
      <w:r w:rsidR="00BE47AF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, </w:t>
      </w:r>
      <w:proofErr w:type="spellStart"/>
      <w:r w:rsidR="00BE47AF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Docker</w:t>
      </w:r>
      <w:proofErr w:type="spellEnd"/>
      <w:r w:rsidR="00BE47AF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, </w:t>
      </w:r>
      <w:proofErr w:type="spellStart"/>
      <w:r w:rsidR="00F40832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Udeployer</w:t>
      </w:r>
      <w:proofErr w:type="spellEnd"/>
      <w:r w:rsidR="00F40832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, </w:t>
      </w:r>
      <w:r w:rsidR="00F40832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Tortoise</w:t>
      </w:r>
      <w:r w:rsidR="00BE47AF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,</w:t>
      </w:r>
      <w:r w:rsidR="007D74C8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 xml:space="preserve"> </w:t>
      </w:r>
      <w:r w:rsidR="00BE47AF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GIT</w:t>
      </w:r>
      <w:r w:rsidR="00CD0744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,</w:t>
      </w:r>
      <w:r w:rsidR="00F40832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</w:t>
      </w:r>
      <w:r w:rsidR="00F40832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SVN</w:t>
      </w:r>
      <w:r w:rsidR="00CD0744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,</w:t>
      </w:r>
      <w:r w:rsidR="00EE206E" w:rsidRPr="001C031E">
        <w:rPr>
          <w:rFonts w:asciiTheme="minorHAnsi" w:hAnsiTheme="minorHAnsi" w:cs="Times New Roman"/>
          <w:sz w:val="22"/>
          <w:szCs w:val="22"/>
        </w:rPr>
        <w:t xml:space="preserve"> </w:t>
      </w:r>
      <w:proofErr w:type="spellStart"/>
      <w:r w:rsidR="00EE206E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CertNanny</w:t>
      </w:r>
      <w:proofErr w:type="spellEnd"/>
      <w:r w:rsidR="00E11BD0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,</w:t>
      </w:r>
      <w:r w:rsidR="00CD0744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 xml:space="preserve"> </w:t>
      </w:r>
      <w:proofErr w:type="gramStart"/>
      <w:r w:rsidR="00E11BD0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Team</w:t>
      </w:r>
      <w:proofErr w:type="gramEnd"/>
      <w:r w:rsidR="00E11BD0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 xml:space="preserve"> City</w:t>
      </w:r>
      <w:r w:rsidR="00EE206E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.</w:t>
      </w:r>
    </w:p>
    <w:p w:rsidR="00F40832" w:rsidRPr="001C031E" w:rsidRDefault="00644BC9" w:rsidP="00E1380C">
      <w:pPr>
        <w:pStyle w:val="NormalWeb"/>
        <w:numPr>
          <w:ilvl w:val="0"/>
          <w:numId w:val="1"/>
        </w:numPr>
        <w:shd w:val="clear" w:color="auto" w:fill="FFFFFF"/>
        <w:spacing w:after="0" w:afterAutospacing="0" w:line="236" w:lineRule="atLeast"/>
        <w:jc w:val="both"/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</w:pPr>
      <w:r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Experience in using </w:t>
      </w:r>
      <w:r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Web logic Application server</w:t>
      </w:r>
      <w:r w:rsidR="00F40832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.</w:t>
      </w:r>
    </w:p>
    <w:p w:rsidR="00DE0BD0" w:rsidRPr="001C031E" w:rsidRDefault="00BE47AF" w:rsidP="00DE0BD0">
      <w:pPr>
        <w:pStyle w:val="NormalWeb"/>
        <w:numPr>
          <w:ilvl w:val="0"/>
          <w:numId w:val="1"/>
        </w:numPr>
        <w:shd w:val="clear" w:color="auto" w:fill="FFFFFF"/>
        <w:spacing w:after="0" w:afterAutospacing="0" w:line="236" w:lineRule="atLeast"/>
        <w:jc w:val="both"/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</w:pPr>
      <w:r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Experience in entire SDLC process using </w:t>
      </w:r>
      <w:r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 xml:space="preserve">JIRA, </w:t>
      </w:r>
      <w:proofErr w:type="spellStart"/>
      <w:r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Collabnet</w:t>
      </w:r>
      <w:proofErr w:type="spellEnd"/>
      <w:r w:rsidR="00056FFB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,</w:t>
      </w:r>
      <w:r w:rsidR="00DE0BD0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 xml:space="preserve"> </w:t>
      </w:r>
      <w:r w:rsidR="00056FFB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g</w:t>
      </w:r>
      <w:r w:rsidR="00DE0BD0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ood understanding on </w:t>
      </w:r>
      <w:r w:rsidR="00DE0BD0" w:rsidRPr="001C031E">
        <w:rPr>
          <w:rFonts w:asciiTheme="minorHAnsi" w:hAnsiTheme="minorHAnsi" w:cs="Times New Roman"/>
          <w:b/>
          <w:color w:val="222222"/>
          <w:sz w:val="22"/>
          <w:szCs w:val="22"/>
          <w:lang w:val="en-IN" w:eastAsia="en-IN"/>
        </w:rPr>
        <w:t>AGILE</w:t>
      </w:r>
      <w:r w:rsidR="00DE0BD0" w:rsidRPr="001C031E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methodology. </w:t>
      </w:r>
    </w:p>
    <w:p w:rsidR="0028206B" w:rsidRPr="001C031E" w:rsidRDefault="0028206B" w:rsidP="00DE0BD0">
      <w:pPr>
        <w:pStyle w:val="NormalWeb"/>
        <w:shd w:val="clear" w:color="auto" w:fill="FFFFFF"/>
        <w:spacing w:after="0" w:afterAutospacing="0" w:line="236" w:lineRule="atLeast"/>
        <w:ind w:left="1080"/>
        <w:jc w:val="both"/>
        <w:rPr>
          <w:rFonts w:asciiTheme="minorHAnsi" w:hAnsiTheme="minorHAnsi" w:cs="Times New Roman"/>
          <w:bCs/>
          <w:smallCaps/>
          <w:sz w:val="22"/>
          <w:szCs w:val="22"/>
        </w:rPr>
      </w:pPr>
    </w:p>
    <w:p w:rsidR="0028206B" w:rsidRPr="006711FC" w:rsidRDefault="0028206B" w:rsidP="00A84E63">
      <w:pPr>
        <w:pStyle w:val="Heading8"/>
        <w:rPr>
          <w:rFonts w:asciiTheme="minorHAnsi" w:hAnsiTheme="minorHAnsi" w:cs="Times New Roman"/>
          <w:bCs w:val="0"/>
          <w:smallCaps w:val="0"/>
          <w:sz w:val="22"/>
          <w:szCs w:val="22"/>
        </w:rPr>
      </w:pPr>
      <w:r w:rsidRPr="006711FC">
        <w:rPr>
          <w:rFonts w:asciiTheme="minorHAnsi" w:hAnsiTheme="minorHAnsi" w:cs="Times New Roman"/>
          <w:bCs w:val="0"/>
          <w:smallCaps w:val="0"/>
          <w:sz w:val="22"/>
          <w:szCs w:val="22"/>
        </w:rPr>
        <w:t>Technical Expertise</w:t>
      </w:r>
    </w:p>
    <w:p w:rsidR="0028206B" w:rsidRPr="001C031E" w:rsidRDefault="0028206B" w:rsidP="0028206B">
      <w:pPr>
        <w:pStyle w:val="Heading8"/>
        <w:pBdr>
          <w:bottom w:val="none" w:sz="0" w:space="0" w:color="auto"/>
        </w:pBdr>
        <w:rPr>
          <w:rFonts w:asciiTheme="minorHAnsi" w:hAnsiTheme="minorHAnsi" w:cs="Times New Roman"/>
          <w:b w:val="0"/>
          <w:sz w:val="22"/>
          <w:szCs w:val="22"/>
        </w:rPr>
      </w:pPr>
    </w:p>
    <w:p w:rsidR="0028206B" w:rsidRPr="005D7CBF" w:rsidRDefault="0028206B" w:rsidP="00A415BC">
      <w:pPr>
        <w:rPr>
          <w:rFonts w:asciiTheme="minorHAnsi" w:hAnsiTheme="minorHAnsi" w:cs="Times New Roman"/>
          <w:sz w:val="22"/>
          <w:szCs w:val="22"/>
        </w:rPr>
      </w:pPr>
      <w:r w:rsidRPr="005D7CBF">
        <w:rPr>
          <w:rFonts w:asciiTheme="minorHAnsi" w:hAnsiTheme="minorHAnsi" w:cs="Times New Roman"/>
          <w:sz w:val="22"/>
          <w:szCs w:val="22"/>
        </w:rPr>
        <w:t>Programming Languages:</w:t>
      </w:r>
      <w:r w:rsidR="00A415BC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          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Core Java</w:t>
      </w:r>
      <w:r w:rsidR="00F40832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, </w:t>
      </w:r>
      <w:proofErr w:type="gramStart"/>
      <w:r w:rsidR="00F40832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Spring</w:t>
      </w:r>
      <w:proofErr w:type="gramEnd"/>
      <w:r w:rsidR="00F52799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, Hibernate</w:t>
      </w:r>
    </w:p>
    <w:p w:rsidR="0028206B" w:rsidRPr="005D7CBF" w:rsidRDefault="0028206B" w:rsidP="0028206B">
      <w:pPr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</w:pPr>
      <w:r w:rsidRPr="005D7CBF">
        <w:rPr>
          <w:rFonts w:asciiTheme="minorHAnsi" w:hAnsiTheme="minorHAnsi" w:cs="Times New Roman"/>
          <w:sz w:val="22"/>
          <w:szCs w:val="22"/>
        </w:rPr>
        <w:t>Build Tools: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                       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          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565B79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Maven,</w:t>
      </w:r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Hudson</w:t>
      </w:r>
      <w:r w:rsidR="00410DC9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, Jenkins</w:t>
      </w:r>
      <w:r w:rsidR="00DA0416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, </w:t>
      </w:r>
      <w:proofErr w:type="spellStart"/>
      <w:r w:rsidR="00DA0416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udeplo</w:t>
      </w:r>
      <w:r w:rsidR="005D6EAB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y</w:t>
      </w:r>
      <w:r w:rsidR="00DA0416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er</w:t>
      </w:r>
      <w:proofErr w:type="spellEnd"/>
      <w:r w:rsidR="00E11BD0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, Team City.</w:t>
      </w:r>
    </w:p>
    <w:p w:rsidR="00BE47AF" w:rsidRPr="005D7CBF" w:rsidRDefault="00BE47AF" w:rsidP="0028206B">
      <w:pPr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</w:pPr>
      <w:proofErr w:type="spellStart"/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Devops</w:t>
      </w:r>
      <w:proofErr w:type="spellEnd"/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Tools:                </w:t>
      </w:r>
      <w:r w:rsidR="0058554D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         </w:t>
      </w:r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</w:t>
      </w:r>
      <w:r w:rsid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   </w:t>
      </w:r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  Puppet, </w:t>
      </w:r>
      <w:proofErr w:type="spellStart"/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Docker</w:t>
      </w:r>
      <w:proofErr w:type="spellEnd"/>
    </w:p>
    <w:p w:rsidR="00BE47AF" w:rsidRPr="005D7CBF" w:rsidRDefault="00BE47AF" w:rsidP="0028206B">
      <w:pPr>
        <w:rPr>
          <w:rFonts w:asciiTheme="minorHAnsi" w:hAnsiTheme="minorHAnsi" w:cs="Times New Roman"/>
          <w:sz w:val="22"/>
          <w:szCs w:val="22"/>
        </w:rPr>
      </w:pPr>
      <w:r w:rsidRPr="005D7CBF">
        <w:rPr>
          <w:rFonts w:asciiTheme="minorHAnsi" w:hAnsiTheme="minorHAnsi" w:cs="Times New Roman"/>
          <w:sz w:val="22"/>
          <w:szCs w:val="22"/>
        </w:rPr>
        <w:t xml:space="preserve">Cloud:                                  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      </w:t>
      </w:r>
      <w:r w:rsidR="005D7CBF">
        <w:rPr>
          <w:rFonts w:asciiTheme="minorHAnsi" w:hAnsiTheme="minorHAnsi" w:cs="Times New Roman"/>
          <w:sz w:val="22"/>
          <w:szCs w:val="22"/>
        </w:rPr>
        <w:t xml:space="preserve">   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Pr="005D7CBF">
        <w:rPr>
          <w:rFonts w:asciiTheme="minorHAnsi" w:hAnsiTheme="minorHAnsi" w:cs="Times New Roman"/>
          <w:sz w:val="22"/>
          <w:szCs w:val="22"/>
        </w:rPr>
        <w:t>Amazon Web Services.</w:t>
      </w:r>
    </w:p>
    <w:p w:rsidR="0058554D" w:rsidRPr="005D7CBF" w:rsidRDefault="0058554D" w:rsidP="0058554D">
      <w:pPr>
        <w:rPr>
          <w:rFonts w:asciiTheme="minorHAnsi" w:hAnsiTheme="minorHAnsi" w:cs="Times New Roman"/>
          <w:sz w:val="22"/>
          <w:szCs w:val="22"/>
        </w:rPr>
      </w:pPr>
      <w:r w:rsidRPr="005D7CBF">
        <w:rPr>
          <w:rFonts w:asciiTheme="minorHAnsi" w:hAnsiTheme="minorHAnsi"/>
          <w:sz w:val="22"/>
          <w:szCs w:val="22"/>
        </w:rPr>
        <w:t>Software Versioning Control</w:t>
      </w:r>
      <w:r w:rsidRPr="005D7CBF">
        <w:rPr>
          <w:rFonts w:asciiTheme="minorHAnsi" w:hAnsiTheme="minorHAnsi" w:cs="Times New Roman"/>
          <w:sz w:val="22"/>
          <w:szCs w:val="22"/>
        </w:rPr>
        <w:t xml:space="preserve">:    </w:t>
      </w:r>
      <w:r w:rsidR="005D7CBF">
        <w:rPr>
          <w:rFonts w:asciiTheme="minorHAnsi" w:hAnsiTheme="minorHAnsi" w:cs="Times New Roman"/>
          <w:sz w:val="22"/>
          <w:szCs w:val="22"/>
        </w:rPr>
        <w:t xml:space="preserve">  </w:t>
      </w:r>
      <w:r w:rsidRPr="005D7CBF">
        <w:rPr>
          <w:rFonts w:asciiTheme="minorHAnsi" w:hAnsiTheme="minorHAnsi" w:cs="Times New Roman"/>
          <w:sz w:val="22"/>
          <w:szCs w:val="22"/>
        </w:rPr>
        <w:t xml:space="preserve"> SVN, GIT</w:t>
      </w:r>
    </w:p>
    <w:p w:rsidR="0058554D" w:rsidRPr="005D7CBF" w:rsidRDefault="0058554D" w:rsidP="0058554D">
      <w:pPr>
        <w:rPr>
          <w:rFonts w:asciiTheme="minorHAnsi" w:hAnsiTheme="minorHAnsi" w:cs="Times New Roman"/>
          <w:sz w:val="22"/>
          <w:szCs w:val="22"/>
        </w:rPr>
      </w:pPr>
      <w:r w:rsidRPr="005D7CBF">
        <w:rPr>
          <w:rFonts w:asciiTheme="minorHAnsi" w:hAnsiTheme="minorHAnsi"/>
          <w:sz w:val="22"/>
          <w:szCs w:val="22"/>
        </w:rPr>
        <w:t>SDLC Process Tools</w:t>
      </w:r>
      <w:r w:rsidRPr="005D7CBF">
        <w:rPr>
          <w:rFonts w:asciiTheme="minorHAnsi" w:hAnsiTheme="minorHAnsi" w:cs="Times New Roman"/>
          <w:sz w:val="22"/>
          <w:szCs w:val="22"/>
        </w:rPr>
        <w:t xml:space="preserve">:               </w:t>
      </w:r>
      <w:r w:rsidR="004362DB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5D7CBF">
        <w:rPr>
          <w:rFonts w:asciiTheme="minorHAnsi" w:hAnsiTheme="minorHAnsi" w:cs="Times New Roman"/>
          <w:sz w:val="22"/>
          <w:szCs w:val="22"/>
        </w:rPr>
        <w:t xml:space="preserve">     </w:t>
      </w:r>
      <w:r w:rsidRPr="005D7CBF">
        <w:rPr>
          <w:rFonts w:asciiTheme="minorHAnsi" w:hAnsiTheme="minorHAnsi" w:cs="Times New Roman"/>
          <w:sz w:val="22"/>
          <w:szCs w:val="22"/>
        </w:rPr>
        <w:t xml:space="preserve">  </w:t>
      </w:r>
      <w:proofErr w:type="spellStart"/>
      <w:r w:rsidRPr="005D7CBF">
        <w:rPr>
          <w:rFonts w:asciiTheme="minorHAnsi" w:hAnsiTheme="minorHAnsi" w:cs="Times New Roman"/>
          <w:sz w:val="22"/>
          <w:szCs w:val="22"/>
        </w:rPr>
        <w:t>Collabnet</w:t>
      </w:r>
      <w:proofErr w:type="spellEnd"/>
      <w:r w:rsidRPr="005D7CBF">
        <w:rPr>
          <w:rFonts w:asciiTheme="minorHAnsi" w:hAnsiTheme="minorHAnsi" w:cs="Times New Roman"/>
          <w:sz w:val="22"/>
          <w:szCs w:val="22"/>
        </w:rPr>
        <w:t>, JIRA</w:t>
      </w:r>
    </w:p>
    <w:p w:rsidR="0028206B" w:rsidRPr="005D7CBF" w:rsidRDefault="0028206B" w:rsidP="0028206B">
      <w:pPr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</w:pPr>
      <w:r w:rsidRPr="005D7CBF">
        <w:rPr>
          <w:rFonts w:asciiTheme="minorHAnsi" w:hAnsiTheme="minorHAnsi" w:cs="Times New Roman"/>
          <w:sz w:val="22"/>
          <w:szCs w:val="22"/>
        </w:rPr>
        <w:t xml:space="preserve">Scripting Languages: 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      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        </w:t>
      </w:r>
      <w:r w:rsidR="004362DB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 </w:t>
      </w:r>
      <w:r w:rsidR="00BE47AF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UNIX/Linux - Shell programming </w:t>
      </w:r>
    </w:p>
    <w:p w:rsidR="005D6EAB" w:rsidRPr="005D7CBF" w:rsidRDefault="005D6EAB" w:rsidP="0028206B">
      <w:pPr>
        <w:rPr>
          <w:rFonts w:asciiTheme="minorHAnsi" w:hAnsiTheme="minorHAnsi" w:cs="Times New Roman"/>
          <w:sz w:val="22"/>
          <w:szCs w:val="22"/>
        </w:rPr>
      </w:pPr>
      <w:r w:rsidRPr="005D7CBF">
        <w:rPr>
          <w:rFonts w:asciiTheme="minorHAnsi" w:hAnsiTheme="minorHAnsi" w:cs="Times New Roman"/>
          <w:sz w:val="22"/>
          <w:szCs w:val="22"/>
        </w:rPr>
        <w:t>Web/Application Server: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   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      </w:t>
      </w:r>
      <w:r w:rsidR="004362DB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 </w:t>
      </w:r>
      <w:proofErr w:type="spellStart"/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Weblogic</w:t>
      </w:r>
      <w:proofErr w:type="spellEnd"/>
    </w:p>
    <w:p w:rsidR="0028206B" w:rsidRPr="005D7CBF" w:rsidRDefault="0028206B" w:rsidP="0028206B">
      <w:pPr>
        <w:rPr>
          <w:rFonts w:asciiTheme="minorHAnsi" w:hAnsiTheme="minorHAnsi" w:cs="Times New Roman"/>
          <w:sz w:val="22"/>
          <w:szCs w:val="22"/>
        </w:rPr>
      </w:pPr>
      <w:r w:rsidRPr="005D7CBF">
        <w:rPr>
          <w:rFonts w:asciiTheme="minorHAnsi" w:hAnsiTheme="minorHAnsi" w:cs="Times New Roman"/>
          <w:sz w:val="22"/>
          <w:szCs w:val="22"/>
        </w:rPr>
        <w:t>Database:</w:t>
      </w:r>
      <w:r w:rsidR="00F40832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                           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    </w:t>
      </w:r>
      <w:r w:rsid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   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F40832"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Oracle, Sybase.</w:t>
      </w:r>
    </w:p>
    <w:p w:rsidR="0028206B" w:rsidRPr="005D7CBF" w:rsidRDefault="0028206B" w:rsidP="0028206B">
      <w:pPr>
        <w:rPr>
          <w:rFonts w:asciiTheme="minorHAnsi" w:hAnsiTheme="minorHAnsi" w:cs="Times New Roman"/>
          <w:sz w:val="22"/>
          <w:szCs w:val="22"/>
        </w:rPr>
      </w:pPr>
      <w:r w:rsidRPr="005D7CBF">
        <w:rPr>
          <w:rFonts w:asciiTheme="minorHAnsi" w:hAnsiTheme="minorHAnsi" w:cs="Times New Roman"/>
          <w:sz w:val="22"/>
          <w:szCs w:val="22"/>
        </w:rPr>
        <w:t xml:space="preserve">Operating Systems: 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        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       </w:t>
      </w:r>
      <w:r w:rsidR="004362DB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58554D" w:rsidRPr="005D7CBF">
        <w:rPr>
          <w:rFonts w:asciiTheme="minorHAnsi" w:hAnsiTheme="minorHAnsi" w:cs="Times New Roman"/>
          <w:sz w:val="22"/>
          <w:szCs w:val="22"/>
        </w:rPr>
        <w:t xml:space="preserve"> </w:t>
      </w:r>
      <w:r w:rsidR="006421BA" w:rsidRPr="005D7CBF">
        <w:rPr>
          <w:rFonts w:asciiTheme="minorHAnsi" w:hAnsiTheme="minorHAnsi" w:cs="Times New Roman"/>
          <w:sz w:val="22"/>
          <w:szCs w:val="22"/>
        </w:rPr>
        <w:t xml:space="preserve">   </w:t>
      </w:r>
      <w:proofErr w:type="spellStart"/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>Redhat</w:t>
      </w:r>
      <w:proofErr w:type="spellEnd"/>
      <w:r w:rsidRPr="005D7CBF">
        <w:rPr>
          <w:rFonts w:asciiTheme="minorHAnsi" w:hAnsiTheme="minorHAnsi" w:cs="Times New Roman"/>
          <w:color w:val="222222"/>
          <w:sz w:val="22"/>
          <w:szCs w:val="22"/>
          <w:lang w:val="en-IN" w:eastAsia="en-IN"/>
        </w:rPr>
        <w:t xml:space="preserve"> Enterprise Linux, Solaris, Microsoft Windows</w:t>
      </w:r>
    </w:p>
    <w:p w:rsidR="00EE4F74" w:rsidRPr="001C031E" w:rsidRDefault="00EE4F74" w:rsidP="00EE4F74">
      <w:pPr>
        <w:rPr>
          <w:rFonts w:asciiTheme="minorHAnsi" w:hAnsiTheme="minorHAnsi" w:cs="Times New Roman"/>
          <w:bCs/>
          <w:smallCaps/>
          <w:sz w:val="22"/>
          <w:szCs w:val="22"/>
        </w:rPr>
      </w:pPr>
    </w:p>
    <w:p w:rsidR="00D95633" w:rsidRPr="001C031E" w:rsidRDefault="00FF54C1" w:rsidP="00A84E63">
      <w:pPr>
        <w:pStyle w:val="Heading8"/>
        <w:rPr>
          <w:rFonts w:asciiTheme="minorHAnsi" w:hAnsiTheme="minorHAnsi" w:cs="Times New Roman"/>
          <w:bCs w:val="0"/>
          <w:smallCaps w:val="0"/>
          <w:sz w:val="22"/>
          <w:szCs w:val="22"/>
        </w:rPr>
      </w:pPr>
      <w:r w:rsidRPr="001C031E">
        <w:rPr>
          <w:rFonts w:asciiTheme="minorHAnsi" w:hAnsiTheme="minorHAnsi" w:cs="Times New Roman"/>
          <w:bCs w:val="0"/>
          <w:smallCaps w:val="0"/>
          <w:sz w:val="22"/>
          <w:szCs w:val="22"/>
        </w:rPr>
        <w:t>PROJECT</w:t>
      </w:r>
      <w:r w:rsidR="009B0BEA" w:rsidRPr="001C031E">
        <w:rPr>
          <w:rFonts w:asciiTheme="minorHAnsi" w:hAnsiTheme="minorHAnsi" w:cs="Times New Roman"/>
          <w:bCs w:val="0"/>
          <w:smallCaps w:val="0"/>
          <w:sz w:val="22"/>
          <w:szCs w:val="22"/>
        </w:rPr>
        <w:t>S</w:t>
      </w:r>
      <w:r w:rsidR="00457A97" w:rsidRPr="001C031E">
        <w:rPr>
          <w:rFonts w:asciiTheme="minorHAnsi" w:hAnsiTheme="minorHAnsi" w:cs="Times New Roman"/>
          <w:bCs w:val="0"/>
          <w:smallCaps w:val="0"/>
          <w:sz w:val="22"/>
          <w:szCs w:val="22"/>
        </w:rPr>
        <w:t xml:space="preserve"> </w:t>
      </w:r>
      <w:r w:rsidR="00553B3E" w:rsidRPr="001C031E">
        <w:rPr>
          <w:rFonts w:asciiTheme="minorHAnsi" w:hAnsiTheme="minorHAnsi" w:cs="Times New Roman"/>
          <w:bCs w:val="0"/>
          <w:smallCaps w:val="0"/>
          <w:sz w:val="22"/>
          <w:szCs w:val="22"/>
        </w:rPr>
        <w:t>Detail</w:t>
      </w:r>
      <w:r w:rsidRPr="001C031E">
        <w:rPr>
          <w:rFonts w:asciiTheme="minorHAnsi" w:hAnsiTheme="minorHAnsi" w:cs="Times New Roman"/>
          <w:bCs w:val="0"/>
          <w:smallCaps w:val="0"/>
          <w:sz w:val="22"/>
          <w:szCs w:val="22"/>
        </w:rPr>
        <w:t>:</w:t>
      </w:r>
    </w:p>
    <w:p w:rsidR="005D7CBF" w:rsidRDefault="005D7CBF">
      <w:pPr>
        <w:rPr>
          <w:rFonts w:asciiTheme="minorHAnsi" w:hAnsiTheme="minorHAnsi" w:cs="Times New Roman"/>
          <w:b/>
          <w:sz w:val="22"/>
          <w:szCs w:val="22"/>
        </w:rPr>
      </w:pPr>
    </w:p>
    <w:p w:rsidR="00A631C5" w:rsidRPr="001C031E" w:rsidRDefault="00A631C5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>E-commerce</w:t>
      </w:r>
      <w:r w:rsidR="00056FFB">
        <w:rPr>
          <w:rFonts w:asciiTheme="minorHAnsi" w:hAnsiTheme="minorHAnsi" w:cs="Times New Roman"/>
          <w:b/>
          <w:sz w:val="22"/>
          <w:szCs w:val="22"/>
        </w:rPr>
        <w:t xml:space="preserve"> (</w:t>
      </w:r>
      <w:r w:rsidR="00056FFB" w:rsidRPr="00056FFB">
        <w:rPr>
          <w:rFonts w:asciiTheme="minorHAnsi" w:hAnsiTheme="minorHAnsi" w:cs="Times New Roman"/>
          <w:sz w:val="22"/>
          <w:szCs w:val="22"/>
        </w:rPr>
        <w:t>infrastructure management using AWS</w:t>
      </w:r>
      <w:r w:rsidR="00056FFB">
        <w:rPr>
          <w:rFonts w:asciiTheme="minorHAnsi" w:hAnsiTheme="minorHAnsi" w:cs="Times New Roman"/>
          <w:b/>
          <w:sz w:val="22"/>
          <w:szCs w:val="22"/>
        </w:rPr>
        <w:t>)</w:t>
      </w:r>
      <w:r w:rsidRPr="001C031E">
        <w:rPr>
          <w:rFonts w:asciiTheme="minorHAnsi" w:hAnsiTheme="minorHAnsi" w:cs="Times New Roman"/>
          <w:b/>
          <w:sz w:val="22"/>
          <w:szCs w:val="22"/>
        </w:rPr>
        <w:t>:</w:t>
      </w:r>
    </w:p>
    <w:p w:rsidR="004362DB" w:rsidRPr="001C031E" w:rsidRDefault="004362DB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>--------------------</w:t>
      </w:r>
      <w:r w:rsidR="00056FFB">
        <w:rPr>
          <w:rFonts w:asciiTheme="minorHAnsi" w:hAnsiTheme="minorHAnsi" w:cs="Times New Roman"/>
          <w:b/>
          <w:sz w:val="22"/>
          <w:szCs w:val="22"/>
        </w:rPr>
        <w:t>-----------------------------------------------------</w:t>
      </w:r>
    </w:p>
    <w:p w:rsidR="00A631C5" w:rsidRPr="001C031E" w:rsidRDefault="00A631C5">
      <w:pPr>
        <w:rPr>
          <w:rFonts w:asciiTheme="minorHAnsi" w:hAnsiTheme="minorHAnsi" w:cs="Times New Roman"/>
          <w:b/>
          <w:sz w:val="22"/>
          <w:szCs w:val="22"/>
        </w:rPr>
      </w:pPr>
    </w:p>
    <w:p w:rsidR="00A631C5" w:rsidRPr="001C031E" w:rsidRDefault="00C403A4">
      <w:p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As a part of B2B project customer</w:t>
      </w:r>
      <w:r w:rsidR="00A631C5" w:rsidRPr="001C031E">
        <w:rPr>
          <w:rFonts w:asciiTheme="minorHAnsi" w:hAnsiTheme="minorHAnsi" w:cs="Times New Roman"/>
          <w:sz w:val="22"/>
          <w:szCs w:val="22"/>
        </w:rPr>
        <w:t xml:space="preserve"> require an infrastructure hosting solution to be provisioned a quickly</w:t>
      </w:r>
      <w:r w:rsidRPr="001C031E">
        <w:rPr>
          <w:rFonts w:asciiTheme="minorHAnsi" w:hAnsiTheme="minorHAnsi" w:cs="Times New Roman"/>
          <w:sz w:val="22"/>
          <w:szCs w:val="22"/>
        </w:rPr>
        <w:t xml:space="preserve"> and cost effectively as</w:t>
      </w:r>
      <w:r w:rsidR="00A631C5" w:rsidRPr="001C031E">
        <w:rPr>
          <w:rFonts w:asciiTheme="minorHAnsi" w:hAnsiTheme="minorHAnsi" w:cs="Times New Roman"/>
          <w:sz w:val="22"/>
          <w:szCs w:val="22"/>
        </w:rPr>
        <w:t xml:space="preserve"> possible to support the testing and deployment of the java component of the s</w:t>
      </w:r>
      <w:r w:rsidRPr="001C031E">
        <w:rPr>
          <w:rFonts w:asciiTheme="minorHAnsi" w:hAnsiTheme="minorHAnsi" w:cs="Times New Roman"/>
          <w:sz w:val="22"/>
          <w:szCs w:val="22"/>
        </w:rPr>
        <w:t>olution for the initial release.</w:t>
      </w:r>
    </w:p>
    <w:p w:rsidR="00C403A4" w:rsidRPr="001C031E" w:rsidRDefault="00C403A4">
      <w:pPr>
        <w:rPr>
          <w:rFonts w:asciiTheme="minorHAnsi" w:hAnsiTheme="minorHAnsi" w:cs="Times New Roman"/>
          <w:b/>
          <w:sz w:val="22"/>
          <w:szCs w:val="22"/>
        </w:rPr>
      </w:pPr>
    </w:p>
    <w:p w:rsidR="00C403A4" w:rsidRPr="001C031E" w:rsidRDefault="00C403A4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lastRenderedPageBreak/>
        <w:t>Roles and Responsibility:</w:t>
      </w:r>
    </w:p>
    <w:p w:rsidR="004362DB" w:rsidRPr="001C031E" w:rsidRDefault="004362DB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>-----------------------------------</w:t>
      </w:r>
    </w:p>
    <w:p w:rsidR="00997FB3" w:rsidRPr="001C031E" w:rsidRDefault="00997FB3">
      <w:pPr>
        <w:rPr>
          <w:rFonts w:asciiTheme="minorHAnsi" w:hAnsiTheme="minorHAnsi" w:cs="Times New Roman"/>
          <w:b/>
          <w:sz w:val="22"/>
          <w:szCs w:val="22"/>
        </w:rPr>
      </w:pPr>
    </w:p>
    <w:p w:rsidR="00997FB3" w:rsidRPr="001C031E" w:rsidRDefault="007D74C8">
      <w:pPr>
        <w:rPr>
          <w:rFonts w:asciiTheme="minorHAnsi" w:hAnsiTheme="minorHAnsi" w:cs="Times New Roman"/>
          <w:b/>
          <w:sz w:val="22"/>
          <w:szCs w:val="22"/>
        </w:rPr>
      </w:pPr>
      <w:proofErr w:type="gramStart"/>
      <w:r>
        <w:rPr>
          <w:rFonts w:asciiTheme="minorHAnsi" w:hAnsiTheme="minorHAnsi" w:cs="Times New Roman"/>
          <w:sz w:val="22"/>
          <w:szCs w:val="22"/>
        </w:rPr>
        <w:t>Travelled onsite location</w:t>
      </w:r>
      <w:r w:rsidR="00997FB3" w:rsidRPr="001C031E">
        <w:rPr>
          <w:rFonts w:asciiTheme="minorHAnsi" w:hAnsiTheme="minorHAnsi" w:cs="Times New Roman"/>
          <w:sz w:val="22"/>
          <w:szCs w:val="22"/>
        </w:rPr>
        <w:t xml:space="preserve"> in New Jersey to understand requirements from business, </w:t>
      </w:r>
      <w:r w:rsidR="00F44C34" w:rsidRPr="001C031E">
        <w:rPr>
          <w:rFonts w:asciiTheme="minorHAnsi" w:hAnsiTheme="minorHAnsi" w:cs="Times New Roman"/>
          <w:sz w:val="22"/>
          <w:szCs w:val="22"/>
        </w:rPr>
        <w:t>IT-Operations and development teams for architecting and managing Amazon Web Services cloud platform for our client.</w:t>
      </w:r>
      <w:proofErr w:type="gramEnd"/>
      <w:r w:rsidR="00F44C34" w:rsidRPr="001C031E">
        <w:rPr>
          <w:rFonts w:asciiTheme="minorHAnsi" w:hAnsiTheme="minorHAnsi" w:cs="Times New Roman"/>
          <w:sz w:val="22"/>
          <w:szCs w:val="22"/>
        </w:rPr>
        <w:t xml:space="preserve"> </w:t>
      </w:r>
    </w:p>
    <w:p w:rsidR="00C403A4" w:rsidRPr="001C031E" w:rsidRDefault="00C403A4">
      <w:pPr>
        <w:rPr>
          <w:rFonts w:asciiTheme="minorHAnsi" w:hAnsiTheme="minorHAnsi" w:cs="Times New Roman"/>
          <w:b/>
          <w:sz w:val="22"/>
          <w:szCs w:val="22"/>
        </w:rPr>
      </w:pPr>
    </w:p>
    <w:p w:rsidR="004362DB" w:rsidRPr="001C031E" w:rsidRDefault="004362DB">
      <w:pPr>
        <w:rPr>
          <w:rFonts w:asciiTheme="minorHAnsi" w:hAnsiTheme="minorHAnsi" w:cs="Times New Roman"/>
          <w:b/>
          <w:sz w:val="22"/>
          <w:szCs w:val="22"/>
        </w:rPr>
      </w:pPr>
    </w:p>
    <w:p w:rsidR="00997FB3" w:rsidRPr="001C031E" w:rsidRDefault="00997FB3" w:rsidP="004362DB">
      <w:pPr>
        <w:pStyle w:val="ListParagraph"/>
        <w:widowControl w:val="0"/>
        <w:numPr>
          <w:ilvl w:val="0"/>
          <w:numId w:val="37"/>
        </w:numPr>
        <w:suppressAutoHyphens/>
        <w:jc w:val="both"/>
        <w:rPr>
          <w:rFonts w:asciiTheme="minorHAnsi" w:hAnsiTheme="minorHAnsi" w:cs="Times New Roman"/>
          <w:color w:val="000000"/>
          <w:sz w:val="22"/>
          <w:szCs w:val="22"/>
        </w:rPr>
      </w:pPr>
      <w:proofErr w:type="spellStart"/>
      <w:r w:rsidRPr="001C031E">
        <w:rPr>
          <w:rFonts w:asciiTheme="minorHAnsi" w:hAnsiTheme="minorHAnsi" w:cs="Times New Roman"/>
          <w:sz w:val="22"/>
          <w:szCs w:val="22"/>
        </w:rPr>
        <w:t>Costing</w:t>
      </w:r>
      <w:proofErr w:type="gramStart"/>
      <w:r w:rsidRPr="001C031E">
        <w:rPr>
          <w:rFonts w:asciiTheme="minorHAnsi" w:hAnsiTheme="minorHAnsi" w:cs="Times New Roman"/>
          <w:sz w:val="22"/>
          <w:szCs w:val="22"/>
        </w:rPr>
        <w:t>,Design,building</w:t>
      </w:r>
      <w:proofErr w:type="spellEnd"/>
      <w:proofErr w:type="gramEnd"/>
      <w:r w:rsidRPr="001C031E">
        <w:rPr>
          <w:rFonts w:asciiTheme="minorHAnsi" w:hAnsiTheme="minorHAnsi" w:cs="Times New Roman"/>
          <w:sz w:val="22"/>
          <w:szCs w:val="22"/>
        </w:rPr>
        <w:t xml:space="preserve"> and managing the infrastructure environments needed for the projects in the AWS hosting platform.</w:t>
      </w:r>
    </w:p>
    <w:p w:rsidR="00B178F3" w:rsidRPr="001C031E" w:rsidRDefault="00B178F3" w:rsidP="00B178F3">
      <w:pPr>
        <w:pStyle w:val="ListParagraph"/>
        <w:widowControl w:val="0"/>
        <w:suppressAutoHyphens/>
        <w:ind w:left="1140"/>
        <w:jc w:val="both"/>
        <w:rPr>
          <w:rFonts w:asciiTheme="minorHAnsi" w:hAnsiTheme="minorHAnsi" w:cs="Times New Roman"/>
          <w:color w:val="000000"/>
          <w:sz w:val="22"/>
          <w:szCs w:val="22"/>
        </w:rPr>
      </w:pPr>
    </w:p>
    <w:p w:rsidR="00997FB3" w:rsidRPr="001C031E" w:rsidRDefault="00997FB3" w:rsidP="004362DB">
      <w:pPr>
        <w:pStyle w:val="ListParagraph"/>
        <w:widowControl w:val="0"/>
        <w:numPr>
          <w:ilvl w:val="0"/>
          <w:numId w:val="37"/>
        </w:numPr>
        <w:suppressAutoHyphens/>
        <w:jc w:val="both"/>
        <w:rPr>
          <w:rFonts w:asciiTheme="minorHAnsi" w:hAnsiTheme="minorHAnsi" w:cs="Times New Roman"/>
          <w:color w:val="000000"/>
          <w:sz w:val="22"/>
          <w:szCs w:val="22"/>
        </w:rPr>
      </w:pPr>
      <w:r w:rsidRPr="001C031E">
        <w:rPr>
          <w:rFonts w:asciiTheme="minorHAnsi" w:hAnsiTheme="minorHAnsi" w:cs="Times New Roman"/>
          <w:color w:val="000000"/>
          <w:sz w:val="22"/>
          <w:szCs w:val="22"/>
        </w:rPr>
        <w:t xml:space="preserve">Actively </w:t>
      </w:r>
      <w:proofErr w:type="gramStart"/>
      <w:r w:rsidR="007D74C8" w:rsidRPr="001C031E">
        <w:rPr>
          <w:rFonts w:asciiTheme="minorHAnsi" w:hAnsiTheme="minorHAnsi" w:cs="Times New Roman"/>
          <w:color w:val="000000"/>
          <w:sz w:val="22"/>
          <w:szCs w:val="22"/>
        </w:rPr>
        <w:t>monitor</w:t>
      </w:r>
      <w:r w:rsidR="007D74C8">
        <w:rPr>
          <w:rFonts w:asciiTheme="minorHAnsi" w:hAnsiTheme="minorHAnsi" w:cs="Times New Roman"/>
          <w:color w:val="000000"/>
          <w:sz w:val="22"/>
          <w:szCs w:val="22"/>
        </w:rPr>
        <w:t>,</w:t>
      </w:r>
      <w:proofErr w:type="gramEnd"/>
      <w:r w:rsidRPr="001C031E">
        <w:rPr>
          <w:rFonts w:asciiTheme="minorHAnsi" w:hAnsiTheme="minorHAnsi" w:cs="Times New Roman"/>
          <w:color w:val="000000"/>
          <w:sz w:val="22"/>
          <w:szCs w:val="22"/>
        </w:rPr>
        <w:t xml:space="preserve"> research and analyze ways in which the services in AWS can be improved.</w:t>
      </w:r>
    </w:p>
    <w:p w:rsidR="00C403A4" w:rsidRPr="001C031E" w:rsidRDefault="00C403A4">
      <w:pPr>
        <w:rPr>
          <w:rFonts w:asciiTheme="minorHAnsi" w:hAnsiTheme="minorHAnsi" w:cs="Times New Roman"/>
          <w:b/>
          <w:sz w:val="22"/>
          <w:szCs w:val="22"/>
        </w:rPr>
      </w:pPr>
    </w:p>
    <w:p w:rsidR="00C403A4" w:rsidRPr="001C031E" w:rsidRDefault="00C403A4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 xml:space="preserve">Setup/Managing Linux Servers on Amazon </w:t>
      </w:r>
      <w:proofErr w:type="gramStart"/>
      <w:r w:rsidRPr="001C031E">
        <w:rPr>
          <w:rFonts w:asciiTheme="minorHAnsi" w:hAnsiTheme="minorHAnsi"/>
          <w:sz w:val="22"/>
          <w:szCs w:val="22"/>
        </w:rPr>
        <w:t>( EC2</w:t>
      </w:r>
      <w:proofErr w:type="gramEnd"/>
      <w:r w:rsidRPr="001C031E">
        <w:rPr>
          <w:rFonts w:asciiTheme="minorHAnsi" w:hAnsiTheme="minorHAnsi"/>
          <w:sz w:val="22"/>
          <w:szCs w:val="22"/>
        </w:rPr>
        <w:t>, EBS, ELB, SSL, Security Groups, RDS and IAM</w:t>
      </w:r>
      <w:r w:rsidR="00997FB3" w:rsidRPr="001C03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97FB3" w:rsidRPr="001C031E">
        <w:rPr>
          <w:rFonts w:asciiTheme="minorHAnsi" w:hAnsiTheme="minorHAnsi" w:cs="Cambria"/>
          <w:color w:val="000000"/>
          <w:sz w:val="22"/>
          <w:szCs w:val="22"/>
        </w:rPr>
        <w:t>CloudTrail</w:t>
      </w:r>
      <w:proofErr w:type="spellEnd"/>
      <w:r w:rsidR="00997FB3" w:rsidRPr="001C031E">
        <w:rPr>
          <w:rFonts w:asciiTheme="minorHAnsi" w:hAnsiTheme="minorHAnsi" w:cs="Cambria"/>
          <w:color w:val="000000"/>
          <w:sz w:val="22"/>
          <w:szCs w:val="22"/>
        </w:rPr>
        <w:t>, Code Deploy</w:t>
      </w:r>
      <w:r w:rsidRPr="001C031E">
        <w:rPr>
          <w:rFonts w:asciiTheme="minorHAnsi" w:hAnsiTheme="minorHAnsi"/>
          <w:sz w:val="22"/>
          <w:szCs w:val="22"/>
        </w:rPr>
        <w:t>).</w:t>
      </w:r>
    </w:p>
    <w:p w:rsidR="00B178F3" w:rsidRPr="001C031E" w:rsidRDefault="00B178F3" w:rsidP="00B178F3">
      <w:pPr>
        <w:pStyle w:val="ListParagrap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 xml:space="preserve">Setup/Managing VPC, Subnets; make connection between different zones; </w:t>
      </w:r>
      <w:r w:rsidR="00004F31" w:rsidRPr="001C031E">
        <w:rPr>
          <w:rFonts w:asciiTheme="minorHAnsi" w:hAnsiTheme="minorHAnsi"/>
          <w:sz w:val="22"/>
          <w:szCs w:val="22"/>
        </w:rPr>
        <w:t>blocking</w:t>
      </w:r>
      <w:r w:rsidRPr="001C031E">
        <w:rPr>
          <w:rFonts w:asciiTheme="minorHAnsi" w:hAnsiTheme="minorHAnsi"/>
          <w:sz w:val="22"/>
          <w:szCs w:val="22"/>
        </w:rPr>
        <w:t xml:space="preserve"> suspicious </w:t>
      </w:r>
      <w:proofErr w:type="spellStart"/>
      <w:r w:rsidRPr="001C031E">
        <w:rPr>
          <w:rFonts w:asciiTheme="minorHAnsi" w:hAnsiTheme="minorHAnsi"/>
          <w:sz w:val="22"/>
          <w:szCs w:val="22"/>
        </w:rPr>
        <w:t>ip</w:t>
      </w:r>
      <w:proofErr w:type="spellEnd"/>
      <w:r w:rsidRPr="001C031E">
        <w:rPr>
          <w:rFonts w:asciiTheme="minorHAnsi" w:hAnsiTheme="minorHAnsi"/>
          <w:sz w:val="22"/>
          <w:szCs w:val="22"/>
        </w:rPr>
        <w:t xml:space="preserve">/subnet via ACL. </w:t>
      </w:r>
    </w:p>
    <w:p w:rsidR="00DB64F1" w:rsidRPr="001C031E" w:rsidRDefault="00DB64F1" w:rsidP="00DB64F1">
      <w:pPr>
        <w:pStyle w:val="ListParagraph"/>
        <w:widowControl w:val="0"/>
        <w:tabs>
          <w:tab w:val="left" w:pos="281"/>
        </w:tabs>
        <w:suppressAutoHyphens/>
        <w:ind w:left="1140"/>
        <w:jc w:val="bot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 xml:space="preserve">Setup/Managing CDN on Amazon </w:t>
      </w:r>
      <w:proofErr w:type="spellStart"/>
      <w:r w:rsidRPr="001C031E">
        <w:rPr>
          <w:rFonts w:asciiTheme="minorHAnsi" w:hAnsiTheme="minorHAnsi"/>
          <w:sz w:val="22"/>
          <w:szCs w:val="22"/>
        </w:rPr>
        <w:t>CloudFront</w:t>
      </w:r>
      <w:proofErr w:type="spellEnd"/>
      <w:r w:rsidRPr="001C031E">
        <w:rPr>
          <w:rFonts w:asciiTheme="minorHAnsi" w:hAnsiTheme="minorHAnsi"/>
          <w:sz w:val="22"/>
          <w:szCs w:val="22"/>
        </w:rPr>
        <w:t xml:space="preserve"> (Origin Path: Server / S3) to improve </w:t>
      </w:r>
      <w:r w:rsidR="00004F31" w:rsidRPr="001C031E">
        <w:rPr>
          <w:rFonts w:asciiTheme="minorHAnsi" w:hAnsiTheme="minorHAnsi"/>
          <w:sz w:val="22"/>
          <w:szCs w:val="22"/>
        </w:rPr>
        <w:t>site performance</w:t>
      </w:r>
      <w:r w:rsidRPr="001C031E">
        <w:rPr>
          <w:rFonts w:asciiTheme="minorHAnsi" w:hAnsiTheme="minorHAnsi"/>
          <w:sz w:val="22"/>
          <w:szCs w:val="22"/>
        </w:rPr>
        <w:t>.</w:t>
      </w:r>
    </w:p>
    <w:p w:rsidR="00DB64F1" w:rsidRPr="001C031E" w:rsidRDefault="00DB64F1" w:rsidP="00DB64F1">
      <w:pPr>
        <w:pStyle w:val="ListParagraph"/>
        <w:widowControl w:val="0"/>
        <w:tabs>
          <w:tab w:val="left" w:pos="281"/>
        </w:tabs>
        <w:suppressAutoHyphens/>
        <w:ind w:left="1140"/>
        <w:jc w:val="bot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 xml:space="preserve">Create/Managing buckets on S3 (CLI) and store </w:t>
      </w:r>
      <w:proofErr w:type="spellStart"/>
      <w:r w:rsidRPr="001C031E">
        <w:rPr>
          <w:rFonts w:asciiTheme="minorHAnsi" w:hAnsiTheme="minorHAnsi"/>
          <w:sz w:val="22"/>
          <w:szCs w:val="22"/>
        </w:rPr>
        <w:t>db</w:t>
      </w:r>
      <w:proofErr w:type="spellEnd"/>
      <w:r w:rsidRPr="001C031E">
        <w:rPr>
          <w:rFonts w:asciiTheme="minorHAnsi" w:hAnsiTheme="minorHAnsi"/>
          <w:sz w:val="22"/>
          <w:szCs w:val="22"/>
        </w:rPr>
        <w:t xml:space="preserve"> and logs backup</w:t>
      </w:r>
      <w:proofErr w:type="gramStart"/>
      <w:r w:rsidRPr="001C031E">
        <w:rPr>
          <w:rFonts w:asciiTheme="minorHAnsi" w:hAnsiTheme="minorHAnsi"/>
          <w:sz w:val="22"/>
          <w:szCs w:val="22"/>
        </w:rPr>
        <w:t>,  upload</w:t>
      </w:r>
      <w:proofErr w:type="gramEnd"/>
      <w:r w:rsidRPr="001C031E">
        <w:rPr>
          <w:rFonts w:asciiTheme="minorHAnsi" w:hAnsiTheme="minorHAnsi"/>
          <w:sz w:val="22"/>
          <w:szCs w:val="22"/>
        </w:rPr>
        <w:t xml:space="preserve"> images for CDN serve.</w:t>
      </w:r>
    </w:p>
    <w:p w:rsidR="00DB64F1" w:rsidRPr="001C031E" w:rsidRDefault="00DB64F1" w:rsidP="00DB64F1">
      <w:pPr>
        <w:pStyle w:val="ListParagraph"/>
        <w:widowControl w:val="0"/>
        <w:tabs>
          <w:tab w:val="left" w:pos="281"/>
        </w:tabs>
        <w:suppressAutoHyphens/>
        <w:ind w:left="1140"/>
        <w:jc w:val="bot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 xml:space="preserve">Setup/Managing Databases on Amazon RDS. Monitoring servers thorough Amazon </w:t>
      </w:r>
      <w:proofErr w:type="spellStart"/>
      <w:r w:rsidRPr="001C031E">
        <w:rPr>
          <w:rFonts w:asciiTheme="minorHAnsi" w:hAnsiTheme="minorHAnsi"/>
          <w:sz w:val="22"/>
          <w:szCs w:val="22"/>
        </w:rPr>
        <w:t>CloudWatch</w:t>
      </w:r>
      <w:proofErr w:type="spellEnd"/>
      <w:r w:rsidRPr="001C031E">
        <w:rPr>
          <w:rFonts w:asciiTheme="minorHAnsi" w:hAnsiTheme="minorHAnsi"/>
          <w:sz w:val="22"/>
          <w:szCs w:val="22"/>
        </w:rPr>
        <w:t>, SNS.</w:t>
      </w:r>
    </w:p>
    <w:p w:rsidR="00DB64F1" w:rsidRPr="001C031E" w:rsidRDefault="00DB64F1" w:rsidP="00DB64F1">
      <w:pPr>
        <w:pStyle w:val="ListParagraph"/>
        <w:widowControl w:val="0"/>
        <w:tabs>
          <w:tab w:val="left" w:pos="281"/>
        </w:tabs>
        <w:suppressAutoHyphens/>
        <w:ind w:left="1140"/>
        <w:jc w:val="bot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>Creating/Managing DNS records on Amazon Route 53.</w:t>
      </w:r>
    </w:p>
    <w:p w:rsidR="00DB64F1" w:rsidRPr="001C031E" w:rsidRDefault="00DB64F1" w:rsidP="00DB64F1">
      <w:pPr>
        <w:pStyle w:val="ListParagrap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>Creating/Managing AMI/Snapshots/Volumes, Upgrade/downgrade AWS resources (CPU, Memory, EBS)</w:t>
      </w:r>
    </w:p>
    <w:p w:rsidR="00DB64F1" w:rsidRPr="001C031E" w:rsidRDefault="00DB64F1" w:rsidP="00DB64F1">
      <w:pPr>
        <w:pStyle w:val="ListParagraph"/>
        <w:widowControl w:val="0"/>
        <w:tabs>
          <w:tab w:val="left" w:pos="281"/>
        </w:tabs>
        <w:suppressAutoHyphens/>
        <w:ind w:left="1140"/>
        <w:jc w:val="bot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>Investigation and Recover of Production Server Issues like as Server load</w:t>
      </w:r>
    </w:p>
    <w:p w:rsidR="00DB64F1" w:rsidRPr="001C031E" w:rsidRDefault="00DB64F1" w:rsidP="00DB64F1">
      <w:pPr>
        <w:pStyle w:val="ListParagrap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>Monitor</w:t>
      </w:r>
      <w:r w:rsidR="00DB64F1" w:rsidRPr="001C031E">
        <w:rPr>
          <w:rFonts w:asciiTheme="minorHAnsi" w:hAnsiTheme="minorHAnsi"/>
          <w:sz w:val="22"/>
          <w:szCs w:val="22"/>
        </w:rPr>
        <w:t xml:space="preserve"> Oracle</w:t>
      </w:r>
      <w:r w:rsidRPr="001C031E">
        <w:rPr>
          <w:rFonts w:asciiTheme="minorHAnsi" w:hAnsiTheme="minorHAnsi"/>
          <w:sz w:val="22"/>
          <w:szCs w:val="22"/>
        </w:rPr>
        <w:t xml:space="preserve"> Database Backup on AWS cloud S3 (CLI).</w:t>
      </w:r>
    </w:p>
    <w:p w:rsidR="00DB64F1" w:rsidRPr="001C031E" w:rsidRDefault="00DB64F1" w:rsidP="00DB64F1">
      <w:pPr>
        <w:pStyle w:val="ListParagraph"/>
        <w:widowControl w:val="0"/>
        <w:tabs>
          <w:tab w:val="left" w:pos="281"/>
        </w:tabs>
        <w:suppressAutoHyphens/>
        <w:ind w:left="1140"/>
        <w:jc w:val="bot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widowControl w:val="0"/>
        <w:numPr>
          <w:ilvl w:val="0"/>
          <w:numId w:val="37"/>
        </w:numPr>
        <w:suppressAutoHyphens/>
        <w:jc w:val="both"/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Maintaining highly reliable 24x7x365 Linux production servers for internal, global and AWS EC2 instances.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B178F3" w:rsidRPr="001C031E" w:rsidRDefault="00B178F3" w:rsidP="00B178F3">
      <w:pPr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 xml:space="preserve">Log Analysis, Maintaining </w:t>
      </w:r>
      <w:r w:rsidR="00DB64F1" w:rsidRPr="001C031E">
        <w:rPr>
          <w:rFonts w:asciiTheme="minorHAnsi" w:hAnsiTheme="minorHAnsi"/>
          <w:sz w:val="22"/>
          <w:szCs w:val="22"/>
        </w:rPr>
        <w:t>Documents</w:t>
      </w:r>
      <w:r w:rsidRPr="001C031E">
        <w:rPr>
          <w:rFonts w:asciiTheme="minorHAnsi" w:hAnsiTheme="minorHAnsi"/>
          <w:sz w:val="22"/>
          <w:szCs w:val="22"/>
        </w:rPr>
        <w:t xml:space="preserve"> of production</w:t>
      </w:r>
      <w:r w:rsidR="00DB64F1" w:rsidRPr="001C031E">
        <w:rPr>
          <w:rFonts w:asciiTheme="minorHAnsi" w:hAnsiTheme="minorHAnsi"/>
          <w:sz w:val="22"/>
          <w:szCs w:val="22"/>
        </w:rPr>
        <w:t>/UAT/STAGING</w:t>
      </w:r>
      <w:r w:rsidRPr="001C031E">
        <w:rPr>
          <w:rFonts w:asciiTheme="minorHAnsi" w:hAnsiTheme="minorHAnsi"/>
          <w:sz w:val="22"/>
          <w:szCs w:val="22"/>
        </w:rPr>
        <w:t xml:space="preserve"> server log's reports and server's list.</w:t>
      </w:r>
    </w:p>
    <w:p w:rsidR="00DB64F1" w:rsidRPr="001C031E" w:rsidRDefault="00DB64F1" w:rsidP="00DB64F1">
      <w:pPr>
        <w:widowControl w:val="0"/>
        <w:tabs>
          <w:tab w:val="left" w:pos="281"/>
        </w:tabs>
        <w:suppressAutoHyphens/>
        <w:ind w:left="1140"/>
        <w:jc w:val="bot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>Create and Manipulate shell scripts on Production server for backup on AWS</w:t>
      </w:r>
      <w:r w:rsidR="00DB64F1" w:rsidRPr="001C031E">
        <w:rPr>
          <w:rFonts w:asciiTheme="minorHAnsi" w:hAnsiTheme="minorHAnsi"/>
          <w:sz w:val="22"/>
          <w:szCs w:val="22"/>
        </w:rPr>
        <w:t>.</w:t>
      </w:r>
    </w:p>
    <w:p w:rsidR="00DB64F1" w:rsidRPr="001C031E" w:rsidRDefault="00DB64F1" w:rsidP="00DB64F1">
      <w:pPr>
        <w:pStyle w:val="ListParagraph"/>
        <w:widowControl w:val="0"/>
        <w:tabs>
          <w:tab w:val="left" w:pos="281"/>
        </w:tabs>
        <w:suppressAutoHyphens/>
        <w:ind w:left="1140"/>
        <w:jc w:val="both"/>
        <w:rPr>
          <w:rFonts w:asciiTheme="minorHAnsi" w:hAnsiTheme="minorHAnsi"/>
          <w:sz w:val="22"/>
          <w:szCs w:val="22"/>
        </w:rPr>
      </w:pPr>
    </w:p>
    <w:p w:rsidR="00B178F3" w:rsidRPr="001C031E" w:rsidRDefault="00B178F3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>Monitor Production/UAT Server Health of different parameters (System Load, Physical   Memory, Swap Memory, Hard disk, Apache requests</w:t>
      </w:r>
      <w:r w:rsidR="00DB64F1" w:rsidRPr="001C031E">
        <w:rPr>
          <w:rFonts w:asciiTheme="minorHAnsi" w:hAnsiTheme="minorHAnsi"/>
          <w:sz w:val="22"/>
          <w:szCs w:val="22"/>
        </w:rPr>
        <w:t>.</w:t>
      </w:r>
    </w:p>
    <w:p w:rsidR="00DB64F1" w:rsidRPr="001C031E" w:rsidRDefault="00DB64F1" w:rsidP="00DB64F1">
      <w:pPr>
        <w:pStyle w:val="ListParagraph"/>
        <w:widowControl w:val="0"/>
        <w:tabs>
          <w:tab w:val="left" w:pos="281"/>
        </w:tabs>
        <w:suppressAutoHyphens/>
        <w:ind w:left="1140"/>
        <w:jc w:val="both"/>
        <w:rPr>
          <w:rFonts w:asciiTheme="minorHAnsi" w:hAnsiTheme="minorHAnsi"/>
          <w:sz w:val="22"/>
          <w:szCs w:val="22"/>
        </w:rPr>
      </w:pPr>
    </w:p>
    <w:p w:rsidR="00B178F3" w:rsidRPr="001C031E" w:rsidRDefault="00DB64F1" w:rsidP="00B178F3">
      <w:pPr>
        <w:pStyle w:val="ListParagraph"/>
        <w:widowControl w:val="0"/>
        <w:numPr>
          <w:ilvl w:val="0"/>
          <w:numId w:val="37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>Creating AWS Instances and Resources Bills.</w:t>
      </w:r>
    </w:p>
    <w:p w:rsidR="00DB64F1" w:rsidRPr="001C031E" w:rsidRDefault="00DB64F1" w:rsidP="00DB64F1">
      <w:pPr>
        <w:pStyle w:val="ListParagraph"/>
        <w:rPr>
          <w:rFonts w:asciiTheme="minorHAnsi" w:hAnsiTheme="minorHAnsi"/>
          <w:sz w:val="22"/>
          <w:szCs w:val="22"/>
        </w:rPr>
      </w:pPr>
    </w:p>
    <w:p w:rsidR="00DB64F1" w:rsidRPr="001C031E" w:rsidRDefault="00DB64F1" w:rsidP="00DB64F1">
      <w:pPr>
        <w:widowControl w:val="0"/>
        <w:numPr>
          <w:ilvl w:val="0"/>
          <w:numId w:val="37"/>
        </w:numPr>
        <w:tabs>
          <w:tab w:val="left" w:pos="420"/>
        </w:tabs>
        <w:suppressAutoHyphens/>
        <w:jc w:val="both"/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color w:val="000000"/>
          <w:sz w:val="22"/>
          <w:szCs w:val="22"/>
        </w:rPr>
        <w:t>Produce reports activity where</w:t>
      </w:r>
      <w:r w:rsidR="00A56927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r w:rsidRPr="001C031E">
        <w:rPr>
          <w:rFonts w:asciiTheme="minorHAnsi" w:hAnsiTheme="minorHAnsi" w:cs="Times New Roman"/>
          <w:color w:val="000000"/>
          <w:sz w:val="22"/>
          <w:szCs w:val="22"/>
        </w:rPr>
        <w:t xml:space="preserve">needed </w:t>
      </w:r>
      <w:r w:rsidR="00A56927">
        <w:rPr>
          <w:rFonts w:asciiTheme="minorHAnsi" w:hAnsiTheme="minorHAnsi" w:cs="Times New Roman"/>
          <w:color w:val="000000"/>
          <w:sz w:val="22"/>
          <w:szCs w:val="22"/>
        </w:rPr>
        <w:t>for a</w:t>
      </w:r>
      <w:r w:rsidRPr="001C031E">
        <w:rPr>
          <w:rFonts w:asciiTheme="minorHAnsi" w:hAnsiTheme="minorHAnsi" w:cs="Times New Roman"/>
          <w:color w:val="000000"/>
          <w:sz w:val="22"/>
          <w:szCs w:val="22"/>
        </w:rPr>
        <w:t xml:space="preserve">ny abnormal system </w:t>
      </w:r>
      <w:r w:rsidR="00A56927">
        <w:rPr>
          <w:rFonts w:asciiTheme="minorHAnsi" w:hAnsiTheme="minorHAnsi" w:cs="Times New Roman"/>
          <w:color w:val="000000"/>
          <w:sz w:val="22"/>
          <w:szCs w:val="22"/>
        </w:rPr>
        <w:t>pe</w:t>
      </w:r>
      <w:r w:rsidRPr="001C031E">
        <w:rPr>
          <w:rFonts w:asciiTheme="minorHAnsi" w:hAnsiTheme="minorHAnsi" w:cs="Times New Roman"/>
          <w:color w:val="000000"/>
          <w:sz w:val="22"/>
          <w:szCs w:val="22"/>
        </w:rPr>
        <w:t>rformance.</w:t>
      </w:r>
    </w:p>
    <w:p w:rsidR="00F64848" w:rsidRPr="001C031E" w:rsidRDefault="00F64848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lastRenderedPageBreak/>
        <w:t>Securities Lending</w:t>
      </w:r>
      <w:r w:rsidR="00DB64F1" w:rsidRPr="001C031E">
        <w:rPr>
          <w:rFonts w:asciiTheme="minorHAnsi" w:hAnsiTheme="minorHAnsi" w:cs="Times New Roman"/>
          <w:b/>
          <w:sz w:val="22"/>
          <w:szCs w:val="22"/>
        </w:rPr>
        <w:t>:</w:t>
      </w:r>
    </w:p>
    <w:p w:rsidR="00DB64F1" w:rsidRPr="001C031E" w:rsidRDefault="00DB64F1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>--------------------------</w:t>
      </w:r>
    </w:p>
    <w:p w:rsidR="00EE4F74" w:rsidRPr="001C031E" w:rsidRDefault="00EE4F74">
      <w:pPr>
        <w:rPr>
          <w:rFonts w:asciiTheme="minorHAnsi" w:hAnsiTheme="minorHAnsi" w:cs="Times New Roman"/>
          <w:b/>
          <w:sz w:val="22"/>
          <w:szCs w:val="22"/>
        </w:rPr>
      </w:pPr>
    </w:p>
    <w:p w:rsidR="00372E5B" w:rsidRDefault="00372E5B" w:rsidP="00372E5B">
      <w:pPr>
        <w:pStyle w:val="Heading1"/>
        <w:rPr>
          <w:rFonts w:asciiTheme="minorHAnsi" w:hAnsiTheme="minorHAnsi"/>
          <w:b/>
          <w:sz w:val="22"/>
          <w:szCs w:val="22"/>
          <w:u w:val="none"/>
        </w:rPr>
      </w:pPr>
      <w:r w:rsidRPr="001C031E">
        <w:rPr>
          <w:rFonts w:asciiTheme="minorHAnsi" w:hAnsiTheme="minorHAnsi"/>
          <w:b/>
          <w:sz w:val="22"/>
          <w:szCs w:val="22"/>
          <w:u w:val="none"/>
        </w:rPr>
        <w:t>Project:</w:t>
      </w:r>
      <w:r w:rsidR="00564246" w:rsidRPr="001C031E">
        <w:rPr>
          <w:rFonts w:asciiTheme="minorHAnsi" w:hAnsiTheme="minorHAnsi"/>
          <w:b/>
          <w:sz w:val="22"/>
          <w:szCs w:val="22"/>
          <w:u w:val="none"/>
        </w:rPr>
        <w:t xml:space="preserve"> </w:t>
      </w:r>
      <w:proofErr w:type="spellStart"/>
      <w:r w:rsidR="00564246" w:rsidRPr="001C031E">
        <w:rPr>
          <w:rFonts w:asciiTheme="minorHAnsi" w:hAnsiTheme="minorHAnsi"/>
          <w:b/>
          <w:sz w:val="22"/>
          <w:szCs w:val="22"/>
          <w:u w:val="none"/>
        </w:rPr>
        <w:t>iDelta</w:t>
      </w:r>
      <w:proofErr w:type="spellEnd"/>
      <w:r w:rsidR="00564246" w:rsidRPr="001C031E">
        <w:rPr>
          <w:rFonts w:asciiTheme="minorHAnsi" w:hAnsiTheme="minorHAnsi"/>
          <w:b/>
          <w:sz w:val="22"/>
          <w:szCs w:val="22"/>
          <w:u w:val="none"/>
        </w:rPr>
        <w:t xml:space="preserve"> </w:t>
      </w:r>
      <w:proofErr w:type="gramStart"/>
      <w:r w:rsidR="00564246" w:rsidRPr="001C031E">
        <w:rPr>
          <w:rFonts w:asciiTheme="minorHAnsi" w:hAnsiTheme="minorHAnsi"/>
          <w:b/>
          <w:sz w:val="22"/>
          <w:szCs w:val="22"/>
          <w:u w:val="none"/>
        </w:rPr>
        <w:t>(</w:t>
      </w:r>
      <w:r w:rsidRPr="001C031E">
        <w:rPr>
          <w:rFonts w:asciiTheme="minorHAnsi" w:hAnsiTheme="minorHAnsi"/>
          <w:b/>
          <w:sz w:val="22"/>
          <w:szCs w:val="22"/>
          <w:u w:val="none"/>
        </w:rPr>
        <w:t xml:space="preserve"> </w:t>
      </w:r>
      <w:r w:rsidRPr="001C031E">
        <w:rPr>
          <w:rFonts w:asciiTheme="minorHAnsi" w:hAnsiTheme="minorHAnsi"/>
          <w:sz w:val="22"/>
          <w:szCs w:val="22"/>
          <w:u w:val="none"/>
        </w:rPr>
        <w:t>Build</w:t>
      </w:r>
      <w:proofErr w:type="gramEnd"/>
      <w:r w:rsidRPr="001C031E">
        <w:rPr>
          <w:rFonts w:asciiTheme="minorHAnsi" w:hAnsiTheme="minorHAnsi"/>
          <w:sz w:val="22"/>
          <w:szCs w:val="22"/>
          <w:u w:val="none"/>
        </w:rPr>
        <w:t xml:space="preserve"> and Release Management using </w:t>
      </w:r>
      <w:proofErr w:type="spellStart"/>
      <w:r w:rsidRPr="001C031E">
        <w:rPr>
          <w:rFonts w:asciiTheme="minorHAnsi" w:hAnsiTheme="minorHAnsi"/>
          <w:sz w:val="22"/>
          <w:szCs w:val="22"/>
          <w:u w:val="none"/>
        </w:rPr>
        <w:t>Devops</w:t>
      </w:r>
      <w:proofErr w:type="spellEnd"/>
      <w:r w:rsidR="00564246" w:rsidRPr="001C031E">
        <w:rPr>
          <w:rFonts w:asciiTheme="minorHAnsi" w:hAnsiTheme="minorHAnsi"/>
          <w:sz w:val="22"/>
          <w:szCs w:val="22"/>
          <w:u w:val="none"/>
        </w:rPr>
        <w:t xml:space="preserve"> )</w:t>
      </w:r>
      <w:r w:rsidR="00DB64F1" w:rsidRPr="001C031E">
        <w:rPr>
          <w:rFonts w:asciiTheme="minorHAnsi" w:hAnsiTheme="minorHAnsi"/>
          <w:sz w:val="22"/>
          <w:szCs w:val="22"/>
          <w:u w:val="none"/>
        </w:rPr>
        <w:t xml:space="preserve"> </w:t>
      </w:r>
      <w:r w:rsidR="00DB64F1" w:rsidRPr="001C031E">
        <w:rPr>
          <w:rFonts w:asciiTheme="minorHAnsi" w:hAnsiTheme="minorHAnsi"/>
          <w:b/>
          <w:sz w:val="22"/>
          <w:szCs w:val="22"/>
          <w:u w:val="none"/>
        </w:rPr>
        <w:t>:</w:t>
      </w:r>
    </w:p>
    <w:p w:rsidR="00DB64F1" w:rsidRDefault="00DB64F1" w:rsidP="00DB64F1">
      <w:pPr>
        <w:rPr>
          <w:rFonts w:asciiTheme="minorHAnsi" w:hAnsiTheme="minorHAnsi"/>
          <w:b/>
          <w:sz w:val="22"/>
          <w:szCs w:val="22"/>
        </w:rPr>
      </w:pPr>
      <w:r w:rsidRPr="001C031E">
        <w:rPr>
          <w:rFonts w:asciiTheme="minorHAnsi" w:hAnsiTheme="minorHAnsi"/>
          <w:b/>
          <w:sz w:val="22"/>
          <w:szCs w:val="22"/>
        </w:rPr>
        <w:t>--------------------------------------------------------------------------------</w:t>
      </w:r>
      <w:r w:rsidR="00004F31">
        <w:rPr>
          <w:rFonts w:asciiTheme="minorHAnsi" w:hAnsiTheme="minorHAnsi"/>
          <w:b/>
          <w:sz w:val="22"/>
          <w:szCs w:val="22"/>
        </w:rPr>
        <w:t>-----</w:t>
      </w:r>
    </w:p>
    <w:p w:rsidR="00056FFB" w:rsidRPr="001C031E" w:rsidRDefault="00056FFB" w:rsidP="00DB64F1">
      <w:pPr>
        <w:rPr>
          <w:rFonts w:asciiTheme="minorHAnsi" w:hAnsiTheme="minorHAnsi"/>
          <w:b/>
          <w:sz w:val="22"/>
          <w:szCs w:val="22"/>
        </w:rPr>
      </w:pPr>
    </w:p>
    <w:p w:rsidR="00564246" w:rsidRPr="00622FB3" w:rsidRDefault="00564246" w:rsidP="00622FB3">
      <w:pPr>
        <w:rPr>
          <w:rFonts w:asciiTheme="minorHAnsi" w:hAnsiTheme="minorHAnsi" w:cs="Times New Roman"/>
          <w:sz w:val="22"/>
          <w:szCs w:val="22"/>
        </w:rPr>
      </w:pPr>
      <w:proofErr w:type="spellStart"/>
      <w:proofErr w:type="gramStart"/>
      <w:r w:rsidRPr="00622FB3">
        <w:rPr>
          <w:rFonts w:asciiTheme="minorHAnsi" w:hAnsiTheme="minorHAnsi" w:cs="Times New Roman"/>
          <w:sz w:val="22"/>
          <w:szCs w:val="22"/>
        </w:rPr>
        <w:t>iDelta</w:t>
      </w:r>
      <w:proofErr w:type="spellEnd"/>
      <w:proofErr w:type="gramEnd"/>
      <w:r w:rsidRPr="00622FB3">
        <w:rPr>
          <w:rFonts w:asciiTheme="minorHAnsi" w:hAnsiTheme="minorHAnsi" w:cs="Times New Roman"/>
          <w:sz w:val="22"/>
          <w:szCs w:val="22"/>
        </w:rPr>
        <w:t xml:space="preserve"> application is an Inventory control </w:t>
      </w:r>
      <w:r w:rsidR="00622FB3" w:rsidRPr="00622FB3">
        <w:rPr>
          <w:rFonts w:asciiTheme="minorHAnsi" w:hAnsiTheme="minorHAnsi" w:cs="Times New Roman"/>
          <w:sz w:val="22"/>
          <w:szCs w:val="22"/>
        </w:rPr>
        <w:t xml:space="preserve">which </w:t>
      </w:r>
      <w:r w:rsidRPr="00622FB3">
        <w:rPr>
          <w:rFonts w:asciiTheme="minorHAnsi" w:hAnsiTheme="minorHAnsi" w:cs="Times New Roman"/>
          <w:sz w:val="22"/>
          <w:szCs w:val="22"/>
        </w:rPr>
        <w:t xml:space="preserve">relates to the bank Buys/Sells and Borrows/Loans which happens between the bank entities for swaps and other credit sensitive derivative instruments and its Clients.  </w:t>
      </w:r>
    </w:p>
    <w:p w:rsidR="00622FB3" w:rsidRPr="001C031E" w:rsidRDefault="00622FB3" w:rsidP="00622FB3">
      <w:pPr>
        <w:pStyle w:val="ListParagraph"/>
        <w:rPr>
          <w:rFonts w:asciiTheme="minorHAnsi" w:hAnsiTheme="minorHAnsi"/>
          <w:sz w:val="22"/>
          <w:szCs w:val="22"/>
        </w:rPr>
      </w:pPr>
    </w:p>
    <w:p w:rsidR="00DB64F1" w:rsidRPr="001C031E" w:rsidRDefault="00372E5B" w:rsidP="00372E5B">
      <w:p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>Description</w:t>
      </w:r>
      <w:r w:rsidRPr="001C031E">
        <w:rPr>
          <w:rFonts w:asciiTheme="minorHAnsi" w:hAnsiTheme="minorHAnsi" w:cs="Times New Roman"/>
          <w:sz w:val="22"/>
          <w:szCs w:val="22"/>
        </w:rPr>
        <w:t xml:space="preserve">: </w:t>
      </w:r>
    </w:p>
    <w:p w:rsidR="00DB64F1" w:rsidRPr="001C031E" w:rsidRDefault="00DB64F1" w:rsidP="00372E5B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>-----------------</w:t>
      </w:r>
    </w:p>
    <w:p w:rsidR="00622FB3" w:rsidRDefault="00372E5B" w:rsidP="00372E5B">
      <w:pPr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Providing solutions on release management process, branching strategies</w:t>
      </w:r>
      <w:r w:rsidR="00622FB3">
        <w:rPr>
          <w:rFonts w:asciiTheme="minorHAnsi" w:hAnsiTheme="minorHAnsi" w:cs="Times New Roman"/>
          <w:sz w:val="22"/>
          <w:szCs w:val="22"/>
        </w:rPr>
        <w:t>, t</w:t>
      </w:r>
      <w:r w:rsidRPr="001C031E">
        <w:rPr>
          <w:rFonts w:asciiTheme="minorHAnsi" w:hAnsiTheme="minorHAnsi" w:cs="Times New Roman"/>
          <w:sz w:val="22"/>
          <w:szCs w:val="22"/>
        </w:rPr>
        <w:t>rack artifact development, report any delays</w:t>
      </w:r>
      <w:r w:rsidR="00622FB3">
        <w:rPr>
          <w:rFonts w:asciiTheme="minorHAnsi" w:hAnsiTheme="minorHAnsi" w:cs="Times New Roman"/>
          <w:sz w:val="22"/>
          <w:szCs w:val="22"/>
        </w:rPr>
        <w:t xml:space="preserve"> noticed or defer from deadline,</w:t>
      </w:r>
      <w:r w:rsidR="00E11BD0" w:rsidRPr="001C031E">
        <w:rPr>
          <w:rStyle w:val="apple-converted-space"/>
          <w:rFonts w:asciiTheme="minorHAnsi" w:hAnsiTheme="minorHAnsi"/>
          <w:sz w:val="22"/>
          <w:szCs w:val="22"/>
        </w:rPr>
        <w:t> </w:t>
      </w:r>
      <w:r w:rsidR="00E11BD0" w:rsidRPr="001C031E">
        <w:rPr>
          <w:rFonts w:asciiTheme="minorHAnsi" w:hAnsiTheme="minorHAnsi"/>
          <w:sz w:val="22"/>
          <w:szCs w:val="22"/>
        </w:rPr>
        <w:t>automate eve</w:t>
      </w:r>
      <w:r w:rsidR="00622FB3">
        <w:rPr>
          <w:rFonts w:asciiTheme="minorHAnsi" w:hAnsiTheme="minorHAnsi"/>
          <w:sz w:val="22"/>
          <w:szCs w:val="22"/>
        </w:rPr>
        <w:t xml:space="preserve">ry aspect of deployment </w:t>
      </w:r>
      <w:r w:rsidR="00622FB3" w:rsidRPr="001C031E">
        <w:rPr>
          <w:rFonts w:asciiTheme="minorHAnsi" w:hAnsiTheme="minorHAnsi"/>
          <w:sz w:val="22"/>
          <w:szCs w:val="22"/>
        </w:rPr>
        <w:t>for</w:t>
      </w:r>
      <w:r w:rsidR="00E11BD0" w:rsidRPr="001C031E">
        <w:rPr>
          <w:rFonts w:asciiTheme="minorHAnsi" w:hAnsiTheme="minorHAnsi"/>
          <w:sz w:val="22"/>
          <w:szCs w:val="22"/>
        </w:rPr>
        <w:t xml:space="preserve"> streamlining the release process</w:t>
      </w:r>
      <w:r w:rsidR="00622FB3">
        <w:rPr>
          <w:rFonts w:asciiTheme="minorHAnsi" w:hAnsiTheme="minorHAnsi"/>
          <w:sz w:val="22"/>
          <w:szCs w:val="22"/>
        </w:rPr>
        <w:t>.</w:t>
      </w:r>
    </w:p>
    <w:p w:rsidR="00622FB3" w:rsidRDefault="00622FB3" w:rsidP="00372E5B">
      <w:pPr>
        <w:rPr>
          <w:rFonts w:asciiTheme="minorHAnsi" w:hAnsiTheme="minorHAnsi"/>
          <w:sz w:val="22"/>
          <w:szCs w:val="22"/>
        </w:rPr>
      </w:pPr>
    </w:p>
    <w:p w:rsidR="00372E5B" w:rsidRPr="001C031E" w:rsidRDefault="00372E5B" w:rsidP="00372E5B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 xml:space="preserve">Roles &amp; </w:t>
      </w:r>
      <w:r w:rsidR="00056FFB" w:rsidRPr="001C031E">
        <w:rPr>
          <w:rFonts w:asciiTheme="minorHAnsi" w:hAnsiTheme="minorHAnsi" w:cs="Times New Roman"/>
          <w:b/>
          <w:sz w:val="22"/>
          <w:szCs w:val="22"/>
        </w:rPr>
        <w:t>Responsibilities:</w:t>
      </w:r>
    </w:p>
    <w:p w:rsidR="00DB64F1" w:rsidRPr="001C031E" w:rsidRDefault="00DB64F1" w:rsidP="00372E5B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>-----------------------------------</w:t>
      </w:r>
    </w:p>
    <w:p w:rsidR="00372E5B" w:rsidRPr="001C031E" w:rsidRDefault="00AC5722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 </w:t>
      </w:r>
      <w:bookmarkStart w:id="0" w:name="_GoBack"/>
      <w:bookmarkEnd w:id="0"/>
      <w:r w:rsidR="00372E5B" w:rsidRPr="001C031E">
        <w:rPr>
          <w:rFonts w:asciiTheme="minorHAnsi" w:hAnsiTheme="minorHAnsi" w:cs="Times New Roman"/>
          <w:sz w:val="22"/>
          <w:szCs w:val="22"/>
        </w:rPr>
        <w:t>Baseline the release process guidelines on the release cycles.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E11BD0" w:rsidRPr="001C031E" w:rsidRDefault="00E11BD0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 xml:space="preserve">Adapting </w:t>
      </w:r>
      <w:proofErr w:type="spellStart"/>
      <w:r w:rsidRPr="001C031E">
        <w:rPr>
          <w:rFonts w:asciiTheme="minorHAnsi" w:hAnsiTheme="minorHAnsi"/>
          <w:sz w:val="22"/>
          <w:szCs w:val="22"/>
        </w:rPr>
        <w:t>Devops</w:t>
      </w:r>
      <w:proofErr w:type="spellEnd"/>
      <w:r w:rsidRPr="001C031E">
        <w:rPr>
          <w:rFonts w:asciiTheme="minorHAnsi" w:hAnsiTheme="minorHAnsi"/>
          <w:sz w:val="22"/>
          <w:szCs w:val="22"/>
        </w:rPr>
        <w:t xml:space="preserve"> Tools: Working with internal DB Dev ops team to set up all our projects to adapt all the </w:t>
      </w:r>
      <w:proofErr w:type="spellStart"/>
      <w:r w:rsidRPr="001C031E">
        <w:rPr>
          <w:rFonts w:asciiTheme="minorHAnsi" w:hAnsiTheme="minorHAnsi"/>
          <w:sz w:val="22"/>
          <w:szCs w:val="22"/>
        </w:rPr>
        <w:t>Devops</w:t>
      </w:r>
      <w:proofErr w:type="spellEnd"/>
      <w:r w:rsidRPr="001C031E">
        <w:rPr>
          <w:rFonts w:asciiTheme="minorHAnsi" w:hAnsiTheme="minorHAnsi"/>
          <w:sz w:val="22"/>
          <w:szCs w:val="22"/>
        </w:rPr>
        <w:t xml:space="preserve"> tools i.e. Puppet and </w:t>
      </w:r>
      <w:proofErr w:type="spellStart"/>
      <w:r w:rsidRPr="001C031E">
        <w:rPr>
          <w:rFonts w:asciiTheme="minorHAnsi" w:hAnsiTheme="minorHAnsi"/>
          <w:sz w:val="22"/>
          <w:szCs w:val="22"/>
        </w:rPr>
        <w:t>Docker</w:t>
      </w:r>
      <w:proofErr w:type="spellEnd"/>
      <w:r w:rsidRPr="001C031E">
        <w:rPr>
          <w:rFonts w:asciiTheme="minorHAnsi" w:hAnsiTheme="minorHAnsi"/>
          <w:sz w:val="22"/>
          <w:szCs w:val="22"/>
        </w:rPr>
        <w:t>, Jenkins Team city.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 xml:space="preserve">Attend weekly 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DevOps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 xml:space="preserve"> meetings comprising development teams, Operations team to discuss issues with previous release, brief on upcoming major/minor releases.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Administer and manage source code repository(s) SVN &amp; GIT.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 xml:space="preserve">Expertise with 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DevOps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 xml:space="preserve"> development tools – Build automation (Maven/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Husdon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>/Jenkins/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Teamcity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>), Deployment tools (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Liquibase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 xml:space="preserve">, IBM 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uDeploy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>), Code coverage tools (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SonarQube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>).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 xml:space="preserve">Familiar with Incident management, Change Management portals – 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ServiceNow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>,</w:t>
      </w:r>
      <w:r w:rsidR="00CA12F6" w:rsidRPr="001C031E">
        <w:rPr>
          <w:rFonts w:asciiTheme="minorHAnsi" w:hAnsiTheme="minorHAnsi" w:cs="Times New Roman"/>
          <w:sz w:val="22"/>
          <w:szCs w:val="22"/>
        </w:rPr>
        <w:t xml:space="preserve"> 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proofErr w:type="spellStart"/>
      <w:r w:rsidRPr="001C031E">
        <w:rPr>
          <w:rFonts w:asciiTheme="minorHAnsi" w:hAnsiTheme="minorHAnsi" w:cs="Times New Roman"/>
          <w:sz w:val="22"/>
          <w:szCs w:val="22"/>
        </w:rPr>
        <w:t>Collabnet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 xml:space="preserve"> and JIRA dashboard to track development or bug reporting activities.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Configure and manage build tool Hudson &amp; Jenkins</w:t>
      </w:r>
      <w:r w:rsidR="00CA12F6" w:rsidRPr="001C031E">
        <w:rPr>
          <w:rFonts w:asciiTheme="minorHAnsi" w:hAnsiTheme="minorHAnsi" w:cs="Times New Roman"/>
          <w:sz w:val="22"/>
          <w:szCs w:val="22"/>
        </w:rPr>
        <w:t>, Team City</w:t>
      </w:r>
      <w:r w:rsidRPr="001C031E">
        <w:rPr>
          <w:rFonts w:asciiTheme="minorHAnsi" w:hAnsiTheme="minorHAnsi" w:cs="Times New Roman"/>
          <w:sz w:val="22"/>
          <w:szCs w:val="22"/>
        </w:rPr>
        <w:t xml:space="preserve"> and artifact repository Nexus.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 xml:space="preserve">Create scripts to automate deployment </w:t>
      </w:r>
      <w:r w:rsidR="00CA12F6" w:rsidRPr="001C031E">
        <w:rPr>
          <w:rFonts w:asciiTheme="minorHAnsi" w:hAnsiTheme="minorHAnsi" w:cs="Times New Roman"/>
          <w:sz w:val="22"/>
          <w:szCs w:val="22"/>
        </w:rPr>
        <w:t>of database objects – Sybase using Script Tracker.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 xml:space="preserve">Configure, manage build deployments through 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uDeploy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 xml:space="preserve"> tool.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 xml:space="preserve">Oracle </w:t>
      </w:r>
      <w:proofErr w:type="spellStart"/>
      <w:r w:rsidRPr="001C031E">
        <w:rPr>
          <w:rFonts w:asciiTheme="minorHAnsi" w:hAnsiTheme="minorHAnsi" w:cs="Times New Roman"/>
          <w:sz w:val="22"/>
          <w:szCs w:val="22"/>
        </w:rPr>
        <w:t>Weblogic</w:t>
      </w:r>
      <w:proofErr w:type="spellEnd"/>
      <w:r w:rsidRPr="001C031E">
        <w:rPr>
          <w:rFonts w:asciiTheme="minorHAnsi" w:hAnsiTheme="minorHAnsi" w:cs="Times New Roman"/>
          <w:sz w:val="22"/>
          <w:szCs w:val="22"/>
        </w:rPr>
        <w:t xml:space="preserve"> administration.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Expertise in Unix/Linux – CLI, scripting.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372E5B" w:rsidRPr="001C031E" w:rsidRDefault="00372E5B" w:rsidP="00372E5B">
      <w:pPr>
        <w:pStyle w:val="ListParagraph"/>
        <w:numPr>
          <w:ilvl w:val="0"/>
          <w:numId w:val="31"/>
        </w:num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Handle environment management issues reported by team.</w:t>
      </w:r>
    </w:p>
    <w:p w:rsidR="00DB64F1" w:rsidRPr="001C031E" w:rsidRDefault="00DB64F1" w:rsidP="00DB64F1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C403A4" w:rsidRPr="001C031E" w:rsidRDefault="00C403A4" w:rsidP="00C403A4">
      <w:pPr>
        <w:widowControl w:val="0"/>
        <w:numPr>
          <w:ilvl w:val="0"/>
          <w:numId w:val="31"/>
        </w:numPr>
        <w:tabs>
          <w:tab w:val="left" w:pos="281"/>
        </w:tabs>
        <w:suppressAutoHyphens/>
        <w:jc w:val="both"/>
        <w:rPr>
          <w:rFonts w:asciiTheme="minorHAnsi" w:hAnsiTheme="minorHAnsi"/>
          <w:sz w:val="22"/>
          <w:szCs w:val="22"/>
        </w:rPr>
      </w:pPr>
      <w:r w:rsidRPr="001C031E">
        <w:rPr>
          <w:rFonts w:asciiTheme="minorHAnsi" w:hAnsiTheme="minorHAnsi"/>
          <w:sz w:val="22"/>
          <w:szCs w:val="22"/>
        </w:rPr>
        <w:t xml:space="preserve">Worked and Troubleshoot </w:t>
      </w:r>
      <w:proofErr w:type="spellStart"/>
      <w:r w:rsidRPr="001C031E">
        <w:rPr>
          <w:rFonts w:asciiTheme="minorHAnsi" w:hAnsiTheme="minorHAnsi"/>
          <w:sz w:val="22"/>
          <w:szCs w:val="22"/>
        </w:rPr>
        <w:t>Git</w:t>
      </w:r>
      <w:proofErr w:type="spellEnd"/>
      <w:r w:rsidRPr="001C031E">
        <w:rPr>
          <w:rFonts w:asciiTheme="minorHAnsi" w:hAnsiTheme="minorHAnsi"/>
          <w:sz w:val="22"/>
          <w:szCs w:val="22"/>
        </w:rPr>
        <w:t xml:space="preserve"> Repositories on Production, Staging, Development and Local Server's.</w:t>
      </w:r>
    </w:p>
    <w:p w:rsidR="009B0BEA" w:rsidRPr="001C031E" w:rsidRDefault="009B0BEA" w:rsidP="00AF2032">
      <w:pPr>
        <w:rPr>
          <w:rFonts w:asciiTheme="minorHAnsi" w:hAnsiTheme="minorHAnsi" w:cs="Times New Roman"/>
          <w:b/>
          <w:sz w:val="22"/>
          <w:szCs w:val="22"/>
        </w:rPr>
      </w:pPr>
    </w:p>
    <w:p w:rsidR="009C7065" w:rsidRPr="001C031E" w:rsidRDefault="00A84E63" w:rsidP="00553B3E">
      <w:pPr>
        <w:pStyle w:val="ListParagraph"/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 xml:space="preserve">                                    </w:t>
      </w:r>
    </w:p>
    <w:p w:rsidR="001067A8" w:rsidRPr="00F87381" w:rsidRDefault="00226DA0" w:rsidP="00F87381">
      <w:pPr>
        <w:rPr>
          <w:rFonts w:asciiTheme="minorHAnsi" w:hAnsiTheme="minorHAnsi" w:cs="Times New Roman"/>
          <w:b/>
          <w:sz w:val="22"/>
          <w:szCs w:val="22"/>
        </w:rPr>
      </w:pPr>
      <w:r w:rsidRPr="00F87381">
        <w:rPr>
          <w:rFonts w:asciiTheme="minorHAnsi" w:hAnsiTheme="minorHAnsi" w:cs="Times New Roman"/>
          <w:b/>
          <w:sz w:val="22"/>
          <w:szCs w:val="22"/>
        </w:rPr>
        <w:t xml:space="preserve">Project </w:t>
      </w:r>
      <w:r w:rsidR="005A7E1A" w:rsidRPr="00F87381">
        <w:rPr>
          <w:rFonts w:asciiTheme="minorHAnsi" w:hAnsiTheme="minorHAnsi" w:cs="Times New Roman"/>
          <w:b/>
          <w:sz w:val="22"/>
          <w:szCs w:val="22"/>
        </w:rPr>
        <w:t>Locates: (</w:t>
      </w:r>
      <w:r w:rsidR="00F52799" w:rsidRPr="00F87381">
        <w:rPr>
          <w:rFonts w:asciiTheme="minorHAnsi" w:hAnsiTheme="minorHAnsi" w:cs="Times New Roman"/>
          <w:b/>
          <w:sz w:val="22"/>
          <w:szCs w:val="22"/>
        </w:rPr>
        <w:t>Environment management</w:t>
      </w:r>
      <w:proofErr w:type="gramStart"/>
      <w:r w:rsidR="005A7E1A" w:rsidRPr="00F87381">
        <w:rPr>
          <w:rFonts w:asciiTheme="minorHAnsi" w:hAnsiTheme="minorHAnsi" w:cs="Times New Roman"/>
          <w:b/>
          <w:sz w:val="22"/>
          <w:szCs w:val="22"/>
        </w:rPr>
        <w:t>)</w:t>
      </w:r>
      <w:r w:rsidR="00875033" w:rsidRPr="00F87381">
        <w:rPr>
          <w:rFonts w:asciiTheme="minorHAnsi" w:hAnsiTheme="minorHAnsi" w:cs="Times New Roman"/>
          <w:b/>
          <w:sz w:val="22"/>
          <w:szCs w:val="22"/>
        </w:rPr>
        <w:t xml:space="preserve"> :</w:t>
      </w:r>
      <w:proofErr w:type="gramEnd"/>
    </w:p>
    <w:p w:rsidR="00875033" w:rsidRDefault="00875033" w:rsidP="00F87381">
      <w:pPr>
        <w:rPr>
          <w:rFonts w:asciiTheme="minorHAnsi" w:hAnsiTheme="minorHAnsi" w:cs="Times New Roman"/>
          <w:b/>
          <w:sz w:val="22"/>
          <w:szCs w:val="22"/>
        </w:rPr>
      </w:pPr>
      <w:r w:rsidRPr="00F87381">
        <w:rPr>
          <w:rFonts w:asciiTheme="minorHAnsi" w:hAnsiTheme="minorHAnsi" w:cs="Times New Roman"/>
          <w:b/>
          <w:sz w:val="22"/>
          <w:szCs w:val="22"/>
        </w:rPr>
        <w:t>--------------------------------------------------------------</w:t>
      </w:r>
    </w:p>
    <w:p w:rsidR="00F87381" w:rsidRPr="00F87381" w:rsidRDefault="00F87381" w:rsidP="00F87381">
      <w:pPr>
        <w:rPr>
          <w:rFonts w:asciiTheme="minorHAnsi" w:hAnsiTheme="minorHAnsi" w:cs="Times New Roman"/>
          <w:b/>
          <w:sz w:val="22"/>
          <w:szCs w:val="22"/>
        </w:rPr>
      </w:pPr>
    </w:p>
    <w:p w:rsidR="00226DA0" w:rsidRPr="00F87381" w:rsidRDefault="00226DA0" w:rsidP="00226DA0">
      <w:pPr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 xml:space="preserve">   </w:t>
      </w:r>
      <w:r w:rsidRPr="001C031E">
        <w:rPr>
          <w:rFonts w:asciiTheme="minorHAnsi" w:hAnsiTheme="minorHAnsi" w:cs="Times New Roman"/>
          <w:b/>
          <w:sz w:val="22"/>
          <w:szCs w:val="22"/>
        </w:rPr>
        <w:t xml:space="preserve">Roles &amp; </w:t>
      </w:r>
      <w:r w:rsidR="00056FFB" w:rsidRPr="001C031E">
        <w:rPr>
          <w:rFonts w:asciiTheme="minorHAnsi" w:hAnsiTheme="minorHAnsi" w:cs="Times New Roman"/>
          <w:b/>
          <w:sz w:val="22"/>
          <w:szCs w:val="22"/>
        </w:rPr>
        <w:t>Responsibilities:</w:t>
      </w:r>
    </w:p>
    <w:p w:rsidR="00875033" w:rsidRPr="001C031E" w:rsidRDefault="00875033" w:rsidP="00226DA0">
      <w:pP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 xml:space="preserve">   -----------------------------------</w:t>
      </w:r>
    </w:p>
    <w:p w:rsidR="00EE206E" w:rsidRPr="00F87381" w:rsidRDefault="00EE206E" w:rsidP="00F87381">
      <w:pPr>
        <w:pStyle w:val="ListParagraph"/>
        <w:numPr>
          <w:ilvl w:val="0"/>
          <w:numId w:val="38"/>
        </w:numPr>
        <w:rPr>
          <w:rFonts w:asciiTheme="minorHAnsi" w:hAnsiTheme="minorHAnsi" w:cs="Times New Roman"/>
          <w:sz w:val="22"/>
          <w:szCs w:val="22"/>
          <w:u w:val="single"/>
        </w:rPr>
      </w:pPr>
      <w:r w:rsidRPr="00F87381">
        <w:rPr>
          <w:rFonts w:asciiTheme="minorHAnsi" w:hAnsiTheme="minorHAnsi" w:cs="Times New Roman"/>
          <w:sz w:val="22"/>
          <w:szCs w:val="22"/>
        </w:rPr>
        <w:t>Analyzing existing environment scenarios.</w:t>
      </w:r>
    </w:p>
    <w:p w:rsidR="00875033" w:rsidRPr="001C031E" w:rsidRDefault="00875033" w:rsidP="00875033">
      <w:pPr>
        <w:pStyle w:val="ListParagraph"/>
        <w:ind w:left="1440"/>
        <w:rPr>
          <w:rFonts w:asciiTheme="minorHAnsi" w:hAnsiTheme="minorHAnsi" w:cs="Times New Roman"/>
          <w:sz w:val="22"/>
          <w:szCs w:val="22"/>
          <w:u w:val="single"/>
        </w:rPr>
      </w:pPr>
    </w:p>
    <w:p w:rsidR="00EE206E" w:rsidRPr="00F87381" w:rsidRDefault="00EE206E" w:rsidP="00F87381">
      <w:pPr>
        <w:pStyle w:val="ListParagraph"/>
        <w:numPr>
          <w:ilvl w:val="0"/>
          <w:numId w:val="38"/>
        </w:numPr>
        <w:rPr>
          <w:rFonts w:asciiTheme="minorHAnsi" w:hAnsiTheme="minorHAnsi" w:cs="Times New Roman"/>
          <w:sz w:val="22"/>
          <w:szCs w:val="22"/>
          <w:u w:val="single"/>
        </w:rPr>
      </w:pPr>
      <w:r w:rsidRPr="00F87381">
        <w:rPr>
          <w:rFonts w:asciiTheme="minorHAnsi" w:hAnsiTheme="minorHAnsi" w:cs="Times New Roman"/>
          <w:sz w:val="22"/>
          <w:szCs w:val="22"/>
        </w:rPr>
        <w:t>Proposing solutions to newer requirements based on environment needs</w:t>
      </w:r>
      <w:r w:rsidR="00875033" w:rsidRPr="00F87381">
        <w:rPr>
          <w:rFonts w:asciiTheme="minorHAnsi" w:hAnsiTheme="minorHAnsi" w:cs="Times New Roman"/>
          <w:sz w:val="22"/>
          <w:szCs w:val="22"/>
        </w:rPr>
        <w:t>.</w:t>
      </w:r>
    </w:p>
    <w:p w:rsidR="00875033" w:rsidRPr="001C031E" w:rsidRDefault="00875033" w:rsidP="00875033">
      <w:pPr>
        <w:pStyle w:val="ListParagraph"/>
        <w:ind w:left="1440"/>
        <w:rPr>
          <w:rFonts w:asciiTheme="minorHAnsi" w:hAnsiTheme="minorHAnsi" w:cs="Times New Roman"/>
          <w:sz w:val="22"/>
          <w:szCs w:val="22"/>
          <w:u w:val="single"/>
        </w:rPr>
      </w:pPr>
    </w:p>
    <w:p w:rsidR="00EE206E" w:rsidRPr="00F87381" w:rsidRDefault="00EE206E" w:rsidP="00F87381">
      <w:pPr>
        <w:pStyle w:val="ListParagraph"/>
        <w:numPr>
          <w:ilvl w:val="0"/>
          <w:numId w:val="38"/>
        </w:numPr>
        <w:rPr>
          <w:rFonts w:asciiTheme="minorHAnsi" w:hAnsiTheme="minorHAnsi" w:cs="Times New Roman"/>
          <w:sz w:val="22"/>
          <w:szCs w:val="22"/>
          <w:u w:val="single"/>
        </w:rPr>
      </w:pPr>
      <w:r w:rsidRPr="00F87381">
        <w:rPr>
          <w:rFonts w:asciiTheme="minorHAnsi" w:hAnsiTheme="minorHAnsi" w:cs="Times New Roman"/>
          <w:sz w:val="22"/>
          <w:szCs w:val="22"/>
        </w:rPr>
        <w:t>Implementing and verifying the changes.</w:t>
      </w:r>
    </w:p>
    <w:p w:rsidR="00875033" w:rsidRPr="001C031E" w:rsidRDefault="00875033" w:rsidP="00875033">
      <w:pPr>
        <w:pStyle w:val="ListParagraph"/>
        <w:ind w:left="1440"/>
        <w:rPr>
          <w:rFonts w:asciiTheme="minorHAnsi" w:hAnsiTheme="minorHAnsi" w:cs="Times New Roman"/>
          <w:sz w:val="22"/>
          <w:szCs w:val="22"/>
          <w:u w:val="single"/>
        </w:rPr>
      </w:pPr>
    </w:p>
    <w:p w:rsidR="00875033" w:rsidRPr="00F87381" w:rsidRDefault="00875033" w:rsidP="00F87381">
      <w:pPr>
        <w:pStyle w:val="ListParagraph"/>
        <w:numPr>
          <w:ilvl w:val="0"/>
          <w:numId w:val="38"/>
        </w:numPr>
        <w:rPr>
          <w:rFonts w:asciiTheme="minorHAnsi" w:hAnsiTheme="minorHAnsi" w:cs="Times New Roman"/>
          <w:sz w:val="22"/>
          <w:szCs w:val="22"/>
          <w:u w:val="single"/>
        </w:rPr>
      </w:pPr>
      <w:r w:rsidRPr="00F87381">
        <w:rPr>
          <w:rFonts w:asciiTheme="minorHAnsi" w:hAnsiTheme="minorHAnsi" w:cs="Times New Roman"/>
          <w:sz w:val="22"/>
          <w:szCs w:val="22"/>
        </w:rPr>
        <w:t>Support any application related issues occurring in locates.</w:t>
      </w:r>
    </w:p>
    <w:p w:rsidR="00F52799" w:rsidRPr="001C031E" w:rsidRDefault="00F52799" w:rsidP="00875033">
      <w:pPr>
        <w:pStyle w:val="ListParagraph"/>
        <w:ind w:left="1440"/>
        <w:rPr>
          <w:rFonts w:asciiTheme="minorHAnsi" w:hAnsiTheme="minorHAnsi" w:cs="Times New Roman"/>
          <w:sz w:val="22"/>
          <w:szCs w:val="22"/>
          <w:u w:val="single"/>
        </w:rPr>
      </w:pPr>
    </w:p>
    <w:p w:rsidR="00D06FF4" w:rsidRPr="001C031E" w:rsidRDefault="00D06FF4" w:rsidP="00D06FF4">
      <w:pPr>
        <w:ind w:left="720"/>
        <w:rPr>
          <w:rFonts w:asciiTheme="minorHAnsi" w:hAnsiTheme="minorHAnsi" w:cs="Times New Roman"/>
          <w:sz w:val="22"/>
          <w:szCs w:val="22"/>
        </w:rPr>
      </w:pPr>
    </w:p>
    <w:p w:rsidR="006D54EA" w:rsidRDefault="00EF3E40" w:rsidP="006D54EA">
      <w:pPr>
        <w:pBdr>
          <w:bottom w:val="single" w:sz="6" w:space="1" w:color="auto"/>
        </w:pBdr>
        <w:rPr>
          <w:rFonts w:asciiTheme="minorHAnsi" w:hAnsiTheme="minorHAnsi" w:cs="Times New Roman"/>
          <w:b/>
          <w:sz w:val="22"/>
          <w:szCs w:val="22"/>
        </w:rPr>
      </w:pPr>
      <w:r w:rsidRPr="001C031E">
        <w:rPr>
          <w:rFonts w:asciiTheme="minorHAnsi" w:hAnsiTheme="minorHAnsi" w:cs="Times New Roman"/>
          <w:b/>
          <w:sz w:val="22"/>
          <w:szCs w:val="22"/>
        </w:rPr>
        <w:t xml:space="preserve">Academy </w:t>
      </w:r>
      <w:r w:rsidR="00056FFB" w:rsidRPr="001C031E">
        <w:rPr>
          <w:rFonts w:asciiTheme="minorHAnsi" w:hAnsiTheme="minorHAnsi" w:cs="Times New Roman"/>
          <w:b/>
          <w:sz w:val="22"/>
          <w:szCs w:val="22"/>
        </w:rPr>
        <w:t>details:</w:t>
      </w:r>
    </w:p>
    <w:p w:rsidR="006D54EA" w:rsidRPr="001C031E" w:rsidRDefault="006D54EA" w:rsidP="006D54EA">
      <w:pPr>
        <w:rPr>
          <w:rFonts w:asciiTheme="minorHAnsi" w:hAnsiTheme="minorHAnsi" w:cs="Times New Roman"/>
          <w:b/>
          <w:sz w:val="22"/>
          <w:szCs w:val="22"/>
        </w:rPr>
      </w:pPr>
    </w:p>
    <w:p w:rsidR="00EF3E40" w:rsidRPr="006D54EA" w:rsidRDefault="00EF3E40" w:rsidP="006D54EA">
      <w:pPr>
        <w:pStyle w:val="ListParagraph"/>
        <w:numPr>
          <w:ilvl w:val="0"/>
          <w:numId w:val="39"/>
        </w:numPr>
        <w:rPr>
          <w:rFonts w:asciiTheme="minorHAnsi" w:hAnsiTheme="minorHAnsi" w:cs="Times New Roman"/>
          <w:sz w:val="22"/>
          <w:szCs w:val="22"/>
        </w:rPr>
      </w:pPr>
      <w:r w:rsidRPr="006D54EA">
        <w:rPr>
          <w:rFonts w:asciiTheme="minorHAnsi" w:hAnsiTheme="minorHAnsi" w:cs="Times New Roman"/>
          <w:sz w:val="22"/>
          <w:szCs w:val="22"/>
        </w:rPr>
        <w:t xml:space="preserve">Completed </w:t>
      </w:r>
      <w:proofErr w:type="spellStart"/>
      <w:r w:rsidRPr="006D54EA">
        <w:rPr>
          <w:rFonts w:asciiTheme="minorHAnsi" w:hAnsiTheme="minorHAnsi" w:cs="Times New Roman"/>
          <w:sz w:val="22"/>
          <w:szCs w:val="22"/>
        </w:rPr>
        <w:t>Btect</w:t>
      </w:r>
      <w:proofErr w:type="spellEnd"/>
      <w:r w:rsidRPr="006D54EA">
        <w:rPr>
          <w:rFonts w:asciiTheme="minorHAnsi" w:hAnsiTheme="minorHAnsi" w:cs="Times New Roman"/>
          <w:sz w:val="22"/>
          <w:szCs w:val="22"/>
        </w:rPr>
        <w:t xml:space="preserve"> (</w:t>
      </w:r>
      <w:proofErr w:type="spellStart"/>
      <w:r w:rsidRPr="006D54EA">
        <w:rPr>
          <w:rFonts w:asciiTheme="minorHAnsi" w:hAnsiTheme="minorHAnsi" w:cs="Times New Roman"/>
          <w:sz w:val="22"/>
          <w:szCs w:val="22"/>
        </w:rPr>
        <w:t>Electorinic</w:t>
      </w:r>
      <w:proofErr w:type="spellEnd"/>
      <w:r w:rsidRPr="006D54EA">
        <w:rPr>
          <w:rFonts w:asciiTheme="minorHAnsi" w:hAnsiTheme="minorHAnsi" w:cs="Times New Roman"/>
          <w:sz w:val="22"/>
          <w:szCs w:val="22"/>
        </w:rPr>
        <w:t xml:space="preserve"> &amp; Communication Engineering) from N.M institute of Engineering and </w:t>
      </w:r>
      <w:r w:rsidR="00644BC9" w:rsidRPr="006D54EA">
        <w:rPr>
          <w:rFonts w:asciiTheme="minorHAnsi" w:hAnsiTheme="minorHAnsi" w:cs="Times New Roman"/>
          <w:sz w:val="22"/>
          <w:szCs w:val="22"/>
        </w:rPr>
        <w:t>Technologies</w:t>
      </w:r>
      <w:r w:rsidRPr="006D54EA">
        <w:rPr>
          <w:rFonts w:asciiTheme="minorHAnsi" w:hAnsiTheme="minorHAnsi" w:cs="Times New Roman"/>
          <w:sz w:val="22"/>
          <w:szCs w:val="22"/>
        </w:rPr>
        <w:t xml:space="preserve"> from B.P.U.T Universities</w:t>
      </w:r>
      <w:r w:rsidR="00020510" w:rsidRPr="006D54EA">
        <w:rPr>
          <w:rFonts w:asciiTheme="minorHAnsi" w:hAnsiTheme="minorHAnsi" w:cs="Times New Roman"/>
          <w:sz w:val="22"/>
          <w:szCs w:val="22"/>
        </w:rPr>
        <w:t>.</w:t>
      </w:r>
    </w:p>
    <w:p w:rsidR="002814EF" w:rsidRPr="001C031E" w:rsidRDefault="002814EF" w:rsidP="002814EF">
      <w:pPr>
        <w:pStyle w:val="ListParagraph"/>
        <w:ind w:left="1440"/>
        <w:rPr>
          <w:rFonts w:asciiTheme="minorHAnsi" w:hAnsiTheme="minorHAnsi" w:cs="Times New Roman"/>
          <w:sz w:val="22"/>
          <w:szCs w:val="22"/>
        </w:rPr>
      </w:pPr>
    </w:p>
    <w:p w:rsidR="00EF3E40" w:rsidRPr="006D54EA" w:rsidRDefault="00644BC9" w:rsidP="006D54EA">
      <w:pPr>
        <w:pStyle w:val="ListParagraph"/>
        <w:numPr>
          <w:ilvl w:val="0"/>
          <w:numId w:val="39"/>
        </w:numPr>
        <w:rPr>
          <w:rFonts w:asciiTheme="minorHAnsi" w:hAnsiTheme="minorHAnsi" w:cs="Times New Roman"/>
          <w:sz w:val="22"/>
          <w:szCs w:val="22"/>
        </w:rPr>
      </w:pPr>
      <w:r w:rsidRPr="006D54EA">
        <w:rPr>
          <w:rFonts w:asciiTheme="minorHAnsi" w:hAnsiTheme="minorHAnsi" w:cs="Times New Roman"/>
          <w:sz w:val="22"/>
          <w:szCs w:val="22"/>
        </w:rPr>
        <w:t xml:space="preserve">PUC from </w:t>
      </w:r>
      <w:proofErr w:type="spellStart"/>
      <w:r w:rsidRPr="006D54EA">
        <w:rPr>
          <w:rFonts w:asciiTheme="minorHAnsi" w:hAnsiTheme="minorHAnsi" w:cs="Times New Roman"/>
          <w:sz w:val="22"/>
          <w:szCs w:val="22"/>
        </w:rPr>
        <w:t>GuruN</w:t>
      </w:r>
      <w:r w:rsidR="00EF3E40" w:rsidRPr="006D54EA">
        <w:rPr>
          <w:rFonts w:asciiTheme="minorHAnsi" w:hAnsiTheme="minorHAnsi" w:cs="Times New Roman"/>
          <w:sz w:val="22"/>
          <w:szCs w:val="22"/>
        </w:rPr>
        <w:t>ank</w:t>
      </w:r>
      <w:proofErr w:type="spellEnd"/>
      <w:r w:rsidR="00EF3E40" w:rsidRPr="006D54EA">
        <w:rPr>
          <w:rFonts w:asciiTheme="minorHAnsi" w:hAnsiTheme="minorHAnsi" w:cs="Times New Roman"/>
          <w:sz w:val="22"/>
          <w:szCs w:val="22"/>
        </w:rPr>
        <w:t xml:space="preserve"> Public School</w:t>
      </w:r>
      <w:r w:rsidR="00020510" w:rsidRPr="006D54EA">
        <w:rPr>
          <w:rFonts w:asciiTheme="minorHAnsi" w:hAnsiTheme="minorHAnsi" w:cs="Times New Roman"/>
          <w:sz w:val="22"/>
          <w:szCs w:val="22"/>
        </w:rPr>
        <w:t xml:space="preserve"> (CBSE).</w:t>
      </w:r>
    </w:p>
    <w:p w:rsidR="002814EF" w:rsidRPr="001C031E" w:rsidRDefault="002814EF" w:rsidP="002814EF">
      <w:pPr>
        <w:pStyle w:val="ListParagraph"/>
        <w:rPr>
          <w:rFonts w:asciiTheme="minorHAnsi" w:hAnsiTheme="minorHAnsi" w:cs="Times New Roman"/>
          <w:sz w:val="22"/>
          <w:szCs w:val="22"/>
        </w:rPr>
      </w:pPr>
    </w:p>
    <w:p w:rsidR="00EF3E40" w:rsidRPr="006D54EA" w:rsidRDefault="00EF3E40" w:rsidP="006D54EA">
      <w:pPr>
        <w:pStyle w:val="ListParagraph"/>
        <w:numPr>
          <w:ilvl w:val="0"/>
          <w:numId w:val="39"/>
        </w:numPr>
        <w:rPr>
          <w:rFonts w:asciiTheme="minorHAnsi" w:hAnsiTheme="minorHAnsi" w:cs="Times New Roman"/>
          <w:sz w:val="22"/>
          <w:szCs w:val="22"/>
        </w:rPr>
      </w:pPr>
      <w:r w:rsidRPr="006D54EA">
        <w:rPr>
          <w:rFonts w:asciiTheme="minorHAnsi" w:hAnsiTheme="minorHAnsi" w:cs="Times New Roman"/>
          <w:sz w:val="22"/>
          <w:szCs w:val="22"/>
        </w:rPr>
        <w:t>10</w:t>
      </w:r>
      <w:r w:rsidRPr="006D54EA">
        <w:rPr>
          <w:rFonts w:asciiTheme="minorHAnsi" w:hAnsiTheme="minorHAnsi" w:cs="Times New Roman"/>
          <w:sz w:val="22"/>
          <w:szCs w:val="22"/>
          <w:vertAlign w:val="superscript"/>
        </w:rPr>
        <w:t>th</w:t>
      </w:r>
      <w:r w:rsidRPr="006D54EA">
        <w:rPr>
          <w:rFonts w:asciiTheme="minorHAnsi" w:hAnsiTheme="minorHAnsi" w:cs="Times New Roman"/>
          <w:sz w:val="22"/>
          <w:szCs w:val="22"/>
        </w:rPr>
        <w:t xml:space="preserve"> from </w:t>
      </w:r>
      <w:proofErr w:type="spellStart"/>
      <w:r w:rsidR="00020510" w:rsidRPr="006D54EA">
        <w:rPr>
          <w:rFonts w:asciiTheme="minorHAnsi" w:hAnsiTheme="minorHAnsi" w:cs="Times New Roman"/>
          <w:sz w:val="22"/>
          <w:szCs w:val="22"/>
        </w:rPr>
        <w:t>Rashtriya</w:t>
      </w:r>
      <w:proofErr w:type="spellEnd"/>
      <w:r w:rsidR="00020510" w:rsidRPr="006D54EA">
        <w:rPr>
          <w:rFonts w:asciiTheme="minorHAnsi" w:hAnsiTheme="minorHAnsi" w:cs="Times New Roman"/>
          <w:sz w:val="22"/>
          <w:szCs w:val="22"/>
        </w:rPr>
        <w:t xml:space="preserve"> Gopal </w:t>
      </w:r>
      <w:proofErr w:type="spellStart"/>
      <w:r w:rsidR="00020510" w:rsidRPr="006D54EA">
        <w:rPr>
          <w:rFonts w:asciiTheme="minorHAnsi" w:hAnsiTheme="minorHAnsi" w:cs="Times New Roman"/>
          <w:sz w:val="22"/>
          <w:szCs w:val="22"/>
        </w:rPr>
        <w:t>Vidya</w:t>
      </w:r>
      <w:proofErr w:type="spellEnd"/>
      <w:r w:rsidR="00020510" w:rsidRPr="006D54EA">
        <w:rPr>
          <w:rFonts w:asciiTheme="minorHAnsi" w:hAnsiTheme="minorHAnsi" w:cs="Times New Roman"/>
          <w:sz w:val="22"/>
          <w:szCs w:val="22"/>
        </w:rPr>
        <w:t xml:space="preserve"> </w:t>
      </w:r>
      <w:proofErr w:type="spellStart"/>
      <w:r w:rsidR="00020510" w:rsidRPr="006D54EA">
        <w:rPr>
          <w:rFonts w:asciiTheme="minorHAnsi" w:hAnsiTheme="minorHAnsi" w:cs="Times New Roman"/>
          <w:sz w:val="22"/>
          <w:szCs w:val="22"/>
        </w:rPr>
        <w:t>Mandir</w:t>
      </w:r>
      <w:proofErr w:type="spellEnd"/>
      <w:r w:rsidR="00020510" w:rsidRPr="006D54EA">
        <w:rPr>
          <w:rFonts w:asciiTheme="minorHAnsi" w:hAnsiTheme="minorHAnsi" w:cs="Times New Roman"/>
          <w:sz w:val="22"/>
          <w:szCs w:val="22"/>
        </w:rPr>
        <w:t xml:space="preserve"> (CBSE).</w:t>
      </w:r>
    </w:p>
    <w:p w:rsidR="00D733D9" w:rsidRPr="001C031E" w:rsidRDefault="00D733D9" w:rsidP="00FA036F">
      <w:pPr>
        <w:pStyle w:val="ListParagraph"/>
        <w:ind w:left="1440"/>
        <w:rPr>
          <w:rFonts w:asciiTheme="minorHAnsi" w:hAnsiTheme="minorHAnsi" w:cs="Times New Roman"/>
          <w:sz w:val="22"/>
          <w:szCs w:val="22"/>
        </w:rPr>
      </w:pPr>
    </w:p>
    <w:p w:rsidR="00EF3E40" w:rsidRPr="001C031E" w:rsidRDefault="00EF3E40" w:rsidP="004D095A">
      <w:pPr>
        <w:ind w:left="720"/>
        <w:rPr>
          <w:rFonts w:asciiTheme="minorHAnsi" w:hAnsiTheme="minorHAnsi" w:cs="Times New Roman"/>
          <w:b/>
          <w:sz w:val="22"/>
          <w:szCs w:val="22"/>
        </w:rPr>
      </w:pPr>
    </w:p>
    <w:p w:rsidR="00D95633" w:rsidRPr="001C031E" w:rsidRDefault="00D95633">
      <w:pPr>
        <w:pStyle w:val="Heading8"/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</w:rPr>
        <w:t>Personal Information</w:t>
      </w:r>
    </w:p>
    <w:p w:rsidR="00D95633" w:rsidRPr="001C031E" w:rsidRDefault="00D95633">
      <w:pPr>
        <w:tabs>
          <w:tab w:val="left" w:pos="975"/>
        </w:tabs>
        <w:ind w:left="-540"/>
        <w:rPr>
          <w:rFonts w:asciiTheme="minorHAnsi" w:hAnsiTheme="minorHAnsi" w:cs="Times New Roman"/>
          <w:b/>
          <w:sz w:val="22"/>
          <w:szCs w:val="22"/>
          <w:lang w:val="de-DE" w:eastAsia="ar-SA"/>
        </w:rPr>
      </w:pPr>
    </w:p>
    <w:p w:rsidR="00D95633" w:rsidRPr="001C031E" w:rsidRDefault="00D95633">
      <w:pPr>
        <w:ind w:left="720"/>
        <w:rPr>
          <w:rFonts w:asciiTheme="minorHAnsi" w:hAnsiTheme="minorHAnsi" w:cs="Times New Roman"/>
          <w:sz w:val="22"/>
          <w:szCs w:val="22"/>
          <w:lang w:val="de-DE" w:eastAsia="ar-SA"/>
        </w:rPr>
      </w:pPr>
      <w:r w:rsidRPr="001C031E">
        <w:rPr>
          <w:rFonts w:asciiTheme="minorHAnsi" w:hAnsiTheme="minorHAnsi" w:cs="Times New Roman"/>
          <w:sz w:val="22"/>
          <w:szCs w:val="22"/>
          <w:lang w:val="de-DE" w:eastAsia="ar-SA"/>
        </w:rPr>
        <w:t>Name</w:t>
      </w:r>
      <w:r w:rsidRPr="001C031E">
        <w:rPr>
          <w:rFonts w:asciiTheme="minorHAnsi" w:hAnsiTheme="minorHAnsi" w:cs="Times New Roman"/>
          <w:sz w:val="22"/>
          <w:szCs w:val="22"/>
          <w:lang w:val="de-DE" w:eastAsia="ar-SA"/>
        </w:rPr>
        <w:tab/>
      </w:r>
      <w:r w:rsidRPr="001C031E">
        <w:rPr>
          <w:rFonts w:asciiTheme="minorHAnsi" w:hAnsiTheme="minorHAnsi" w:cs="Times New Roman"/>
          <w:sz w:val="22"/>
          <w:szCs w:val="22"/>
          <w:lang w:val="de-DE" w:eastAsia="ar-SA"/>
        </w:rPr>
        <w:tab/>
      </w:r>
      <w:r w:rsidRPr="001C031E">
        <w:rPr>
          <w:rFonts w:asciiTheme="minorHAnsi" w:hAnsiTheme="minorHAnsi" w:cs="Times New Roman"/>
          <w:sz w:val="22"/>
          <w:szCs w:val="22"/>
          <w:lang w:val="de-DE" w:eastAsia="ar-SA"/>
        </w:rPr>
        <w:tab/>
      </w:r>
      <w:r w:rsidRPr="001C031E">
        <w:rPr>
          <w:rFonts w:asciiTheme="minorHAnsi" w:hAnsiTheme="minorHAnsi" w:cs="Times New Roman"/>
          <w:sz w:val="22"/>
          <w:szCs w:val="22"/>
          <w:lang w:val="de-DE" w:eastAsia="ar-SA"/>
        </w:rPr>
        <w:tab/>
        <w:t>:</w:t>
      </w:r>
      <w:r w:rsidRPr="001C031E">
        <w:rPr>
          <w:rFonts w:asciiTheme="minorHAnsi" w:hAnsiTheme="minorHAnsi" w:cs="Times New Roman"/>
          <w:sz w:val="22"/>
          <w:szCs w:val="22"/>
          <w:lang w:val="de-DE" w:eastAsia="ar-SA"/>
        </w:rPr>
        <w:tab/>
      </w:r>
      <w:r w:rsidR="00AF53BA" w:rsidRPr="001C031E">
        <w:rPr>
          <w:rFonts w:asciiTheme="minorHAnsi" w:hAnsiTheme="minorHAnsi" w:cs="Times New Roman"/>
          <w:sz w:val="22"/>
          <w:szCs w:val="22"/>
          <w:lang w:val="de-DE" w:eastAsia="ar-SA"/>
        </w:rPr>
        <w:t>Sandeep Kumar Purohit</w:t>
      </w:r>
      <w:r w:rsidRPr="001C031E">
        <w:rPr>
          <w:rFonts w:asciiTheme="minorHAnsi" w:hAnsiTheme="minorHAnsi" w:cs="Times New Roman"/>
          <w:sz w:val="22"/>
          <w:szCs w:val="22"/>
          <w:lang w:val="de-DE" w:eastAsia="ar-SA"/>
        </w:rPr>
        <w:t>.</w:t>
      </w:r>
    </w:p>
    <w:p w:rsidR="00D95633" w:rsidRPr="001C031E" w:rsidRDefault="00D95633">
      <w:pPr>
        <w:ind w:left="720"/>
        <w:rPr>
          <w:rFonts w:asciiTheme="minorHAnsi" w:hAnsiTheme="minorHAnsi" w:cs="Times New Roman"/>
          <w:sz w:val="22"/>
          <w:szCs w:val="22"/>
          <w:lang w:eastAsia="ar-SA"/>
        </w:rPr>
      </w:pPr>
      <w:r w:rsidRPr="001C031E">
        <w:rPr>
          <w:rFonts w:asciiTheme="minorHAnsi" w:hAnsiTheme="minorHAnsi" w:cs="Times New Roman"/>
          <w:sz w:val="22"/>
          <w:szCs w:val="22"/>
          <w:lang w:eastAsia="ar-SA"/>
        </w:rPr>
        <w:t>Date of birth</w:t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ab/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ab/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ab/>
        <w:t>:</w:t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ab/>
        <w:t>0</w:t>
      </w:r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>6/06/</w:t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>198</w:t>
      </w:r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>6</w:t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>.</w:t>
      </w:r>
    </w:p>
    <w:p w:rsidR="00D95633" w:rsidRPr="001C031E" w:rsidRDefault="00D95633">
      <w:pPr>
        <w:ind w:left="720"/>
        <w:rPr>
          <w:rFonts w:asciiTheme="minorHAnsi" w:hAnsiTheme="minorHAnsi" w:cs="Times New Roman"/>
          <w:sz w:val="22"/>
          <w:szCs w:val="22"/>
          <w:lang w:eastAsia="ar-SA"/>
        </w:rPr>
      </w:pPr>
      <w:r w:rsidRPr="001C031E">
        <w:rPr>
          <w:rFonts w:asciiTheme="minorHAnsi" w:hAnsiTheme="minorHAnsi" w:cs="Times New Roman"/>
          <w:sz w:val="22"/>
          <w:szCs w:val="22"/>
          <w:lang w:eastAsia="ar-SA"/>
        </w:rPr>
        <w:t>Sex</w:t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ab/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ab/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ab/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ab/>
        <w:t>:</w:t>
      </w:r>
      <w:r w:rsidRPr="001C031E">
        <w:rPr>
          <w:rFonts w:asciiTheme="minorHAnsi" w:hAnsiTheme="minorHAnsi" w:cs="Times New Roman"/>
          <w:sz w:val="22"/>
          <w:szCs w:val="22"/>
          <w:lang w:eastAsia="ar-SA"/>
        </w:rPr>
        <w:tab/>
        <w:t>Male.</w:t>
      </w:r>
    </w:p>
    <w:p w:rsidR="00D95633" w:rsidRPr="001C031E" w:rsidRDefault="00D95633" w:rsidP="006856D6">
      <w:pPr>
        <w:ind w:left="720"/>
        <w:rPr>
          <w:rFonts w:asciiTheme="minorHAnsi" w:hAnsiTheme="minorHAnsi" w:cs="Times New Roman"/>
          <w:sz w:val="22"/>
          <w:szCs w:val="22"/>
        </w:rPr>
      </w:pPr>
      <w:r w:rsidRPr="001C031E">
        <w:rPr>
          <w:rFonts w:asciiTheme="minorHAnsi" w:hAnsiTheme="minorHAnsi" w:cs="Times New Roman"/>
          <w:sz w:val="22"/>
          <w:szCs w:val="22"/>
          <w:lang w:eastAsia="ar-SA"/>
        </w:rPr>
        <w:t>Address</w:t>
      </w:r>
      <w:r w:rsidR="000E033C" w:rsidRPr="001C031E">
        <w:rPr>
          <w:rFonts w:asciiTheme="minorHAnsi" w:hAnsiTheme="minorHAnsi" w:cs="Times New Roman"/>
          <w:sz w:val="22"/>
          <w:szCs w:val="22"/>
          <w:lang w:eastAsia="ar-SA"/>
        </w:rPr>
        <w:t xml:space="preserve"> </w:t>
      </w:r>
      <w:r w:rsidR="00523829" w:rsidRPr="001C031E">
        <w:rPr>
          <w:rFonts w:asciiTheme="minorHAnsi" w:hAnsiTheme="minorHAnsi" w:cs="Times New Roman"/>
          <w:sz w:val="22"/>
          <w:szCs w:val="22"/>
          <w:lang w:eastAsia="ar-SA"/>
        </w:rPr>
        <w:t>(</w:t>
      </w:r>
      <w:r w:rsidR="00EC5176" w:rsidRPr="001C031E">
        <w:rPr>
          <w:rFonts w:asciiTheme="minorHAnsi" w:hAnsiTheme="minorHAnsi" w:cs="Times New Roman"/>
          <w:sz w:val="22"/>
          <w:szCs w:val="22"/>
          <w:lang w:eastAsia="ar-SA"/>
        </w:rPr>
        <w:t>Permanent</w:t>
      </w:r>
      <w:r w:rsidR="00523829" w:rsidRPr="001C031E">
        <w:rPr>
          <w:rFonts w:asciiTheme="minorHAnsi" w:hAnsiTheme="minorHAnsi" w:cs="Times New Roman"/>
          <w:sz w:val="22"/>
          <w:szCs w:val="22"/>
          <w:lang w:eastAsia="ar-SA"/>
        </w:rPr>
        <w:t>)</w:t>
      </w:r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ab/>
      </w:r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ab/>
        <w:t xml:space="preserve">:            C/o- </w:t>
      </w:r>
      <w:proofErr w:type="spellStart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>Hrushikesh</w:t>
      </w:r>
      <w:proofErr w:type="spellEnd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 xml:space="preserve"> </w:t>
      </w:r>
      <w:proofErr w:type="spellStart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>Purohit</w:t>
      </w:r>
      <w:proofErr w:type="spellEnd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 xml:space="preserve">, A.N. </w:t>
      </w:r>
      <w:proofErr w:type="spellStart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>Guha</w:t>
      </w:r>
      <w:proofErr w:type="spellEnd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 xml:space="preserve"> Lane,                  </w:t>
      </w:r>
      <w:r w:rsidR="006421BA" w:rsidRPr="001C031E">
        <w:rPr>
          <w:rFonts w:asciiTheme="minorHAnsi" w:hAnsiTheme="minorHAnsi" w:cs="Times New Roman"/>
          <w:sz w:val="22"/>
          <w:szCs w:val="22"/>
          <w:lang w:eastAsia="ar-SA"/>
        </w:rPr>
        <w:t xml:space="preserve">  </w:t>
      </w:r>
      <w:r w:rsidR="009B36E1">
        <w:rPr>
          <w:rFonts w:asciiTheme="minorHAnsi" w:hAnsiTheme="minorHAnsi" w:cs="Times New Roman"/>
          <w:sz w:val="22"/>
          <w:szCs w:val="22"/>
          <w:lang w:eastAsia="ar-SA"/>
        </w:rPr>
        <w:t xml:space="preserve">                      </w:t>
      </w:r>
      <w:proofErr w:type="spellStart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>Bahalpada</w:t>
      </w:r>
      <w:proofErr w:type="spellEnd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 xml:space="preserve">, </w:t>
      </w:r>
      <w:proofErr w:type="spellStart"/>
      <w:proofErr w:type="gramStart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>Sambalpur</w:t>
      </w:r>
      <w:proofErr w:type="spellEnd"/>
      <w:proofErr w:type="gramEnd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 xml:space="preserve">. Odisha </w:t>
      </w:r>
      <w:proofErr w:type="gramStart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>Pin :</w:t>
      </w:r>
      <w:proofErr w:type="gramEnd"/>
      <w:r w:rsidR="00AF53BA" w:rsidRPr="001C031E">
        <w:rPr>
          <w:rFonts w:asciiTheme="minorHAnsi" w:hAnsiTheme="minorHAnsi" w:cs="Times New Roman"/>
          <w:sz w:val="22"/>
          <w:szCs w:val="22"/>
          <w:lang w:eastAsia="ar-SA"/>
        </w:rPr>
        <w:t xml:space="preserve"> 768100</w:t>
      </w:r>
      <w:r w:rsidR="00AF53BA" w:rsidRPr="001C031E">
        <w:rPr>
          <w:rFonts w:asciiTheme="minorHAnsi" w:hAnsiTheme="minorHAnsi" w:cs="Times New Roman"/>
          <w:b/>
          <w:bC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356D2" wp14:editId="75069C43">
                <wp:simplePos x="0" y="0"/>
                <wp:positionH relativeFrom="column">
                  <wp:posOffset>-990600</wp:posOffset>
                </wp:positionH>
                <wp:positionV relativeFrom="paragraph">
                  <wp:posOffset>8862060</wp:posOffset>
                </wp:positionV>
                <wp:extent cx="832485" cy="16271240"/>
                <wp:effectExtent l="0" t="3810" r="0" b="3175"/>
                <wp:wrapNone/>
                <wp:docPr id="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485" cy="16271240"/>
                        </a:xfrm>
                        <a:prstGeom prst="rect">
                          <a:avLst/>
                        </a:prstGeom>
                        <a:solidFill>
                          <a:srgbClr val="A9A9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D44DDB" id="Rectangle 49" o:spid="_x0000_s1026" style="position:absolute;margin-left:-78pt;margin-top:697.8pt;width:65.55pt;height:12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" fillcolor="#a9a9a9" stroked="f"/>
            </w:pict>
          </mc:Fallback>
        </mc:AlternateContent>
      </w:r>
      <w:r w:rsidR="006421BA" w:rsidRPr="001C031E">
        <w:rPr>
          <w:rFonts w:asciiTheme="minorHAnsi" w:hAnsiTheme="minorHAnsi" w:cs="Times New Roman"/>
          <w:sz w:val="22"/>
          <w:szCs w:val="22"/>
          <w:lang w:eastAsia="ar-SA"/>
        </w:rPr>
        <w:t xml:space="preserve">                          </w:t>
      </w:r>
    </w:p>
    <w:sectPr w:rsidR="00D95633" w:rsidRPr="001C031E" w:rsidSect="00307F89">
      <w:pgSz w:w="12240" w:h="15840"/>
      <w:pgMar w:top="5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C6D59"/>
    <w:multiLevelType w:val="hybridMultilevel"/>
    <w:tmpl w:val="0C6CECD0"/>
    <w:lvl w:ilvl="0" w:tplc="51B289C6">
      <w:start w:val="2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4321A07"/>
    <w:multiLevelType w:val="hybridMultilevel"/>
    <w:tmpl w:val="72F23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593245"/>
    <w:multiLevelType w:val="hybridMultilevel"/>
    <w:tmpl w:val="0F4888AC"/>
    <w:lvl w:ilvl="0" w:tplc="953829F6">
      <w:start w:val="1"/>
      <w:numFmt w:val="lowerLetter"/>
      <w:lvlText w:val="%1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8E0A61"/>
    <w:multiLevelType w:val="hybridMultilevel"/>
    <w:tmpl w:val="9ACAB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246216"/>
    <w:multiLevelType w:val="hybridMultilevel"/>
    <w:tmpl w:val="88C2EB04"/>
    <w:lvl w:ilvl="0" w:tplc="F77C000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0E545BEE"/>
    <w:multiLevelType w:val="hybridMultilevel"/>
    <w:tmpl w:val="B0F64BC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91C85"/>
    <w:multiLevelType w:val="hybridMultilevel"/>
    <w:tmpl w:val="44DC29A6"/>
    <w:lvl w:ilvl="0" w:tplc="E53A6564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530A1"/>
    <w:multiLevelType w:val="hybridMultilevel"/>
    <w:tmpl w:val="A0243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A4F3B"/>
    <w:multiLevelType w:val="multilevel"/>
    <w:tmpl w:val="9FBE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2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F03DE1"/>
    <w:multiLevelType w:val="hybridMultilevel"/>
    <w:tmpl w:val="5D12E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64C26"/>
    <w:multiLevelType w:val="hybridMultilevel"/>
    <w:tmpl w:val="06565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D96F27"/>
    <w:multiLevelType w:val="hybridMultilevel"/>
    <w:tmpl w:val="4F3AC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B257D"/>
    <w:multiLevelType w:val="hybridMultilevel"/>
    <w:tmpl w:val="DAD4A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511D42"/>
    <w:multiLevelType w:val="hybridMultilevel"/>
    <w:tmpl w:val="F502F3F2"/>
    <w:lvl w:ilvl="0" w:tplc="CCE61C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5857282"/>
    <w:multiLevelType w:val="hybridMultilevel"/>
    <w:tmpl w:val="7C58A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CD2FEE"/>
    <w:multiLevelType w:val="hybridMultilevel"/>
    <w:tmpl w:val="FD8CA62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3EA86902"/>
    <w:multiLevelType w:val="hybridMultilevel"/>
    <w:tmpl w:val="7D4C5B86"/>
    <w:lvl w:ilvl="0" w:tplc="CF848784">
      <w:start w:val="2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3F101673"/>
    <w:multiLevelType w:val="hybridMultilevel"/>
    <w:tmpl w:val="EBCEF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694405"/>
    <w:multiLevelType w:val="hybridMultilevel"/>
    <w:tmpl w:val="8B54B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65AC0"/>
    <w:multiLevelType w:val="hybridMultilevel"/>
    <w:tmpl w:val="9984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C56B5A"/>
    <w:multiLevelType w:val="hybridMultilevel"/>
    <w:tmpl w:val="200CD27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A1EE2"/>
    <w:multiLevelType w:val="multilevel"/>
    <w:tmpl w:val="08EA64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9B271CF"/>
    <w:multiLevelType w:val="hybridMultilevel"/>
    <w:tmpl w:val="C76C2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E167016"/>
    <w:multiLevelType w:val="hybridMultilevel"/>
    <w:tmpl w:val="21447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50741"/>
    <w:multiLevelType w:val="hybridMultilevel"/>
    <w:tmpl w:val="F8FC8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0522A92"/>
    <w:multiLevelType w:val="hybridMultilevel"/>
    <w:tmpl w:val="BEE88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985FD6"/>
    <w:multiLevelType w:val="hybridMultilevel"/>
    <w:tmpl w:val="D2021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5C06728"/>
    <w:multiLevelType w:val="singleLevel"/>
    <w:tmpl w:val="55C0672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59683181"/>
    <w:multiLevelType w:val="hybridMultilevel"/>
    <w:tmpl w:val="D256D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FB437B"/>
    <w:multiLevelType w:val="hybridMultilevel"/>
    <w:tmpl w:val="92205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36030"/>
    <w:multiLevelType w:val="hybridMultilevel"/>
    <w:tmpl w:val="FF8C6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B01851"/>
    <w:multiLevelType w:val="hybridMultilevel"/>
    <w:tmpl w:val="2E82A1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3F95FD7"/>
    <w:multiLevelType w:val="hybridMultilevel"/>
    <w:tmpl w:val="278C68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747D312D"/>
    <w:multiLevelType w:val="hybridMultilevel"/>
    <w:tmpl w:val="D256D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A71555"/>
    <w:multiLevelType w:val="hybridMultilevel"/>
    <w:tmpl w:val="1BCCA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DB24A3"/>
    <w:multiLevelType w:val="hybridMultilevel"/>
    <w:tmpl w:val="66B8374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7D667BBE"/>
    <w:multiLevelType w:val="hybridMultilevel"/>
    <w:tmpl w:val="E05A6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36"/>
  </w:num>
  <w:num w:numId="4">
    <w:abstractNumId w:val="35"/>
  </w:num>
  <w:num w:numId="5">
    <w:abstractNumId w:val="6"/>
  </w:num>
  <w:num w:numId="6">
    <w:abstractNumId w:val="13"/>
  </w:num>
  <w:num w:numId="7">
    <w:abstractNumId w:val="22"/>
  </w:num>
  <w:num w:numId="8">
    <w:abstractNumId w:val="27"/>
  </w:num>
  <w:num w:numId="9">
    <w:abstractNumId w:val="4"/>
  </w:num>
  <w:num w:numId="10">
    <w:abstractNumId w:val="17"/>
  </w:num>
  <w:num w:numId="11">
    <w:abstractNumId w:val="29"/>
  </w:num>
  <w:num w:numId="12">
    <w:abstractNumId w:val="25"/>
  </w:num>
  <w:num w:numId="13">
    <w:abstractNumId w:val="39"/>
  </w:num>
  <w:num w:numId="14">
    <w:abstractNumId w:val="32"/>
  </w:num>
  <w:num w:numId="15">
    <w:abstractNumId w:val="37"/>
  </w:num>
  <w:num w:numId="16">
    <w:abstractNumId w:val="16"/>
  </w:num>
  <w:num w:numId="17">
    <w:abstractNumId w:val="7"/>
  </w:num>
  <w:num w:numId="18">
    <w:abstractNumId w:val="5"/>
  </w:num>
  <w:num w:numId="19">
    <w:abstractNumId w:val="28"/>
  </w:num>
  <w:num w:numId="20">
    <w:abstractNumId w:val="3"/>
  </w:num>
  <w:num w:numId="21">
    <w:abstractNumId w:val="19"/>
  </w:num>
  <w:num w:numId="22">
    <w:abstractNumId w:val="23"/>
  </w:num>
  <w:num w:numId="23">
    <w:abstractNumId w:val="24"/>
  </w:num>
  <w:num w:numId="24">
    <w:abstractNumId w:val="15"/>
  </w:num>
  <w:num w:numId="25">
    <w:abstractNumId w:val="31"/>
  </w:num>
  <w:num w:numId="26">
    <w:abstractNumId w:val="8"/>
  </w:num>
  <w:num w:numId="27">
    <w:abstractNumId w:val="11"/>
  </w:num>
  <w:num w:numId="28">
    <w:abstractNumId w:val="9"/>
  </w:num>
  <w:num w:numId="29">
    <w:abstractNumId w:val="20"/>
  </w:num>
  <w:num w:numId="30">
    <w:abstractNumId w:val="14"/>
  </w:num>
  <w:num w:numId="31">
    <w:abstractNumId w:val="21"/>
  </w:num>
  <w:num w:numId="32">
    <w:abstractNumId w:val="0"/>
  </w:num>
  <w:num w:numId="33">
    <w:abstractNumId w:val="2"/>
  </w:num>
  <w:num w:numId="34">
    <w:abstractNumId w:val="12"/>
  </w:num>
  <w:num w:numId="35">
    <w:abstractNumId w:val="38"/>
  </w:num>
  <w:num w:numId="36">
    <w:abstractNumId w:val="30"/>
  </w:num>
  <w:num w:numId="37">
    <w:abstractNumId w:val="18"/>
  </w:num>
  <w:num w:numId="38">
    <w:abstractNumId w:val="33"/>
  </w:num>
  <w:num w:numId="3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B8"/>
    <w:rsid w:val="00002506"/>
    <w:rsid w:val="00004687"/>
    <w:rsid w:val="00004F31"/>
    <w:rsid w:val="00007BF7"/>
    <w:rsid w:val="00007E4A"/>
    <w:rsid w:val="000134EE"/>
    <w:rsid w:val="0001687C"/>
    <w:rsid w:val="00016935"/>
    <w:rsid w:val="00017144"/>
    <w:rsid w:val="0001743A"/>
    <w:rsid w:val="00020510"/>
    <w:rsid w:val="0002403A"/>
    <w:rsid w:val="00024B74"/>
    <w:rsid w:val="00032E6D"/>
    <w:rsid w:val="000422BA"/>
    <w:rsid w:val="00043A72"/>
    <w:rsid w:val="00046FB0"/>
    <w:rsid w:val="00047552"/>
    <w:rsid w:val="000512DD"/>
    <w:rsid w:val="00052B25"/>
    <w:rsid w:val="00053CC5"/>
    <w:rsid w:val="000565CF"/>
    <w:rsid w:val="00056E7C"/>
    <w:rsid w:val="00056FFB"/>
    <w:rsid w:val="00060AC3"/>
    <w:rsid w:val="00062B6A"/>
    <w:rsid w:val="00067583"/>
    <w:rsid w:val="00071518"/>
    <w:rsid w:val="000800D4"/>
    <w:rsid w:val="0008069D"/>
    <w:rsid w:val="000809AB"/>
    <w:rsid w:val="00087749"/>
    <w:rsid w:val="00090645"/>
    <w:rsid w:val="0009105C"/>
    <w:rsid w:val="000914BC"/>
    <w:rsid w:val="000A115E"/>
    <w:rsid w:val="000A4BC5"/>
    <w:rsid w:val="000A5188"/>
    <w:rsid w:val="000A58F9"/>
    <w:rsid w:val="000A6793"/>
    <w:rsid w:val="000A7495"/>
    <w:rsid w:val="000B253F"/>
    <w:rsid w:val="000B5F69"/>
    <w:rsid w:val="000B6803"/>
    <w:rsid w:val="000B740D"/>
    <w:rsid w:val="000C0B28"/>
    <w:rsid w:val="000C3A4F"/>
    <w:rsid w:val="000C65E3"/>
    <w:rsid w:val="000D0554"/>
    <w:rsid w:val="000D09A7"/>
    <w:rsid w:val="000D30D6"/>
    <w:rsid w:val="000D65CB"/>
    <w:rsid w:val="000D7CF7"/>
    <w:rsid w:val="000E033C"/>
    <w:rsid w:val="000E0DD3"/>
    <w:rsid w:val="000E42E3"/>
    <w:rsid w:val="000E59A1"/>
    <w:rsid w:val="000F3F8E"/>
    <w:rsid w:val="000F44E9"/>
    <w:rsid w:val="000F4762"/>
    <w:rsid w:val="000F5F26"/>
    <w:rsid w:val="001014C3"/>
    <w:rsid w:val="00103A3C"/>
    <w:rsid w:val="001054EC"/>
    <w:rsid w:val="0010602B"/>
    <w:rsid w:val="00106219"/>
    <w:rsid w:val="001067A8"/>
    <w:rsid w:val="001068DD"/>
    <w:rsid w:val="00106CB1"/>
    <w:rsid w:val="00106E5F"/>
    <w:rsid w:val="0011281E"/>
    <w:rsid w:val="00122A2B"/>
    <w:rsid w:val="001240CD"/>
    <w:rsid w:val="001244A8"/>
    <w:rsid w:val="0012648C"/>
    <w:rsid w:val="001325BA"/>
    <w:rsid w:val="00134238"/>
    <w:rsid w:val="00134538"/>
    <w:rsid w:val="00135F51"/>
    <w:rsid w:val="001379F8"/>
    <w:rsid w:val="0014042F"/>
    <w:rsid w:val="001424F5"/>
    <w:rsid w:val="00143E3B"/>
    <w:rsid w:val="001448A7"/>
    <w:rsid w:val="00145FF9"/>
    <w:rsid w:val="00146411"/>
    <w:rsid w:val="00147186"/>
    <w:rsid w:val="0014793A"/>
    <w:rsid w:val="00152A12"/>
    <w:rsid w:val="00155C0B"/>
    <w:rsid w:val="00155E30"/>
    <w:rsid w:val="00156787"/>
    <w:rsid w:val="0015727C"/>
    <w:rsid w:val="001578B9"/>
    <w:rsid w:val="0016122A"/>
    <w:rsid w:val="00163956"/>
    <w:rsid w:val="001675B7"/>
    <w:rsid w:val="00167C22"/>
    <w:rsid w:val="00170C8D"/>
    <w:rsid w:val="00172A47"/>
    <w:rsid w:val="0017362E"/>
    <w:rsid w:val="00176F12"/>
    <w:rsid w:val="00180108"/>
    <w:rsid w:val="001807BC"/>
    <w:rsid w:val="00182318"/>
    <w:rsid w:val="00184310"/>
    <w:rsid w:val="00185881"/>
    <w:rsid w:val="001874C1"/>
    <w:rsid w:val="00190839"/>
    <w:rsid w:val="00193089"/>
    <w:rsid w:val="001941D3"/>
    <w:rsid w:val="001947AA"/>
    <w:rsid w:val="00195FF6"/>
    <w:rsid w:val="00197A07"/>
    <w:rsid w:val="001B06B7"/>
    <w:rsid w:val="001B1687"/>
    <w:rsid w:val="001B204C"/>
    <w:rsid w:val="001B550E"/>
    <w:rsid w:val="001B5B75"/>
    <w:rsid w:val="001B73E2"/>
    <w:rsid w:val="001B789D"/>
    <w:rsid w:val="001B7D40"/>
    <w:rsid w:val="001C031E"/>
    <w:rsid w:val="001C1BB3"/>
    <w:rsid w:val="001C1E30"/>
    <w:rsid w:val="001C2186"/>
    <w:rsid w:val="001C2CD0"/>
    <w:rsid w:val="001D0EB4"/>
    <w:rsid w:val="001D1BCC"/>
    <w:rsid w:val="001D68B6"/>
    <w:rsid w:val="001E0715"/>
    <w:rsid w:val="001F7476"/>
    <w:rsid w:val="0020153E"/>
    <w:rsid w:val="00203C7D"/>
    <w:rsid w:val="00206918"/>
    <w:rsid w:val="002136C7"/>
    <w:rsid w:val="00214D4B"/>
    <w:rsid w:val="002150E2"/>
    <w:rsid w:val="00221301"/>
    <w:rsid w:val="0022174C"/>
    <w:rsid w:val="00222EAA"/>
    <w:rsid w:val="00223240"/>
    <w:rsid w:val="00223307"/>
    <w:rsid w:val="00223DB6"/>
    <w:rsid w:val="002257BD"/>
    <w:rsid w:val="002259D3"/>
    <w:rsid w:val="002269D2"/>
    <w:rsid w:val="00226DA0"/>
    <w:rsid w:val="00227208"/>
    <w:rsid w:val="00227325"/>
    <w:rsid w:val="00232826"/>
    <w:rsid w:val="002451F1"/>
    <w:rsid w:val="00254515"/>
    <w:rsid w:val="00255084"/>
    <w:rsid w:val="0025514C"/>
    <w:rsid w:val="00255955"/>
    <w:rsid w:val="002601BD"/>
    <w:rsid w:val="00262981"/>
    <w:rsid w:val="00262A11"/>
    <w:rsid w:val="00263104"/>
    <w:rsid w:val="00270942"/>
    <w:rsid w:val="00276DFE"/>
    <w:rsid w:val="00280A9C"/>
    <w:rsid w:val="002814EF"/>
    <w:rsid w:val="0028206B"/>
    <w:rsid w:val="002825FA"/>
    <w:rsid w:val="002845AC"/>
    <w:rsid w:val="00290EE2"/>
    <w:rsid w:val="00291736"/>
    <w:rsid w:val="00293193"/>
    <w:rsid w:val="00293605"/>
    <w:rsid w:val="002A3E7F"/>
    <w:rsid w:val="002A4111"/>
    <w:rsid w:val="002A5093"/>
    <w:rsid w:val="002A535A"/>
    <w:rsid w:val="002B0493"/>
    <w:rsid w:val="002B0538"/>
    <w:rsid w:val="002B1B23"/>
    <w:rsid w:val="002B42EE"/>
    <w:rsid w:val="002B54B5"/>
    <w:rsid w:val="002B5A63"/>
    <w:rsid w:val="002C18A7"/>
    <w:rsid w:val="002C28AB"/>
    <w:rsid w:val="002C2E5A"/>
    <w:rsid w:val="002C34C3"/>
    <w:rsid w:val="002C365B"/>
    <w:rsid w:val="002C4A8E"/>
    <w:rsid w:val="002C4D90"/>
    <w:rsid w:val="002C503F"/>
    <w:rsid w:val="002C6E09"/>
    <w:rsid w:val="002D26F7"/>
    <w:rsid w:val="002D2A8C"/>
    <w:rsid w:val="002D2D2D"/>
    <w:rsid w:val="002E532C"/>
    <w:rsid w:val="002F49D8"/>
    <w:rsid w:val="002F4B20"/>
    <w:rsid w:val="002F6798"/>
    <w:rsid w:val="00302C1F"/>
    <w:rsid w:val="0030569B"/>
    <w:rsid w:val="0030639A"/>
    <w:rsid w:val="00307F89"/>
    <w:rsid w:val="00314B3F"/>
    <w:rsid w:val="00322D64"/>
    <w:rsid w:val="003234BF"/>
    <w:rsid w:val="00323958"/>
    <w:rsid w:val="00323CC4"/>
    <w:rsid w:val="00332B03"/>
    <w:rsid w:val="00334676"/>
    <w:rsid w:val="00341039"/>
    <w:rsid w:val="0034199C"/>
    <w:rsid w:val="003427F3"/>
    <w:rsid w:val="003473D6"/>
    <w:rsid w:val="00350528"/>
    <w:rsid w:val="0035075A"/>
    <w:rsid w:val="00351B47"/>
    <w:rsid w:val="00351DFE"/>
    <w:rsid w:val="00352A46"/>
    <w:rsid w:val="00353C54"/>
    <w:rsid w:val="0035454E"/>
    <w:rsid w:val="0035508C"/>
    <w:rsid w:val="00355D41"/>
    <w:rsid w:val="003567A3"/>
    <w:rsid w:val="00356CCD"/>
    <w:rsid w:val="00357AF4"/>
    <w:rsid w:val="00361C60"/>
    <w:rsid w:val="00363801"/>
    <w:rsid w:val="00364E93"/>
    <w:rsid w:val="003661F0"/>
    <w:rsid w:val="00366404"/>
    <w:rsid w:val="00366CA7"/>
    <w:rsid w:val="00367435"/>
    <w:rsid w:val="00367937"/>
    <w:rsid w:val="0037035E"/>
    <w:rsid w:val="00372E5B"/>
    <w:rsid w:val="003738E3"/>
    <w:rsid w:val="00376CEC"/>
    <w:rsid w:val="00383CC7"/>
    <w:rsid w:val="003859C2"/>
    <w:rsid w:val="0039200B"/>
    <w:rsid w:val="003924A8"/>
    <w:rsid w:val="00393601"/>
    <w:rsid w:val="003A00C1"/>
    <w:rsid w:val="003A1025"/>
    <w:rsid w:val="003A32ED"/>
    <w:rsid w:val="003A34CB"/>
    <w:rsid w:val="003A362F"/>
    <w:rsid w:val="003A4649"/>
    <w:rsid w:val="003A4E16"/>
    <w:rsid w:val="003A60E5"/>
    <w:rsid w:val="003A6E26"/>
    <w:rsid w:val="003A778A"/>
    <w:rsid w:val="003A7F2A"/>
    <w:rsid w:val="003B4BB7"/>
    <w:rsid w:val="003B50E2"/>
    <w:rsid w:val="003C3BA3"/>
    <w:rsid w:val="003C7A7E"/>
    <w:rsid w:val="003D13C5"/>
    <w:rsid w:val="003D1C54"/>
    <w:rsid w:val="003D1D52"/>
    <w:rsid w:val="003D36D3"/>
    <w:rsid w:val="003D5123"/>
    <w:rsid w:val="003D6690"/>
    <w:rsid w:val="003D7183"/>
    <w:rsid w:val="003E3016"/>
    <w:rsid w:val="003E31B3"/>
    <w:rsid w:val="003E3F5A"/>
    <w:rsid w:val="003E4802"/>
    <w:rsid w:val="003E5A63"/>
    <w:rsid w:val="003E722F"/>
    <w:rsid w:val="003E7D48"/>
    <w:rsid w:val="003F0116"/>
    <w:rsid w:val="003F1187"/>
    <w:rsid w:val="003F191C"/>
    <w:rsid w:val="003F249A"/>
    <w:rsid w:val="003F7E42"/>
    <w:rsid w:val="00401966"/>
    <w:rsid w:val="004026AA"/>
    <w:rsid w:val="00402C9F"/>
    <w:rsid w:val="00403146"/>
    <w:rsid w:val="00403E4E"/>
    <w:rsid w:val="00406FCB"/>
    <w:rsid w:val="00410DC9"/>
    <w:rsid w:val="00414E3A"/>
    <w:rsid w:val="004222A8"/>
    <w:rsid w:val="00424558"/>
    <w:rsid w:val="00424D42"/>
    <w:rsid w:val="004251DF"/>
    <w:rsid w:val="00425629"/>
    <w:rsid w:val="0042591B"/>
    <w:rsid w:val="00425F0B"/>
    <w:rsid w:val="00431747"/>
    <w:rsid w:val="00431868"/>
    <w:rsid w:val="0043248B"/>
    <w:rsid w:val="004329DC"/>
    <w:rsid w:val="004362DB"/>
    <w:rsid w:val="00437543"/>
    <w:rsid w:val="00437D0D"/>
    <w:rsid w:val="00441294"/>
    <w:rsid w:val="00441829"/>
    <w:rsid w:val="00443E53"/>
    <w:rsid w:val="0044457F"/>
    <w:rsid w:val="00450F90"/>
    <w:rsid w:val="0045107B"/>
    <w:rsid w:val="00451EBF"/>
    <w:rsid w:val="00452475"/>
    <w:rsid w:val="00452C30"/>
    <w:rsid w:val="00455D7B"/>
    <w:rsid w:val="00455FC9"/>
    <w:rsid w:val="00457A97"/>
    <w:rsid w:val="00463754"/>
    <w:rsid w:val="00465728"/>
    <w:rsid w:val="004706AB"/>
    <w:rsid w:val="00472A3C"/>
    <w:rsid w:val="00472B20"/>
    <w:rsid w:val="00472B41"/>
    <w:rsid w:val="00477A74"/>
    <w:rsid w:val="00477D79"/>
    <w:rsid w:val="00477DA9"/>
    <w:rsid w:val="00481832"/>
    <w:rsid w:val="00482524"/>
    <w:rsid w:val="0048322F"/>
    <w:rsid w:val="004840AC"/>
    <w:rsid w:val="00490A51"/>
    <w:rsid w:val="00491EF7"/>
    <w:rsid w:val="00492095"/>
    <w:rsid w:val="0049269E"/>
    <w:rsid w:val="004946B6"/>
    <w:rsid w:val="004A1CDA"/>
    <w:rsid w:val="004A5480"/>
    <w:rsid w:val="004A54EC"/>
    <w:rsid w:val="004A5C6E"/>
    <w:rsid w:val="004A6541"/>
    <w:rsid w:val="004A692B"/>
    <w:rsid w:val="004B0287"/>
    <w:rsid w:val="004B48B7"/>
    <w:rsid w:val="004B6AFF"/>
    <w:rsid w:val="004B729E"/>
    <w:rsid w:val="004B7B33"/>
    <w:rsid w:val="004C3685"/>
    <w:rsid w:val="004C5C3D"/>
    <w:rsid w:val="004D095A"/>
    <w:rsid w:val="004D120D"/>
    <w:rsid w:val="004D1E57"/>
    <w:rsid w:val="004D247A"/>
    <w:rsid w:val="004D2856"/>
    <w:rsid w:val="004E28F7"/>
    <w:rsid w:val="004E2B9C"/>
    <w:rsid w:val="004F3495"/>
    <w:rsid w:val="004F62F1"/>
    <w:rsid w:val="004F7EF6"/>
    <w:rsid w:val="0050052C"/>
    <w:rsid w:val="005009B2"/>
    <w:rsid w:val="0050120C"/>
    <w:rsid w:val="00504326"/>
    <w:rsid w:val="00504E72"/>
    <w:rsid w:val="0050618C"/>
    <w:rsid w:val="00507A07"/>
    <w:rsid w:val="00515039"/>
    <w:rsid w:val="0051525E"/>
    <w:rsid w:val="005205DC"/>
    <w:rsid w:val="0052291A"/>
    <w:rsid w:val="00523829"/>
    <w:rsid w:val="00525047"/>
    <w:rsid w:val="00525E2D"/>
    <w:rsid w:val="0052697F"/>
    <w:rsid w:val="00530A34"/>
    <w:rsid w:val="005311B8"/>
    <w:rsid w:val="00532AD0"/>
    <w:rsid w:val="00532D95"/>
    <w:rsid w:val="00532E0B"/>
    <w:rsid w:val="00535A22"/>
    <w:rsid w:val="00541140"/>
    <w:rsid w:val="00541146"/>
    <w:rsid w:val="0054356F"/>
    <w:rsid w:val="005436AC"/>
    <w:rsid w:val="00544D00"/>
    <w:rsid w:val="00553B3E"/>
    <w:rsid w:val="00554829"/>
    <w:rsid w:val="00555E40"/>
    <w:rsid w:val="00560BCE"/>
    <w:rsid w:val="00561797"/>
    <w:rsid w:val="005624E3"/>
    <w:rsid w:val="00564246"/>
    <w:rsid w:val="00564851"/>
    <w:rsid w:val="0056541C"/>
    <w:rsid w:val="00565B79"/>
    <w:rsid w:val="00565F7B"/>
    <w:rsid w:val="00566268"/>
    <w:rsid w:val="00572111"/>
    <w:rsid w:val="00575C05"/>
    <w:rsid w:val="00576CA9"/>
    <w:rsid w:val="00576FA1"/>
    <w:rsid w:val="0058072A"/>
    <w:rsid w:val="00581CA9"/>
    <w:rsid w:val="0058224C"/>
    <w:rsid w:val="00582E8A"/>
    <w:rsid w:val="00584897"/>
    <w:rsid w:val="00584BD4"/>
    <w:rsid w:val="0058554D"/>
    <w:rsid w:val="0058683E"/>
    <w:rsid w:val="005874C1"/>
    <w:rsid w:val="00590128"/>
    <w:rsid w:val="0059168A"/>
    <w:rsid w:val="005946A1"/>
    <w:rsid w:val="00595804"/>
    <w:rsid w:val="0059588D"/>
    <w:rsid w:val="00596608"/>
    <w:rsid w:val="00596DBB"/>
    <w:rsid w:val="005A08E8"/>
    <w:rsid w:val="005A0B29"/>
    <w:rsid w:val="005A2B8A"/>
    <w:rsid w:val="005A4DDC"/>
    <w:rsid w:val="005A51AB"/>
    <w:rsid w:val="005A5400"/>
    <w:rsid w:val="005A7E1A"/>
    <w:rsid w:val="005B1198"/>
    <w:rsid w:val="005B19AD"/>
    <w:rsid w:val="005B2D5D"/>
    <w:rsid w:val="005B3432"/>
    <w:rsid w:val="005B4E4B"/>
    <w:rsid w:val="005B6E86"/>
    <w:rsid w:val="005B72B7"/>
    <w:rsid w:val="005C1061"/>
    <w:rsid w:val="005C254A"/>
    <w:rsid w:val="005C2C91"/>
    <w:rsid w:val="005C42DC"/>
    <w:rsid w:val="005C4F96"/>
    <w:rsid w:val="005D32D5"/>
    <w:rsid w:val="005D435B"/>
    <w:rsid w:val="005D6B73"/>
    <w:rsid w:val="005D6EAB"/>
    <w:rsid w:val="005D7CBF"/>
    <w:rsid w:val="005D7EA4"/>
    <w:rsid w:val="005E051F"/>
    <w:rsid w:val="005E06EB"/>
    <w:rsid w:val="005E1835"/>
    <w:rsid w:val="005E1B65"/>
    <w:rsid w:val="005E4EA0"/>
    <w:rsid w:val="005E6744"/>
    <w:rsid w:val="005F0AFA"/>
    <w:rsid w:val="005F105B"/>
    <w:rsid w:val="005F1912"/>
    <w:rsid w:val="005F2A6F"/>
    <w:rsid w:val="005F4A7B"/>
    <w:rsid w:val="005F650E"/>
    <w:rsid w:val="005F6B0A"/>
    <w:rsid w:val="0060224D"/>
    <w:rsid w:val="00604FA3"/>
    <w:rsid w:val="00605B4C"/>
    <w:rsid w:val="0060672B"/>
    <w:rsid w:val="006078BE"/>
    <w:rsid w:val="00607DE3"/>
    <w:rsid w:val="00607FB3"/>
    <w:rsid w:val="00614696"/>
    <w:rsid w:val="0061589D"/>
    <w:rsid w:val="0061642E"/>
    <w:rsid w:val="006166C3"/>
    <w:rsid w:val="0061697E"/>
    <w:rsid w:val="00622221"/>
    <w:rsid w:val="00622FB3"/>
    <w:rsid w:val="00623271"/>
    <w:rsid w:val="00624364"/>
    <w:rsid w:val="006251B4"/>
    <w:rsid w:val="006301CD"/>
    <w:rsid w:val="00630D98"/>
    <w:rsid w:val="00633988"/>
    <w:rsid w:val="00634AC4"/>
    <w:rsid w:val="00635BC6"/>
    <w:rsid w:val="00641913"/>
    <w:rsid w:val="006421BA"/>
    <w:rsid w:val="006449D6"/>
    <w:rsid w:val="00644BC9"/>
    <w:rsid w:val="00647EC2"/>
    <w:rsid w:val="006538CD"/>
    <w:rsid w:val="006547D2"/>
    <w:rsid w:val="00656ACA"/>
    <w:rsid w:val="006575A9"/>
    <w:rsid w:val="00657A6B"/>
    <w:rsid w:val="006603E5"/>
    <w:rsid w:val="00660912"/>
    <w:rsid w:val="00663246"/>
    <w:rsid w:val="00664FD7"/>
    <w:rsid w:val="00670E94"/>
    <w:rsid w:val="006711FC"/>
    <w:rsid w:val="00675201"/>
    <w:rsid w:val="006802CB"/>
    <w:rsid w:val="006811A1"/>
    <w:rsid w:val="00681A47"/>
    <w:rsid w:val="00682CC5"/>
    <w:rsid w:val="006856D6"/>
    <w:rsid w:val="0068591A"/>
    <w:rsid w:val="0069117D"/>
    <w:rsid w:val="00691DA3"/>
    <w:rsid w:val="006961B8"/>
    <w:rsid w:val="006A1BBC"/>
    <w:rsid w:val="006A2974"/>
    <w:rsid w:val="006A3465"/>
    <w:rsid w:val="006A3EBB"/>
    <w:rsid w:val="006A49C9"/>
    <w:rsid w:val="006A5E96"/>
    <w:rsid w:val="006B0CEC"/>
    <w:rsid w:val="006B2215"/>
    <w:rsid w:val="006B43BC"/>
    <w:rsid w:val="006B5A21"/>
    <w:rsid w:val="006B74C5"/>
    <w:rsid w:val="006C2BDE"/>
    <w:rsid w:val="006C2F79"/>
    <w:rsid w:val="006C307A"/>
    <w:rsid w:val="006C3159"/>
    <w:rsid w:val="006C69F3"/>
    <w:rsid w:val="006D04CF"/>
    <w:rsid w:val="006D3338"/>
    <w:rsid w:val="006D54EA"/>
    <w:rsid w:val="006D6783"/>
    <w:rsid w:val="006E379B"/>
    <w:rsid w:val="006E7367"/>
    <w:rsid w:val="006F12E9"/>
    <w:rsid w:val="006F1D53"/>
    <w:rsid w:val="006F51F7"/>
    <w:rsid w:val="006F70A4"/>
    <w:rsid w:val="006F7414"/>
    <w:rsid w:val="00700318"/>
    <w:rsid w:val="00700CF8"/>
    <w:rsid w:val="007026D5"/>
    <w:rsid w:val="00702A68"/>
    <w:rsid w:val="007035F3"/>
    <w:rsid w:val="00707A09"/>
    <w:rsid w:val="00712C6C"/>
    <w:rsid w:val="0071434D"/>
    <w:rsid w:val="0071516B"/>
    <w:rsid w:val="007164B4"/>
    <w:rsid w:val="00720F77"/>
    <w:rsid w:val="007255F8"/>
    <w:rsid w:val="00725AA7"/>
    <w:rsid w:val="007279CF"/>
    <w:rsid w:val="00730D46"/>
    <w:rsid w:val="00733E57"/>
    <w:rsid w:val="00737432"/>
    <w:rsid w:val="00740120"/>
    <w:rsid w:val="00740A40"/>
    <w:rsid w:val="007434B5"/>
    <w:rsid w:val="007453A7"/>
    <w:rsid w:val="007474FE"/>
    <w:rsid w:val="0075188A"/>
    <w:rsid w:val="007522D4"/>
    <w:rsid w:val="00753679"/>
    <w:rsid w:val="007541AF"/>
    <w:rsid w:val="00755DBC"/>
    <w:rsid w:val="0075682B"/>
    <w:rsid w:val="00756C79"/>
    <w:rsid w:val="00756FDD"/>
    <w:rsid w:val="0075771F"/>
    <w:rsid w:val="0076109E"/>
    <w:rsid w:val="00761CB2"/>
    <w:rsid w:val="007653CC"/>
    <w:rsid w:val="00766BF8"/>
    <w:rsid w:val="0076761C"/>
    <w:rsid w:val="007708A8"/>
    <w:rsid w:val="00770B30"/>
    <w:rsid w:val="007769A9"/>
    <w:rsid w:val="00776D43"/>
    <w:rsid w:val="00777C8D"/>
    <w:rsid w:val="007863B3"/>
    <w:rsid w:val="00787943"/>
    <w:rsid w:val="00787F6C"/>
    <w:rsid w:val="00790FD1"/>
    <w:rsid w:val="00793830"/>
    <w:rsid w:val="00794130"/>
    <w:rsid w:val="0079622D"/>
    <w:rsid w:val="00796789"/>
    <w:rsid w:val="0079734A"/>
    <w:rsid w:val="007A6188"/>
    <w:rsid w:val="007A665F"/>
    <w:rsid w:val="007A6A42"/>
    <w:rsid w:val="007A747F"/>
    <w:rsid w:val="007B151D"/>
    <w:rsid w:val="007B7B54"/>
    <w:rsid w:val="007C076A"/>
    <w:rsid w:val="007C1F88"/>
    <w:rsid w:val="007C3A1D"/>
    <w:rsid w:val="007C4058"/>
    <w:rsid w:val="007C53CA"/>
    <w:rsid w:val="007C54F0"/>
    <w:rsid w:val="007C643A"/>
    <w:rsid w:val="007D18AE"/>
    <w:rsid w:val="007D2B26"/>
    <w:rsid w:val="007D4691"/>
    <w:rsid w:val="007D6340"/>
    <w:rsid w:val="007D74C8"/>
    <w:rsid w:val="007D7AD5"/>
    <w:rsid w:val="007E231D"/>
    <w:rsid w:val="007E2775"/>
    <w:rsid w:val="007F31A9"/>
    <w:rsid w:val="007F58E6"/>
    <w:rsid w:val="007F5D15"/>
    <w:rsid w:val="007F6148"/>
    <w:rsid w:val="007F68A1"/>
    <w:rsid w:val="008001E1"/>
    <w:rsid w:val="008030B8"/>
    <w:rsid w:val="00807A26"/>
    <w:rsid w:val="00807F71"/>
    <w:rsid w:val="00811815"/>
    <w:rsid w:val="00820476"/>
    <w:rsid w:val="00820505"/>
    <w:rsid w:val="00823074"/>
    <w:rsid w:val="00826046"/>
    <w:rsid w:val="00826D3A"/>
    <w:rsid w:val="0083002C"/>
    <w:rsid w:val="0083081A"/>
    <w:rsid w:val="0083296D"/>
    <w:rsid w:val="00832A11"/>
    <w:rsid w:val="00833AA2"/>
    <w:rsid w:val="00834E38"/>
    <w:rsid w:val="00837A81"/>
    <w:rsid w:val="00841349"/>
    <w:rsid w:val="00842E88"/>
    <w:rsid w:val="00843F45"/>
    <w:rsid w:val="008458F4"/>
    <w:rsid w:val="00847C88"/>
    <w:rsid w:val="0085175C"/>
    <w:rsid w:val="00852680"/>
    <w:rsid w:val="0085304C"/>
    <w:rsid w:val="00853784"/>
    <w:rsid w:val="0085675F"/>
    <w:rsid w:val="008576BC"/>
    <w:rsid w:val="00860E83"/>
    <w:rsid w:val="0086183C"/>
    <w:rsid w:val="008627F7"/>
    <w:rsid w:val="00864489"/>
    <w:rsid w:val="00865E6D"/>
    <w:rsid w:val="008676B4"/>
    <w:rsid w:val="00867B0A"/>
    <w:rsid w:val="00872A61"/>
    <w:rsid w:val="00873EFF"/>
    <w:rsid w:val="00875033"/>
    <w:rsid w:val="008750F6"/>
    <w:rsid w:val="00876600"/>
    <w:rsid w:val="008831E3"/>
    <w:rsid w:val="00892DC4"/>
    <w:rsid w:val="00894A03"/>
    <w:rsid w:val="00895442"/>
    <w:rsid w:val="00896D22"/>
    <w:rsid w:val="00896E20"/>
    <w:rsid w:val="008A18E2"/>
    <w:rsid w:val="008A42C9"/>
    <w:rsid w:val="008A437E"/>
    <w:rsid w:val="008A4477"/>
    <w:rsid w:val="008A7F46"/>
    <w:rsid w:val="008B4E5F"/>
    <w:rsid w:val="008B5A75"/>
    <w:rsid w:val="008B5FA2"/>
    <w:rsid w:val="008B66D1"/>
    <w:rsid w:val="008C296D"/>
    <w:rsid w:val="008C7B9B"/>
    <w:rsid w:val="008C7D46"/>
    <w:rsid w:val="008D1686"/>
    <w:rsid w:val="008D2557"/>
    <w:rsid w:val="008D530D"/>
    <w:rsid w:val="008E0A56"/>
    <w:rsid w:val="008E66CE"/>
    <w:rsid w:val="008E79DC"/>
    <w:rsid w:val="008F3534"/>
    <w:rsid w:val="008F5C18"/>
    <w:rsid w:val="0090193D"/>
    <w:rsid w:val="009055E6"/>
    <w:rsid w:val="00907579"/>
    <w:rsid w:val="00910A01"/>
    <w:rsid w:val="00910E15"/>
    <w:rsid w:val="00912A69"/>
    <w:rsid w:val="00913015"/>
    <w:rsid w:val="009137F5"/>
    <w:rsid w:val="00914720"/>
    <w:rsid w:val="00914858"/>
    <w:rsid w:val="00915D28"/>
    <w:rsid w:val="0092001F"/>
    <w:rsid w:val="00922099"/>
    <w:rsid w:val="009249A5"/>
    <w:rsid w:val="00924DD8"/>
    <w:rsid w:val="00924EA1"/>
    <w:rsid w:val="00933956"/>
    <w:rsid w:val="009350EA"/>
    <w:rsid w:val="009355DE"/>
    <w:rsid w:val="00937505"/>
    <w:rsid w:val="00940C17"/>
    <w:rsid w:val="0094289E"/>
    <w:rsid w:val="00946654"/>
    <w:rsid w:val="00946881"/>
    <w:rsid w:val="00946BDF"/>
    <w:rsid w:val="00952FB0"/>
    <w:rsid w:val="00955E44"/>
    <w:rsid w:val="00957C19"/>
    <w:rsid w:val="00957C36"/>
    <w:rsid w:val="00963BD4"/>
    <w:rsid w:val="00966AB0"/>
    <w:rsid w:val="009673F7"/>
    <w:rsid w:val="00967577"/>
    <w:rsid w:val="009706F5"/>
    <w:rsid w:val="00973DCE"/>
    <w:rsid w:val="009740B1"/>
    <w:rsid w:val="00983462"/>
    <w:rsid w:val="00984715"/>
    <w:rsid w:val="00986D0C"/>
    <w:rsid w:val="009876FA"/>
    <w:rsid w:val="009877C9"/>
    <w:rsid w:val="00987D3E"/>
    <w:rsid w:val="00990AEC"/>
    <w:rsid w:val="00991819"/>
    <w:rsid w:val="00992833"/>
    <w:rsid w:val="0099327C"/>
    <w:rsid w:val="00993B18"/>
    <w:rsid w:val="00995B4E"/>
    <w:rsid w:val="00997FB3"/>
    <w:rsid w:val="009A5290"/>
    <w:rsid w:val="009A63F0"/>
    <w:rsid w:val="009B040C"/>
    <w:rsid w:val="009B0BEA"/>
    <w:rsid w:val="009B36E1"/>
    <w:rsid w:val="009B4750"/>
    <w:rsid w:val="009B47B8"/>
    <w:rsid w:val="009B539A"/>
    <w:rsid w:val="009C223F"/>
    <w:rsid w:val="009C2C82"/>
    <w:rsid w:val="009C5F78"/>
    <w:rsid w:val="009C67A9"/>
    <w:rsid w:val="009C7065"/>
    <w:rsid w:val="009C71D5"/>
    <w:rsid w:val="009D2B00"/>
    <w:rsid w:val="009D306D"/>
    <w:rsid w:val="009D3C9E"/>
    <w:rsid w:val="009E18B2"/>
    <w:rsid w:val="009E218D"/>
    <w:rsid w:val="009E2EE6"/>
    <w:rsid w:val="009E3E6F"/>
    <w:rsid w:val="009E70EE"/>
    <w:rsid w:val="009F043D"/>
    <w:rsid w:val="009F25FF"/>
    <w:rsid w:val="009F2DEF"/>
    <w:rsid w:val="009F3F53"/>
    <w:rsid w:val="009F43FC"/>
    <w:rsid w:val="009F5093"/>
    <w:rsid w:val="009F555C"/>
    <w:rsid w:val="009F69F5"/>
    <w:rsid w:val="009F7904"/>
    <w:rsid w:val="009F7A32"/>
    <w:rsid w:val="00A00F43"/>
    <w:rsid w:val="00A05299"/>
    <w:rsid w:val="00A07789"/>
    <w:rsid w:val="00A10688"/>
    <w:rsid w:val="00A12810"/>
    <w:rsid w:val="00A13905"/>
    <w:rsid w:val="00A14E29"/>
    <w:rsid w:val="00A15A7F"/>
    <w:rsid w:val="00A1753A"/>
    <w:rsid w:val="00A178E3"/>
    <w:rsid w:val="00A17F5C"/>
    <w:rsid w:val="00A2490D"/>
    <w:rsid w:val="00A24B0D"/>
    <w:rsid w:val="00A24F2A"/>
    <w:rsid w:val="00A25B48"/>
    <w:rsid w:val="00A26077"/>
    <w:rsid w:val="00A27B38"/>
    <w:rsid w:val="00A32EDF"/>
    <w:rsid w:val="00A34DD2"/>
    <w:rsid w:val="00A350AD"/>
    <w:rsid w:val="00A364B6"/>
    <w:rsid w:val="00A3755D"/>
    <w:rsid w:val="00A40636"/>
    <w:rsid w:val="00A415BC"/>
    <w:rsid w:val="00A41F26"/>
    <w:rsid w:val="00A44849"/>
    <w:rsid w:val="00A508E7"/>
    <w:rsid w:val="00A5111E"/>
    <w:rsid w:val="00A52056"/>
    <w:rsid w:val="00A52885"/>
    <w:rsid w:val="00A5620F"/>
    <w:rsid w:val="00A56927"/>
    <w:rsid w:val="00A57480"/>
    <w:rsid w:val="00A631C5"/>
    <w:rsid w:val="00A63C81"/>
    <w:rsid w:val="00A64837"/>
    <w:rsid w:val="00A70377"/>
    <w:rsid w:val="00A704C7"/>
    <w:rsid w:val="00A71AB4"/>
    <w:rsid w:val="00A746A9"/>
    <w:rsid w:val="00A7597A"/>
    <w:rsid w:val="00A75B40"/>
    <w:rsid w:val="00A76C05"/>
    <w:rsid w:val="00A778CD"/>
    <w:rsid w:val="00A804CC"/>
    <w:rsid w:val="00A84E63"/>
    <w:rsid w:val="00A866F9"/>
    <w:rsid w:val="00A8742B"/>
    <w:rsid w:val="00A875EB"/>
    <w:rsid w:val="00A91F7F"/>
    <w:rsid w:val="00A9253D"/>
    <w:rsid w:val="00A92F15"/>
    <w:rsid w:val="00A934EF"/>
    <w:rsid w:val="00A972B8"/>
    <w:rsid w:val="00AA05C7"/>
    <w:rsid w:val="00AA0B5B"/>
    <w:rsid w:val="00AA2AC9"/>
    <w:rsid w:val="00AA506A"/>
    <w:rsid w:val="00AA6E80"/>
    <w:rsid w:val="00AB0F56"/>
    <w:rsid w:val="00AB1576"/>
    <w:rsid w:val="00AB19F0"/>
    <w:rsid w:val="00AB5027"/>
    <w:rsid w:val="00AB738B"/>
    <w:rsid w:val="00AC141D"/>
    <w:rsid w:val="00AC5722"/>
    <w:rsid w:val="00AC61D7"/>
    <w:rsid w:val="00AC6691"/>
    <w:rsid w:val="00AC7BD1"/>
    <w:rsid w:val="00AD0074"/>
    <w:rsid w:val="00AD20C5"/>
    <w:rsid w:val="00AD4B0A"/>
    <w:rsid w:val="00AE0B97"/>
    <w:rsid w:val="00AE17F0"/>
    <w:rsid w:val="00AE5A8A"/>
    <w:rsid w:val="00AE6583"/>
    <w:rsid w:val="00AF0AE9"/>
    <w:rsid w:val="00AF2032"/>
    <w:rsid w:val="00AF53BA"/>
    <w:rsid w:val="00AF5E15"/>
    <w:rsid w:val="00B04B92"/>
    <w:rsid w:val="00B07823"/>
    <w:rsid w:val="00B1493C"/>
    <w:rsid w:val="00B158BC"/>
    <w:rsid w:val="00B178F3"/>
    <w:rsid w:val="00B226FC"/>
    <w:rsid w:val="00B22DB1"/>
    <w:rsid w:val="00B23590"/>
    <w:rsid w:val="00B2469A"/>
    <w:rsid w:val="00B25F15"/>
    <w:rsid w:val="00B30626"/>
    <w:rsid w:val="00B309A4"/>
    <w:rsid w:val="00B33FFE"/>
    <w:rsid w:val="00B42400"/>
    <w:rsid w:val="00B446E8"/>
    <w:rsid w:val="00B4472E"/>
    <w:rsid w:val="00B4543C"/>
    <w:rsid w:val="00B51CED"/>
    <w:rsid w:val="00B51DDA"/>
    <w:rsid w:val="00B525A3"/>
    <w:rsid w:val="00B557E2"/>
    <w:rsid w:val="00B56E1C"/>
    <w:rsid w:val="00B6126B"/>
    <w:rsid w:val="00B7418C"/>
    <w:rsid w:val="00B760BC"/>
    <w:rsid w:val="00B778E5"/>
    <w:rsid w:val="00B80CCE"/>
    <w:rsid w:val="00B82AF0"/>
    <w:rsid w:val="00B83CA8"/>
    <w:rsid w:val="00B842C8"/>
    <w:rsid w:val="00B84794"/>
    <w:rsid w:val="00B86E08"/>
    <w:rsid w:val="00B90F3E"/>
    <w:rsid w:val="00B9179B"/>
    <w:rsid w:val="00B92622"/>
    <w:rsid w:val="00B92E34"/>
    <w:rsid w:val="00B94707"/>
    <w:rsid w:val="00B96A90"/>
    <w:rsid w:val="00B97C16"/>
    <w:rsid w:val="00BA0C65"/>
    <w:rsid w:val="00BA4D5E"/>
    <w:rsid w:val="00BA4FC9"/>
    <w:rsid w:val="00BA6DC2"/>
    <w:rsid w:val="00BB25E6"/>
    <w:rsid w:val="00BB2C21"/>
    <w:rsid w:val="00BB35B9"/>
    <w:rsid w:val="00BB643C"/>
    <w:rsid w:val="00BB6CCB"/>
    <w:rsid w:val="00BB7166"/>
    <w:rsid w:val="00BC24BB"/>
    <w:rsid w:val="00BC3DC1"/>
    <w:rsid w:val="00BC64D0"/>
    <w:rsid w:val="00BD2835"/>
    <w:rsid w:val="00BD4250"/>
    <w:rsid w:val="00BD6818"/>
    <w:rsid w:val="00BD76B0"/>
    <w:rsid w:val="00BD7B91"/>
    <w:rsid w:val="00BE09D8"/>
    <w:rsid w:val="00BE1242"/>
    <w:rsid w:val="00BE32C5"/>
    <w:rsid w:val="00BE4261"/>
    <w:rsid w:val="00BE47AF"/>
    <w:rsid w:val="00BE49E8"/>
    <w:rsid w:val="00BE5CC0"/>
    <w:rsid w:val="00BE702E"/>
    <w:rsid w:val="00BE71F2"/>
    <w:rsid w:val="00BF1AF5"/>
    <w:rsid w:val="00C0151D"/>
    <w:rsid w:val="00C019E4"/>
    <w:rsid w:val="00C02862"/>
    <w:rsid w:val="00C03965"/>
    <w:rsid w:val="00C0592A"/>
    <w:rsid w:val="00C07369"/>
    <w:rsid w:val="00C1000D"/>
    <w:rsid w:val="00C10A4E"/>
    <w:rsid w:val="00C10AB0"/>
    <w:rsid w:val="00C1110F"/>
    <w:rsid w:val="00C12394"/>
    <w:rsid w:val="00C21558"/>
    <w:rsid w:val="00C2244A"/>
    <w:rsid w:val="00C2375E"/>
    <w:rsid w:val="00C25401"/>
    <w:rsid w:val="00C26535"/>
    <w:rsid w:val="00C321F9"/>
    <w:rsid w:val="00C32CE1"/>
    <w:rsid w:val="00C33A50"/>
    <w:rsid w:val="00C34D3E"/>
    <w:rsid w:val="00C351F2"/>
    <w:rsid w:val="00C3630A"/>
    <w:rsid w:val="00C379C4"/>
    <w:rsid w:val="00C403A4"/>
    <w:rsid w:val="00C40CA5"/>
    <w:rsid w:val="00C41166"/>
    <w:rsid w:val="00C427D2"/>
    <w:rsid w:val="00C43445"/>
    <w:rsid w:val="00C43D26"/>
    <w:rsid w:val="00C45290"/>
    <w:rsid w:val="00C51346"/>
    <w:rsid w:val="00C52D1E"/>
    <w:rsid w:val="00C53EBD"/>
    <w:rsid w:val="00C5421F"/>
    <w:rsid w:val="00C5468A"/>
    <w:rsid w:val="00C54697"/>
    <w:rsid w:val="00C55816"/>
    <w:rsid w:val="00C561BC"/>
    <w:rsid w:val="00C61B5C"/>
    <w:rsid w:val="00C622FC"/>
    <w:rsid w:val="00C62DB2"/>
    <w:rsid w:val="00C63FFE"/>
    <w:rsid w:val="00C66A4B"/>
    <w:rsid w:val="00C6711A"/>
    <w:rsid w:val="00C675AF"/>
    <w:rsid w:val="00C67AA2"/>
    <w:rsid w:val="00C70088"/>
    <w:rsid w:val="00C70E9A"/>
    <w:rsid w:val="00C71164"/>
    <w:rsid w:val="00C72134"/>
    <w:rsid w:val="00C755DF"/>
    <w:rsid w:val="00C8099D"/>
    <w:rsid w:val="00C83053"/>
    <w:rsid w:val="00C83CBD"/>
    <w:rsid w:val="00C8470A"/>
    <w:rsid w:val="00C862FF"/>
    <w:rsid w:val="00C86872"/>
    <w:rsid w:val="00C87457"/>
    <w:rsid w:val="00C87D6F"/>
    <w:rsid w:val="00C904EB"/>
    <w:rsid w:val="00C9433F"/>
    <w:rsid w:val="00CA12F6"/>
    <w:rsid w:val="00CA1811"/>
    <w:rsid w:val="00CA6F3A"/>
    <w:rsid w:val="00CA7F31"/>
    <w:rsid w:val="00CB0EFD"/>
    <w:rsid w:val="00CB3389"/>
    <w:rsid w:val="00CB33EC"/>
    <w:rsid w:val="00CB361C"/>
    <w:rsid w:val="00CB54EB"/>
    <w:rsid w:val="00CB6981"/>
    <w:rsid w:val="00CB7834"/>
    <w:rsid w:val="00CC0FEA"/>
    <w:rsid w:val="00CC1FE6"/>
    <w:rsid w:val="00CC682D"/>
    <w:rsid w:val="00CC795E"/>
    <w:rsid w:val="00CC7E8F"/>
    <w:rsid w:val="00CD0744"/>
    <w:rsid w:val="00CD6527"/>
    <w:rsid w:val="00CD69FA"/>
    <w:rsid w:val="00CE021F"/>
    <w:rsid w:val="00CE07B0"/>
    <w:rsid w:val="00CE30E8"/>
    <w:rsid w:val="00CE3604"/>
    <w:rsid w:val="00CE3DDD"/>
    <w:rsid w:val="00CE3EFB"/>
    <w:rsid w:val="00CE54B0"/>
    <w:rsid w:val="00CE5A1B"/>
    <w:rsid w:val="00CE6D90"/>
    <w:rsid w:val="00CE7D76"/>
    <w:rsid w:val="00CF0648"/>
    <w:rsid w:val="00CF36A8"/>
    <w:rsid w:val="00CF39FD"/>
    <w:rsid w:val="00CF3BEB"/>
    <w:rsid w:val="00CF59BC"/>
    <w:rsid w:val="00CF6062"/>
    <w:rsid w:val="00CF6B32"/>
    <w:rsid w:val="00D00126"/>
    <w:rsid w:val="00D01E62"/>
    <w:rsid w:val="00D021AB"/>
    <w:rsid w:val="00D06FF4"/>
    <w:rsid w:val="00D102F6"/>
    <w:rsid w:val="00D10A9D"/>
    <w:rsid w:val="00D13D3B"/>
    <w:rsid w:val="00D14769"/>
    <w:rsid w:val="00D16864"/>
    <w:rsid w:val="00D2052A"/>
    <w:rsid w:val="00D21592"/>
    <w:rsid w:val="00D243A3"/>
    <w:rsid w:val="00D30F4F"/>
    <w:rsid w:val="00D3115C"/>
    <w:rsid w:val="00D37A3F"/>
    <w:rsid w:val="00D40A5F"/>
    <w:rsid w:val="00D42533"/>
    <w:rsid w:val="00D432F6"/>
    <w:rsid w:val="00D43FE0"/>
    <w:rsid w:val="00D4412F"/>
    <w:rsid w:val="00D45B73"/>
    <w:rsid w:val="00D45B77"/>
    <w:rsid w:val="00D5200C"/>
    <w:rsid w:val="00D534A7"/>
    <w:rsid w:val="00D53FCD"/>
    <w:rsid w:val="00D5488F"/>
    <w:rsid w:val="00D6053A"/>
    <w:rsid w:val="00D62F44"/>
    <w:rsid w:val="00D656AE"/>
    <w:rsid w:val="00D72459"/>
    <w:rsid w:val="00D72B4F"/>
    <w:rsid w:val="00D733D9"/>
    <w:rsid w:val="00D765D6"/>
    <w:rsid w:val="00D77DDF"/>
    <w:rsid w:val="00D80F47"/>
    <w:rsid w:val="00D81C90"/>
    <w:rsid w:val="00D85639"/>
    <w:rsid w:val="00D87075"/>
    <w:rsid w:val="00D87457"/>
    <w:rsid w:val="00D87949"/>
    <w:rsid w:val="00D879FA"/>
    <w:rsid w:val="00D93C7A"/>
    <w:rsid w:val="00D95633"/>
    <w:rsid w:val="00D971B8"/>
    <w:rsid w:val="00DA0416"/>
    <w:rsid w:val="00DA185D"/>
    <w:rsid w:val="00DA21BE"/>
    <w:rsid w:val="00DA252D"/>
    <w:rsid w:val="00DA3B1D"/>
    <w:rsid w:val="00DA4B90"/>
    <w:rsid w:val="00DA5D7B"/>
    <w:rsid w:val="00DA63B1"/>
    <w:rsid w:val="00DB2E30"/>
    <w:rsid w:val="00DB354A"/>
    <w:rsid w:val="00DB39E3"/>
    <w:rsid w:val="00DB4E11"/>
    <w:rsid w:val="00DB4EFD"/>
    <w:rsid w:val="00DB54EA"/>
    <w:rsid w:val="00DB64F1"/>
    <w:rsid w:val="00DB7601"/>
    <w:rsid w:val="00DC1E13"/>
    <w:rsid w:val="00DC2CC6"/>
    <w:rsid w:val="00DC396A"/>
    <w:rsid w:val="00DC6579"/>
    <w:rsid w:val="00DC7746"/>
    <w:rsid w:val="00DC7DDC"/>
    <w:rsid w:val="00DD22CD"/>
    <w:rsid w:val="00DD2652"/>
    <w:rsid w:val="00DD2989"/>
    <w:rsid w:val="00DE0BD0"/>
    <w:rsid w:val="00DE2C95"/>
    <w:rsid w:val="00DE2C9E"/>
    <w:rsid w:val="00DE3E72"/>
    <w:rsid w:val="00DE54CD"/>
    <w:rsid w:val="00DE667F"/>
    <w:rsid w:val="00DE72CC"/>
    <w:rsid w:val="00DF31CD"/>
    <w:rsid w:val="00E03271"/>
    <w:rsid w:val="00E03688"/>
    <w:rsid w:val="00E05BF2"/>
    <w:rsid w:val="00E061D4"/>
    <w:rsid w:val="00E07EC3"/>
    <w:rsid w:val="00E10197"/>
    <w:rsid w:val="00E11BD0"/>
    <w:rsid w:val="00E1380C"/>
    <w:rsid w:val="00E161AC"/>
    <w:rsid w:val="00E17547"/>
    <w:rsid w:val="00E20AEB"/>
    <w:rsid w:val="00E21CBE"/>
    <w:rsid w:val="00E22A41"/>
    <w:rsid w:val="00E23640"/>
    <w:rsid w:val="00E2364A"/>
    <w:rsid w:val="00E24194"/>
    <w:rsid w:val="00E24717"/>
    <w:rsid w:val="00E24753"/>
    <w:rsid w:val="00E2730D"/>
    <w:rsid w:val="00E3451B"/>
    <w:rsid w:val="00E35297"/>
    <w:rsid w:val="00E400A6"/>
    <w:rsid w:val="00E40423"/>
    <w:rsid w:val="00E428D3"/>
    <w:rsid w:val="00E42D19"/>
    <w:rsid w:val="00E42DF4"/>
    <w:rsid w:val="00E468A6"/>
    <w:rsid w:val="00E47D66"/>
    <w:rsid w:val="00E53F62"/>
    <w:rsid w:val="00E54C0E"/>
    <w:rsid w:val="00E573EA"/>
    <w:rsid w:val="00E5753E"/>
    <w:rsid w:val="00E6076A"/>
    <w:rsid w:val="00E60DAC"/>
    <w:rsid w:val="00E64048"/>
    <w:rsid w:val="00E66B69"/>
    <w:rsid w:val="00E66D3C"/>
    <w:rsid w:val="00E66FEA"/>
    <w:rsid w:val="00E676B0"/>
    <w:rsid w:val="00E679B9"/>
    <w:rsid w:val="00E67B24"/>
    <w:rsid w:val="00E70B83"/>
    <w:rsid w:val="00E71791"/>
    <w:rsid w:val="00E72CA7"/>
    <w:rsid w:val="00E75BCE"/>
    <w:rsid w:val="00E7666D"/>
    <w:rsid w:val="00E80006"/>
    <w:rsid w:val="00E8164F"/>
    <w:rsid w:val="00E818C3"/>
    <w:rsid w:val="00E8510F"/>
    <w:rsid w:val="00E8703D"/>
    <w:rsid w:val="00E87621"/>
    <w:rsid w:val="00E9208B"/>
    <w:rsid w:val="00E925E4"/>
    <w:rsid w:val="00E92D0E"/>
    <w:rsid w:val="00E92E51"/>
    <w:rsid w:val="00E96AC5"/>
    <w:rsid w:val="00EA6C16"/>
    <w:rsid w:val="00EA7B38"/>
    <w:rsid w:val="00EB215F"/>
    <w:rsid w:val="00EB37ED"/>
    <w:rsid w:val="00EB5563"/>
    <w:rsid w:val="00EB5C64"/>
    <w:rsid w:val="00EB6122"/>
    <w:rsid w:val="00EB6710"/>
    <w:rsid w:val="00EC1498"/>
    <w:rsid w:val="00EC2C54"/>
    <w:rsid w:val="00EC5176"/>
    <w:rsid w:val="00EC59BE"/>
    <w:rsid w:val="00EC5CD7"/>
    <w:rsid w:val="00EC622A"/>
    <w:rsid w:val="00ED0330"/>
    <w:rsid w:val="00ED0F60"/>
    <w:rsid w:val="00ED1C76"/>
    <w:rsid w:val="00ED32E3"/>
    <w:rsid w:val="00ED32EB"/>
    <w:rsid w:val="00ED5922"/>
    <w:rsid w:val="00EE206E"/>
    <w:rsid w:val="00EE23AF"/>
    <w:rsid w:val="00EE2706"/>
    <w:rsid w:val="00EE4932"/>
    <w:rsid w:val="00EE4F74"/>
    <w:rsid w:val="00EF0960"/>
    <w:rsid w:val="00EF1088"/>
    <w:rsid w:val="00EF2D50"/>
    <w:rsid w:val="00EF3E40"/>
    <w:rsid w:val="00EF56E1"/>
    <w:rsid w:val="00EF5FC9"/>
    <w:rsid w:val="00EF6F5C"/>
    <w:rsid w:val="00EF72ED"/>
    <w:rsid w:val="00EF7519"/>
    <w:rsid w:val="00F0392A"/>
    <w:rsid w:val="00F060B8"/>
    <w:rsid w:val="00F0615B"/>
    <w:rsid w:val="00F07F04"/>
    <w:rsid w:val="00F104CD"/>
    <w:rsid w:val="00F118F6"/>
    <w:rsid w:val="00F13C5A"/>
    <w:rsid w:val="00F1524D"/>
    <w:rsid w:val="00F16A91"/>
    <w:rsid w:val="00F172FB"/>
    <w:rsid w:val="00F20425"/>
    <w:rsid w:val="00F21160"/>
    <w:rsid w:val="00F2161B"/>
    <w:rsid w:val="00F21B33"/>
    <w:rsid w:val="00F22804"/>
    <w:rsid w:val="00F23945"/>
    <w:rsid w:val="00F24A61"/>
    <w:rsid w:val="00F25D01"/>
    <w:rsid w:val="00F274C1"/>
    <w:rsid w:val="00F31913"/>
    <w:rsid w:val="00F33A94"/>
    <w:rsid w:val="00F3590F"/>
    <w:rsid w:val="00F400B4"/>
    <w:rsid w:val="00F40832"/>
    <w:rsid w:val="00F41100"/>
    <w:rsid w:val="00F444C5"/>
    <w:rsid w:val="00F44783"/>
    <w:rsid w:val="00F44BD5"/>
    <w:rsid w:val="00F44C34"/>
    <w:rsid w:val="00F44F6B"/>
    <w:rsid w:val="00F46F58"/>
    <w:rsid w:val="00F47BE2"/>
    <w:rsid w:val="00F47E7E"/>
    <w:rsid w:val="00F5065B"/>
    <w:rsid w:val="00F512D4"/>
    <w:rsid w:val="00F51C0E"/>
    <w:rsid w:val="00F52799"/>
    <w:rsid w:val="00F54120"/>
    <w:rsid w:val="00F5427B"/>
    <w:rsid w:val="00F55387"/>
    <w:rsid w:val="00F55A5F"/>
    <w:rsid w:val="00F64848"/>
    <w:rsid w:val="00F660DF"/>
    <w:rsid w:val="00F7063E"/>
    <w:rsid w:val="00F7090E"/>
    <w:rsid w:val="00F81D8E"/>
    <w:rsid w:val="00F83419"/>
    <w:rsid w:val="00F84E7B"/>
    <w:rsid w:val="00F85CF0"/>
    <w:rsid w:val="00F8624D"/>
    <w:rsid w:val="00F862C5"/>
    <w:rsid w:val="00F8724E"/>
    <w:rsid w:val="00F87381"/>
    <w:rsid w:val="00F875E4"/>
    <w:rsid w:val="00F91466"/>
    <w:rsid w:val="00F93E76"/>
    <w:rsid w:val="00F94BC8"/>
    <w:rsid w:val="00FA036F"/>
    <w:rsid w:val="00FA0D67"/>
    <w:rsid w:val="00FA1CF6"/>
    <w:rsid w:val="00FA2648"/>
    <w:rsid w:val="00FA6C3E"/>
    <w:rsid w:val="00FB004D"/>
    <w:rsid w:val="00FB0533"/>
    <w:rsid w:val="00FB21E4"/>
    <w:rsid w:val="00FB4D10"/>
    <w:rsid w:val="00FB564E"/>
    <w:rsid w:val="00FC0F24"/>
    <w:rsid w:val="00FC19D8"/>
    <w:rsid w:val="00FC1AFD"/>
    <w:rsid w:val="00FC1B1F"/>
    <w:rsid w:val="00FC73BF"/>
    <w:rsid w:val="00FD0384"/>
    <w:rsid w:val="00FD0D06"/>
    <w:rsid w:val="00FD342F"/>
    <w:rsid w:val="00FD3759"/>
    <w:rsid w:val="00FD462C"/>
    <w:rsid w:val="00FD6494"/>
    <w:rsid w:val="00FE187E"/>
    <w:rsid w:val="00FE255B"/>
    <w:rsid w:val="00FE276D"/>
    <w:rsid w:val="00FF013E"/>
    <w:rsid w:val="00FF1D82"/>
    <w:rsid w:val="00FF54C1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89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07F89"/>
    <w:pPr>
      <w:keepNext/>
      <w:widowControl w:val="0"/>
      <w:tabs>
        <w:tab w:val="left" w:pos="900"/>
      </w:tabs>
      <w:autoSpaceDE w:val="0"/>
      <w:autoSpaceDN w:val="0"/>
      <w:adjustRightInd w:val="0"/>
      <w:jc w:val="both"/>
      <w:outlineLvl w:val="0"/>
    </w:pPr>
    <w:rPr>
      <w:rFonts w:ascii="Verdana" w:hAnsi="Verdana" w:cs="Verdana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07F89"/>
    <w:pPr>
      <w:keepNext/>
      <w:widowControl w:val="0"/>
      <w:tabs>
        <w:tab w:val="left" w:pos="900"/>
      </w:tabs>
      <w:autoSpaceDE w:val="0"/>
      <w:autoSpaceDN w:val="0"/>
      <w:adjustRightInd w:val="0"/>
      <w:jc w:val="both"/>
      <w:outlineLvl w:val="1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307F89"/>
    <w:pPr>
      <w:keepNext/>
      <w:ind w:left="1440" w:hanging="144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307F89"/>
    <w:pPr>
      <w:keepNext/>
      <w:pBdr>
        <w:bottom w:val="single" w:sz="4" w:space="1" w:color="auto"/>
      </w:pBdr>
      <w:jc w:val="both"/>
      <w:outlineLvl w:val="7"/>
    </w:pPr>
    <w:rPr>
      <w:rFonts w:ascii="Garamond" w:hAnsi="Garamond" w:cs="Garamond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07F89"/>
    <w:pPr>
      <w:jc w:val="center"/>
    </w:pPr>
    <w:rPr>
      <w:sz w:val="28"/>
      <w:szCs w:val="28"/>
    </w:rPr>
  </w:style>
  <w:style w:type="paragraph" w:styleId="Header">
    <w:name w:val="header"/>
    <w:basedOn w:val="Normal"/>
    <w:rsid w:val="00307F89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projtabhd">
    <w:name w:val="projtabhd"/>
    <w:basedOn w:val="Normal"/>
    <w:rsid w:val="00307F89"/>
    <w:pPr>
      <w:spacing w:before="60" w:after="60"/>
    </w:pPr>
    <w:rPr>
      <w:b/>
      <w:bCs/>
      <w:sz w:val="20"/>
      <w:szCs w:val="20"/>
      <w:lang w:val="en-GB"/>
    </w:rPr>
  </w:style>
  <w:style w:type="paragraph" w:styleId="BodyText">
    <w:name w:val="Body Text"/>
    <w:basedOn w:val="Normal"/>
    <w:rsid w:val="00307F89"/>
    <w:pPr>
      <w:jc w:val="center"/>
    </w:pPr>
  </w:style>
  <w:style w:type="paragraph" w:styleId="Subtitle">
    <w:name w:val="Subtitle"/>
    <w:basedOn w:val="Normal"/>
    <w:qFormat/>
    <w:rsid w:val="00307F89"/>
    <w:rPr>
      <w:rFonts w:ascii="Georgia" w:eastAsia="MS Mincho" w:hAnsi="Georgia" w:cs="Georgia"/>
      <w:b/>
      <w:bCs/>
      <w:sz w:val="32"/>
      <w:szCs w:val="32"/>
    </w:rPr>
  </w:style>
  <w:style w:type="paragraph" w:styleId="NormalWeb">
    <w:name w:val="Normal (Web)"/>
    <w:basedOn w:val="Normal"/>
    <w:rsid w:val="00307F89"/>
    <w:pPr>
      <w:spacing w:before="100" w:beforeAutospacing="1" w:after="100" w:afterAutospacing="1"/>
    </w:pPr>
    <w:rPr>
      <w:rFonts w:ascii="Arial Unicode MS" w:hAnsi="Arial Unicode MS" w:cs="Arial Unicode MS"/>
    </w:rPr>
  </w:style>
  <w:style w:type="character" w:customStyle="1" w:styleId="tdhighlightredcream1">
    <w:name w:val="td_highlightred_cream1"/>
    <w:rsid w:val="00307F89"/>
    <w:rPr>
      <w:rFonts w:ascii="Verdana" w:hAnsi="Verdana" w:cs="Verdana"/>
      <w:b/>
      <w:bCs/>
      <w:color w:val="E21505"/>
      <w:sz w:val="16"/>
      <w:szCs w:val="16"/>
      <w:shd w:val="clear" w:color="auto" w:fill="D6D672"/>
    </w:rPr>
  </w:style>
  <w:style w:type="character" w:styleId="Hyperlink">
    <w:name w:val="Hyperlink"/>
    <w:rsid w:val="00307F89"/>
    <w:rPr>
      <w:rFonts w:ascii="Verdana" w:hAnsi="Verdana" w:cs="Verdana"/>
      <w:color w:val="auto"/>
      <w:sz w:val="16"/>
      <w:szCs w:val="16"/>
      <w:u w:val="single"/>
    </w:rPr>
  </w:style>
  <w:style w:type="paragraph" w:styleId="BodyText2">
    <w:name w:val="Body Text 2"/>
    <w:basedOn w:val="Normal"/>
    <w:rsid w:val="00307F89"/>
    <w:pPr>
      <w:spacing w:after="300"/>
      <w:jc w:val="both"/>
    </w:pPr>
  </w:style>
  <w:style w:type="paragraph" w:styleId="BodyTextIndent2">
    <w:name w:val="Body Text Indent 2"/>
    <w:basedOn w:val="Normal"/>
    <w:rsid w:val="00307F89"/>
    <w:pPr>
      <w:spacing w:after="120" w:line="480" w:lineRule="auto"/>
      <w:ind w:left="360"/>
    </w:pPr>
  </w:style>
  <w:style w:type="paragraph" w:styleId="List">
    <w:name w:val="List"/>
    <w:basedOn w:val="Normal"/>
    <w:rsid w:val="00307F89"/>
    <w:pPr>
      <w:ind w:left="360" w:hanging="360"/>
    </w:pPr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rsid w:val="00307F89"/>
    <w:rPr>
      <w:color w:val="800080"/>
      <w:u w:val="single"/>
    </w:rPr>
  </w:style>
  <w:style w:type="paragraph" w:customStyle="1" w:styleId="Normal10pt">
    <w:name w:val="Normal + 10 pt"/>
    <w:aliases w:val="Bold,Black,Justified"/>
    <w:basedOn w:val="Heading8"/>
    <w:rsid w:val="00307F89"/>
    <w:rPr>
      <w:rFonts w:ascii="Arial" w:hAnsi="Arial" w:cs="Arial"/>
      <w:sz w:val="20"/>
      <w:szCs w:val="20"/>
    </w:rPr>
  </w:style>
  <w:style w:type="character" w:styleId="Strong">
    <w:name w:val="Strong"/>
    <w:qFormat/>
    <w:rsid w:val="00307F89"/>
    <w:rPr>
      <w:b/>
      <w:bCs/>
    </w:rPr>
  </w:style>
  <w:style w:type="paragraph" w:styleId="BodyText3">
    <w:name w:val="Body Text 3"/>
    <w:basedOn w:val="Normal"/>
    <w:rsid w:val="00307F89"/>
    <w:pPr>
      <w:jc w:val="both"/>
    </w:pPr>
    <w:rPr>
      <w:sz w:val="20"/>
      <w:szCs w:val="20"/>
    </w:rPr>
  </w:style>
  <w:style w:type="paragraph" w:styleId="NormalIndent">
    <w:name w:val="Normal Indent"/>
    <w:basedOn w:val="Normal"/>
    <w:rsid w:val="001C1E30"/>
    <w:pPr>
      <w:ind w:left="432"/>
      <w:jc w:val="both"/>
    </w:pPr>
    <w:rPr>
      <w:rFonts w:ascii="Times New Roman" w:hAnsi="Times New Roman" w:cs="Times New Roman"/>
      <w:sz w:val="20"/>
      <w:szCs w:val="20"/>
      <w:lang w:val="en-AU"/>
    </w:rPr>
  </w:style>
  <w:style w:type="paragraph" w:customStyle="1" w:styleId="guideline">
    <w:name w:val="guideline"/>
    <w:basedOn w:val="NormalIndent"/>
    <w:rsid w:val="00F46F58"/>
    <w:rPr>
      <w:rFonts w:eastAsia="Calibri"/>
      <w:i/>
      <w:color w:val="FF0000"/>
      <w:lang w:val="en-US"/>
    </w:rPr>
  </w:style>
  <w:style w:type="character" w:styleId="CommentReference">
    <w:name w:val="annotation reference"/>
    <w:rsid w:val="00C254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25401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rsid w:val="00C25401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C25401"/>
    <w:rPr>
      <w:b/>
      <w:bCs/>
    </w:rPr>
  </w:style>
  <w:style w:type="character" w:customStyle="1" w:styleId="CommentSubjectChar">
    <w:name w:val="Comment Subject Char"/>
    <w:link w:val="CommentSubject"/>
    <w:rsid w:val="00C25401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rsid w:val="00C2540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C254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6126B"/>
  </w:style>
  <w:style w:type="paragraph" w:styleId="ListParagraph">
    <w:name w:val="List Paragraph"/>
    <w:basedOn w:val="Normal"/>
    <w:uiPriority w:val="34"/>
    <w:qFormat/>
    <w:rsid w:val="007F6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2E5B"/>
    <w:rPr>
      <w:rFonts w:ascii="Verdana" w:hAnsi="Verdana" w:cs="Verdana"/>
      <w:u w:val="single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89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07F89"/>
    <w:pPr>
      <w:keepNext/>
      <w:widowControl w:val="0"/>
      <w:tabs>
        <w:tab w:val="left" w:pos="900"/>
      </w:tabs>
      <w:autoSpaceDE w:val="0"/>
      <w:autoSpaceDN w:val="0"/>
      <w:adjustRightInd w:val="0"/>
      <w:jc w:val="both"/>
      <w:outlineLvl w:val="0"/>
    </w:pPr>
    <w:rPr>
      <w:rFonts w:ascii="Verdana" w:hAnsi="Verdana" w:cs="Verdana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307F89"/>
    <w:pPr>
      <w:keepNext/>
      <w:widowControl w:val="0"/>
      <w:tabs>
        <w:tab w:val="left" w:pos="900"/>
      </w:tabs>
      <w:autoSpaceDE w:val="0"/>
      <w:autoSpaceDN w:val="0"/>
      <w:adjustRightInd w:val="0"/>
      <w:jc w:val="both"/>
      <w:outlineLvl w:val="1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307F89"/>
    <w:pPr>
      <w:keepNext/>
      <w:ind w:left="1440" w:hanging="144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307F89"/>
    <w:pPr>
      <w:keepNext/>
      <w:pBdr>
        <w:bottom w:val="single" w:sz="4" w:space="1" w:color="auto"/>
      </w:pBdr>
      <w:jc w:val="both"/>
      <w:outlineLvl w:val="7"/>
    </w:pPr>
    <w:rPr>
      <w:rFonts w:ascii="Garamond" w:hAnsi="Garamond" w:cs="Garamond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07F89"/>
    <w:pPr>
      <w:jc w:val="center"/>
    </w:pPr>
    <w:rPr>
      <w:sz w:val="28"/>
      <w:szCs w:val="28"/>
    </w:rPr>
  </w:style>
  <w:style w:type="paragraph" w:styleId="Header">
    <w:name w:val="header"/>
    <w:basedOn w:val="Normal"/>
    <w:rsid w:val="00307F89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projtabhd">
    <w:name w:val="projtabhd"/>
    <w:basedOn w:val="Normal"/>
    <w:rsid w:val="00307F89"/>
    <w:pPr>
      <w:spacing w:before="60" w:after="60"/>
    </w:pPr>
    <w:rPr>
      <w:b/>
      <w:bCs/>
      <w:sz w:val="20"/>
      <w:szCs w:val="20"/>
      <w:lang w:val="en-GB"/>
    </w:rPr>
  </w:style>
  <w:style w:type="paragraph" w:styleId="BodyText">
    <w:name w:val="Body Text"/>
    <w:basedOn w:val="Normal"/>
    <w:rsid w:val="00307F89"/>
    <w:pPr>
      <w:jc w:val="center"/>
    </w:pPr>
  </w:style>
  <w:style w:type="paragraph" w:styleId="Subtitle">
    <w:name w:val="Subtitle"/>
    <w:basedOn w:val="Normal"/>
    <w:qFormat/>
    <w:rsid w:val="00307F89"/>
    <w:rPr>
      <w:rFonts w:ascii="Georgia" w:eastAsia="MS Mincho" w:hAnsi="Georgia" w:cs="Georgia"/>
      <w:b/>
      <w:bCs/>
      <w:sz w:val="32"/>
      <w:szCs w:val="32"/>
    </w:rPr>
  </w:style>
  <w:style w:type="paragraph" w:styleId="NormalWeb">
    <w:name w:val="Normal (Web)"/>
    <w:basedOn w:val="Normal"/>
    <w:rsid w:val="00307F89"/>
    <w:pPr>
      <w:spacing w:before="100" w:beforeAutospacing="1" w:after="100" w:afterAutospacing="1"/>
    </w:pPr>
    <w:rPr>
      <w:rFonts w:ascii="Arial Unicode MS" w:hAnsi="Arial Unicode MS" w:cs="Arial Unicode MS"/>
    </w:rPr>
  </w:style>
  <w:style w:type="character" w:customStyle="1" w:styleId="tdhighlightredcream1">
    <w:name w:val="td_highlightred_cream1"/>
    <w:rsid w:val="00307F89"/>
    <w:rPr>
      <w:rFonts w:ascii="Verdana" w:hAnsi="Verdana" w:cs="Verdana"/>
      <w:b/>
      <w:bCs/>
      <w:color w:val="E21505"/>
      <w:sz w:val="16"/>
      <w:szCs w:val="16"/>
      <w:shd w:val="clear" w:color="auto" w:fill="D6D672"/>
    </w:rPr>
  </w:style>
  <w:style w:type="character" w:styleId="Hyperlink">
    <w:name w:val="Hyperlink"/>
    <w:rsid w:val="00307F89"/>
    <w:rPr>
      <w:rFonts w:ascii="Verdana" w:hAnsi="Verdana" w:cs="Verdana"/>
      <w:color w:val="auto"/>
      <w:sz w:val="16"/>
      <w:szCs w:val="16"/>
      <w:u w:val="single"/>
    </w:rPr>
  </w:style>
  <w:style w:type="paragraph" w:styleId="BodyText2">
    <w:name w:val="Body Text 2"/>
    <w:basedOn w:val="Normal"/>
    <w:rsid w:val="00307F89"/>
    <w:pPr>
      <w:spacing w:after="300"/>
      <w:jc w:val="both"/>
    </w:pPr>
  </w:style>
  <w:style w:type="paragraph" w:styleId="BodyTextIndent2">
    <w:name w:val="Body Text Indent 2"/>
    <w:basedOn w:val="Normal"/>
    <w:rsid w:val="00307F89"/>
    <w:pPr>
      <w:spacing w:after="120" w:line="480" w:lineRule="auto"/>
      <w:ind w:left="360"/>
    </w:pPr>
  </w:style>
  <w:style w:type="paragraph" w:styleId="List">
    <w:name w:val="List"/>
    <w:basedOn w:val="Normal"/>
    <w:rsid w:val="00307F89"/>
    <w:pPr>
      <w:ind w:left="360" w:hanging="360"/>
    </w:pPr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rsid w:val="00307F89"/>
    <w:rPr>
      <w:color w:val="800080"/>
      <w:u w:val="single"/>
    </w:rPr>
  </w:style>
  <w:style w:type="paragraph" w:customStyle="1" w:styleId="Normal10pt">
    <w:name w:val="Normal + 10 pt"/>
    <w:aliases w:val="Bold,Black,Justified"/>
    <w:basedOn w:val="Heading8"/>
    <w:rsid w:val="00307F89"/>
    <w:rPr>
      <w:rFonts w:ascii="Arial" w:hAnsi="Arial" w:cs="Arial"/>
      <w:sz w:val="20"/>
      <w:szCs w:val="20"/>
    </w:rPr>
  </w:style>
  <w:style w:type="character" w:styleId="Strong">
    <w:name w:val="Strong"/>
    <w:qFormat/>
    <w:rsid w:val="00307F89"/>
    <w:rPr>
      <w:b/>
      <w:bCs/>
    </w:rPr>
  </w:style>
  <w:style w:type="paragraph" w:styleId="BodyText3">
    <w:name w:val="Body Text 3"/>
    <w:basedOn w:val="Normal"/>
    <w:rsid w:val="00307F89"/>
    <w:pPr>
      <w:jc w:val="both"/>
    </w:pPr>
    <w:rPr>
      <w:sz w:val="20"/>
      <w:szCs w:val="20"/>
    </w:rPr>
  </w:style>
  <w:style w:type="paragraph" w:styleId="NormalIndent">
    <w:name w:val="Normal Indent"/>
    <w:basedOn w:val="Normal"/>
    <w:rsid w:val="001C1E30"/>
    <w:pPr>
      <w:ind w:left="432"/>
      <w:jc w:val="both"/>
    </w:pPr>
    <w:rPr>
      <w:rFonts w:ascii="Times New Roman" w:hAnsi="Times New Roman" w:cs="Times New Roman"/>
      <w:sz w:val="20"/>
      <w:szCs w:val="20"/>
      <w:lang w:val="en-AU"/>
    </w:rPr>
  </w:style>
  <w:style w:type="paragraph" w:customStyle="1" w:styleId="guideline">
    <w:name w:val="guideline"/>
    <w:basedOn w:val="NormalIndent"/>
    <w:rsid w:val="00F46F58"/>
    <w:rPr>
      <w:rFonts w:eastAsia="Calibri"/>
      <w:i/>
      <w:color w:val="FF0000"/>
      <w:lang w:val="en-US"/>
    </w:rPr>
  </w:style>
  <w:style w:type="character" w:styleId="CommentReference">
    <w:name w:val="annotation reference"/>
    <w:rsid w:val="00C254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25401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rsid w:val="00C25401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C25401"/>
    <w:rPr>
      <w:b/>
      <w:bCs/>
    </w:rPr>
  </w:style>
  <w:style w:type="character" w:customStyle="1" w:styleId="CommentSubjectChar">
    <w:name w:val="Comment Subject Char"/>
    <w:link w:val="CommentSubject"/>
    <w:rsid w:val="00C25401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rsid w:val="00C2540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C254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6126B"/>
  </w:style>
  <w:style w:type="paragraph" w:styleId="ListParagraph">
    <w:name w:val="List Paragraph"/>
    <w:basedOn w:val="Normal"/>
    <w:uiPriority w:val="34"/>
    <w:qFormat/>
    <w:rsid w:val="007F6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2E5B"/>
    <w:rPr>
      <w:rFonts w:ascii="Verdana" w:hAnsi="Verdana" w:cs="Verdana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CF81D-ED29-42E4-BAEE-E96B74EB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AISWARYA RAMANAN</vt:lpstr>
    </vt:vector>
  </TitlesOfParts>
  <Company>CYBERNET</Company>
  <LinksUpToDate>false</LinksUpToDate>
  <CharactersWithSpaces>7058</CharactersWithSpaces>
  <SharedDoc>false</SharedDoc>
  <HLinks>
    <vt:vector size="6" baseType="variant">
      <vt:variant>
        <vt:i4>7536746</vt:i4>
      </vt:variant>
      <vt:variant>
        <vt:i4>0</vt:i4>
      </vt:variant>
      <vt:variant>
        <vt:i4>0</vt:i4>
      </vt:variant>
      <vt:variant>
        <vt:i4>5</vt:i4>
      </vt:variant>
      <vt:variant>
        <vt:lpwstr>mailto:skandakumar_c@yahoo.com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AISWARYA RAMANAN</dc:title>
  <dc:creator>IWayUser</dc:creator>
  <cp:lastModifiedBy>Purohit, Sandeep Kumar</cp:lastModifiedBy>
  <cp:revision>92</cp:revision>
  <dcterms:created xsi:type="dcterms:W3CDTF">2016-03-28T04:41:00Z</dcterms:created>
  <dcterms:modified xsi:type="dcterms:W3CDTF">2017-03-04T06:16:00Z</dcterms:modified>
</cp:coreProperties>
</file>