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3D" w:rsidRPr="008E519A" w:rsidRDefault="00F3373D" w:rsidP="009F1FE6">
      <w:pPr>
        <w:spacing w:line="276" w:lineRule="auto"/>
        <w:rPr>
          <w:rFonts w:ascii="Verdana" w:hAnsi="Verdana"/>
        </w:rPr>
      </w:pPr>
    </w:p>
    <w:p w:rsidR="00F3373D" w:rsidRPr="008E519A" w:rsidRDefault="00F3373D" w:rsidP="009F1FE6">
      <w:pPr>
        <w:spacing w:before="15" w:line="276" w:lineRule="auto"/>
        <w:rPr>
          <w:rFonts w:ascii="Verdana" w:hAnsi="Verdana"/>
          <w:sz w:val="26"/>
          <w:szCs w:val="26"/>
        </w:rPr>
      </w:pPr>
    </w:p>
    <w:p w:rsidR="00F3373D" w:rsidRPr="008E519A" w:rsidRDefault="003940D6" w:rsidP="009F1FE6">
      <w:pPr>
        <w:spacing w:before="28" w:line="276" w:lineRule="auto"/>
        <w:ind w:left="4752" w:right="5470"/>
        <w:jc w:val="center"/>
        <w:rPr>
          <w:rFonts w:ascii="Verdana" w:eastAsia="Verdana" w:hAnsi="Verdana" w:cs="Verdana"/>
          <w:sz w:val="18"/>
          <w:szCs w:val="18"/>
        </w:rPr>
      </w:pPr>
      <w:r w:rsidRPr="008E519A">
        <w:rPr>
          <w:rFonts w:ascii="Verdana" w:eastAsia="Verdana" w:hAnsi="Verdana" w:cs="Verdana"/>
          <w:b/>
          <w:spacing w:val="1"/>
          <w:position w:val="-1"/>
          <w:sz w:val="18"/>
          <w:szCs w:val="18"/>
          <w:u w:val="thick" w:color="000000"/>
        </w:rPr>
        <w:t>R</w:t>
      </w:r>
      <w:r w:rsidRPr="008E519A">
        <w:rPr>
          <w:rFonts w:ascii="Verdana" w:eastAsia="Verdana" w:hAnsi="Verdana" w:cs="Verdana"/>
          <w:b/>
          <w:spacing w:val="-1"/>
          <w:position w:val="-1"/>
          <w:sz w:val="18"/>
          <w:szCs w:val="18"/>
          <w:u w:val="thick" w:color="000000"/>
        </w:rPr>
        <w:t>ES</w:t>
      </w:r>
      <w:r w:rsidRPr="008E519A">
        <w:rPr>
          <w:rFonts w:ascii="Verdana" w:eastAsia="Verdana" w:hAnsi="Verdana" w:cs="Verdana"/>
          <w:b/>
          <w:position w:val="-1"/>
          <w:sz w:val="18"/>
          <w:szCs w:val="18"/>
          <w:u w:val="thick" w:color="000000"/>
        </w:rPr>
        <w:t>UME</w:t>
      </w:r>
    </w:p>
    <w:p w:rsidR="00F3373D" w:rsidRPr="008E519A" w:rsidRDefault="00F3373D" w:rsidP="009F1FE6">
      <w:pPr>
        <w:spacing w:line="276" w:lineRule="auto"/>
        <w:rPr>
          <w:rFonts w:ascii="Verdana" w:hAnsi="Verdana"/>
        </w:rPr>
      </w:pPr>
    </w:p>
    <w:p w:rsidR="00F3373D" w:rsidRPr="008E519A" w:rsidRDefault="00F3373D" w:rsidP="009F1FE6">
      <w:pPr>
        <w:spacing w:before="15" w:line="276" w:lineRule="auto"/>
        <w:rPr>
          <w:rFonts w:ascii="Verdana" w:hAnsi="Verdana"/>
        </w:rPr>
      </w:pPr>
    </w:p>
    <w:p w:rsidR="00F3373D" w:rsidRPr="008E519A" w:rsidRDefault="003940D6" w:rsidP="009F1FE6">
      <w:pPr>
        <w:spacing w:before="28" w:line="276" w:lineRule="auto"/>
        <w:ind w:left="160"/>
        <w:rPr>
          <w:rFonts w:ascii="Verdana" w:eastAsia="Verdana" w:hAnsi="Verdana" w:cs="Verdana"/>
          <w:sz w:val="18"/>
          <w:szCs w:val="18"/>
        </w:rPr>
      </w:pPr>
      <w:r w:rsidRPr="008E519A">
        <w:rPr>
          <w:rFonts w:ascii="Verdana" w:eastAsia="Verdana" w:hAnsi="Verdana" w:cs="Verdana"/>
          <w:b/>
          <w:sz w:val="18"/>
          <w:szCs w:val="18"/>
        </w:rPr>
        <w:t>Overv</w:t>
      </w:r>
      <w:r w:rsidRPr="008E519A">
        <w:rPr>
          <w:rFonts w:ascii="Verdana" w:eastAsia="Verdana" w:hAnsi="Verdana" w:cs="Verdana"/>
          <w:b/>
          <w:spacing w:val="1"/>
          <w:sz w:val="18"/>
          <w:szCs w:val="18"/>
        </w:rPr>
        <w:t>i</w:t>
      </w:r>
      <w:r w:rsidRPr="008E519A">
        <w:rPr>
          <w:rFonts w:ascii="Verdana" w:eastAsia="Verdana" w:hAnsi="Verdana" w:cs="Verdana"/>
          <w:b/>
          <w:sz w:val="18"/>
          <w:szCs w:val="18"/>
        </w:rPr>
        <w:t>ew:</w:t>
      </w:r>
    </w:p>
    <w:p w:rsidR="00F3373D" w:rsidRPr="008E519A" w:rsidRDefault="00F3373D" w:rsidP="009F1FE6">
      <w:pPr>
        <w:spacing w:before="4" w:line="276" w:lineRule="auto"/>
        <w:rPr>
          <w:rFonts w:ascii="Verdana" w:hAnsi="Verdana"/>
          <w:sz w:val="24"/>
          <w:szCs w:val="2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4"/>
        <w:gridCol w:w="7597"/>
      </w:tblGrid>
      <w:tr w:rsidR="00F3373D" w:rsidRPr="008E519A" w:rsidTr="009F1FE6">
        <w:trPr>
          <w:trHeight w:hRule="exact" w:val="571"/>
        </w:trPr>
        <w:tc>
          <w:tcPr>
            <w:tcW w:w="3714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F3373D" w:rsidP="009F1FE6">
            <w:pPr>
              <w:spacing w:before="3" w:line="276" w:lineRule="auto"/>
              <w:rPr>
                <w:rFonts w:ascii="Verdana" w:hAnsi="Verdana"/>
                <w:sz w:val="11"/>
                <w:szCs w:val="11"/>
              </w:rPr>
            </w:pPr>
          </w:p>
          <w:p w:rsidR="00F3373D" w:rsidRPr="008E519A" w:rsidRDefault="003940D6" w:rsidP="009F1FE6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ME</w:t>
            </w:r>
          </w:p>
        </w:tc>
        <w:tc>
          <w:tcPr>
            <w:tcW w:w="7597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F3373D" w:rsidP="009F1FE6">
            <w:pPr>
              <w:spacing w:before="3" w:line="276" w:lineRule="auto"/>
              <w:rPr>
                <w:rFonts w:ascii="Verdana" w:hAnsi="Verdana"/>
                <w:sz w:val="11"/>
                <w:szCs w:val="11"/>
              </w:rPr>
            </w:pPr>
          </w:p>
          <w:p w:rsidR="00F3373D" w:rsidRPr="008E519A" w:rsidRDefault="003940D6" w:rsidP="00F02073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M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ammad </w:t>
            </w:r>
            <w:r w:rsidR="00F02073">
              <w:rPr>
                <w:rFonts w:ascii="Verdana" w:eastAsia="Verdana" w:hAnsi="Verdana" w:cs="Verdana"/>
                <w:sz w:val="18"/>
                <w:szCs w:val="18"/>
              </w:rPr>
              <w:t>Mudassir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Ah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m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d</w:t>
            </w:r>
          </w:p>
        </w:tc>
      </w:tr>
      <w:tr w:rsidR="00F3373D" w:rsidRPr="008E519A" w:rsidTr="00C1038F">
        <w:trPr>
          <w:trHeight w:hRule="exact" w:val="903"/>
        </w:trPr>
        <w:tc>
          <w:tcPr>
            <w:tcW w:w="3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F3373D" w:rsidP="009F1FE6">
            <w:pPr>
              <w:spacing w:line="276" w:lineRule="auto"/>
              <w:rPr>
                <w:rFonts w:ascii="Verdana" w:hAnsi="Verdana"/>
              </w:rPr>
            </w:pPr>
          </w:p>
          <w:p w:rsidR="00F3373D" w:rsidRPr="008E519A" w:rsidRDefault="00426C59" w:rsidP="00426C59">
            <w:pPr>
              <w:spacing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CONTACT DETAILS</w:t>
            </w:r>
          </w:p>
        </w:tc>
        <w:tc>
          <w:tcPr>
            <w:tcW w:w="7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C1038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ma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il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: </w:t>
            </w:r>
            <w:hyperlink r:id="rId7" w:history="1">
              <w:r w:rsidR="00F02073" w:rsidRPr="008061BB">
                <w:rPr>
                  <w:rStyle w:val="Hyperlink"/>
                  <w:rFonts w:ascii="Verdana" w:eastAsia="Verdana" w:hAnsi="Verdana" w:cs="Verdana"/>
                  <w:sz w:val="18"/>
                  <w:szCs w:val="18"/>
                  <w:u w:color="0000FF"/>
                </w:rPr>
                <w:t>mdmudassirahmed@gmail.com</w:t>
              </w:r>
            </w:hyperlink>
          </w:p>
          <w:p w:rsidR="00F3373D" w:rsidRPr="008E519A" w:rsidRDefault="003940D6" w:rsidP="00F02073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D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c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: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+</w:t>
            </w:r>
            <w:r w:rsidR="00F02073">
              <w:rPr>
                <w:rFonts w:ascii="Verdana" w:eastAsia="Verdana" w:hAnsi="Verdana" w:cs="Verdana"/>
                <w:spacing w:val="1"/>
                <w:sz w:val="18"/>
                <w:szCs w:val="18"/>
              </w:rPr>
              <w:t>91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F02073">
              <w:rPr>
                <w:rFonts w:ascii="Verdana" w:eastAsia="Verdana" w:hAnsi="Verdana" w:cs="Verdana"/>
                <w:spacing w:val="-2"/>
                <w:sz w:val="18"/>
                <w:szCs w:val="18"/>
              </w:rPr>
              <w:t>9581481340</w:t>
            </w:r>
          </w:p>
        </w:tc>
      </w:tr>
      <w:tr w:rsidR="00F3373D" w:rsidRPr="008E519A" w:rsidTr="009F1FE6">
        <w:trPr>
          <w:trHeight w:hRule="exact" w:val="504"/>
        </w:trPr>
        <w:tc>
          <w:tcPr>
            <w:tcW w:w="3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3940D6" w:rsidP="009F1FE6">
            <w:pPr>
              <w:spacing w:before="79"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M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-2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L 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TUS</w:t>
            </w:r>
          </w:p>
        </w:tc>
        <w:tc>
          <w:tcPr>
            <w:tcW w:w="7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F02073" w:rsidP="009F1FE6">
            <w:pPr>
              <w:spacing w:before="79"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Unmarried</w:t>
            </w:r>
          </w:p>
        </w:tc>
      </w:tr>
      <w:tr w:rsidR="00F3373D" w:rsidRPr="008E519A" w:rsidTr="009F1FE6">
        <w:trPr>
          <w:trHeight w:hRule="exact" w:val="540"/>
        </w:trPr>
        <w:tc>
          <w:tcPr>
            <w:tcW w:w="3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3940D6" w:rsidP="009F1FE6">
            <w:pPr>
              <w:spacing w:before="99"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pacing w:val="-2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L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TY</w:t>
            </w:r>
          </w:p>
        </w:tc>
        <w:tc>
          <w:tcPr>
            <w:tcW w:w="7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3940D6" w:rsidP="009F1FE6">
            <w:pPr>
              <w:spacing w:before="99"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In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di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an</w:t>
            </w:r>
          </w:p>
        </w:tc>
      </w:tr>
      <w:tr w:rsidR="00277838" w:rsidRPr="008E519A" w:rsidTr="009F1FE6">
        <w:trPr>
          <w:trHeight w:hRule="exact" w:val="540"/>
        </w:trPr>
        <w:tc>
          <w:tcPr>
            <w:tcW w:w="3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38" w:rsidRPr="008E519A" w:rsidRDefault="00277838" w:rsidP="009F1FE6">
            <w:pPr>
              <w:spacing w:before="99"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PASSPORT NO. (VALID UPTO)</w:t>
            </w:r>
          </w:p>
        </w:tc>
        <w:tc>
          <w:tcPr>
            <w:tcW w:w="7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7838" w:rsidRPr="008E519A" w:rsidRDefault="00277838" w:rsidP="009F1FE6">
            <w:pPr>
              <w:spacing w:before="99" w:line="276" w:lineRule="auto"/>
              <w:ind w:left="102"/>
              <w:rPr>
                <w:rFonts w:ascii="Verdana" w:eastAsia="Verdana" w:hAnsi="Verdana" w:cs="Verdana"/>
                <w:spacing w:val="-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L3757054 (11/07/2023)</w:t>
            </w:r>
          </w:p>
        </w:tc>
      </w:tr>
      <w:tr w:rsidR="00F3373D" w:rsidRPr="008E519A" w:rsidTr="009F1FE6">
        <w:trPr>
          <w:trHeight w:hRule="exact" w:val="547"/>
        </w:trPr>
        <w:tc>
          <w:tcPr>
            <w:tcW w:w="3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F3373D" w:rsidP="009F1FE6">
            <w:pPr>
              <w:spacing w:before="4" w:line="276" w:lineRule="auto"/>
              <w:rPr>
                <w:rFonts w:ascii="Verdana" w:hAnsi="Verdana"/>
                <w:sz w:val="10"/>
                <w:szCs w:val="10"/>
              </w:rPr>
            </w:pPr>
          </w:p>
          <w:p w:rsidR="00F3373D" w:rsidRPr="008E519A" w:rsidRDefault="00E06C78" w:rsidP="009F1FE6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CURRENT 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OR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GA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="003940D6"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ZA</w:t>
            </w:r>
            <w:r w:rsidR="003940D6"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T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ON</w:t>
            </w:r>
          </w:p>
        </w:tc>
        <w:tc>
          <w:tcPr>
            <w:tcW w:w="7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F3373D" w:rsidP="009F1FE6">
            <w:pPr>
              <w:spacing w:before="4" w:line="276" w:lineRule="auto"/>
              <w:rPr>
                <w:rFonts w:ascii="Verdana" w:hAnsi="Verdana"/>
                <w:sz w:val="10"/>
                <w:szCs w:val="10"/>
              </w:rPr>
            </w:pPr>
          </w:p>
          <w:p w:rsidR="00F3373D" w:rsidRPr="008E519A" w:rsidRDefault="00F02073" w:rsidP="009F1FE6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Accenture Solutions Private Limited</w:t>
            </w:r>
          </w:p>
        </w:tc>
      </w:tr>
      <w:tr w:rsidR="00F3373D" w:rsidRPr="008E519A" w:rsidTr="009F1FE6">
        <w:trPr>
          <w:trHeight w:hRule="exact" w:val="550"/>
        </w:trPr>
        <w:tc>
          <w:tcPr>
            <w:tcW w:w="3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F3373D" w:rsidP="009F1FE6">
            <w:pPr>
              <w:spacing w:before="4" w:line="276" w:lineRule="auto"/>
              <w:rPr>
                <w:rFonts w:ascii="Verdana" w:hAnsi="Verdana"/>
                <w:sz w:val="10"/>
                <w:szCs w:val="10"/>
              </w:rPr>
            </w:pPr>
          </w:p>
          <w:p w:rsidR="00F3373D" w:rsidRPr="008E519A" w:rsidRDefault="003940D6" w:rsidP="009F1FE6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URR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NT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ROLE</w:t>
            </w:r>
          </w:p>
        </w:tc>
        <w:tc>
          <w:tcPr>
            <w:tcW w:w="7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F3373D" w:rsidP="009F1FE6">
            <w:pPr>
              <w:spacing w:before="4" w:line="276" w:lineRule="auto"/>
              <w:rPr>
                <w:rFonts w:ascii="Verdana" w:hAnsi="Verdana"/>
                <w:sz w:val="10"/>
                <w:szCs w:val="10"/>
              </w:rPr>
            </w:pPr>
          </w:p>
          <w:p w:rsidR="00F3373D" w:rsidRPr="008E519A" w:rsidRDefault="00F02073" w:rsidP="00F02073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Application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Development Analysist</w:t>
            </w:r>
          </w:p>
        </w:tc>
      </w:tr>
      <w:tr w:rsidR="00F3373D" w:rsidRPr="008E519A" w:rsidTr="009F1FE6">
        <w:trPr>
          <w:trHeight w:hRule="exact" w:val="818"/>
        </w:trPr>
        <w:tc>
          <w:tcPr>
            <w:tcW w:w="3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3940D6" w:rsidP="009F1FE6">
            <w:pPr>
              <w:spacing w:before="75" w:line="276" w:lineRule="auto"/>
              <w:ind w:left="102" w:right="539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D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U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CA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ON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L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BAC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KGR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pacing w:val="3"/>
                <w:sz w:val="18"/>
                <w:szCs w:val="18"/>
              </w:rPr>
              <w:t>U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ND (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M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ON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H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ND Y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OF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SSI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G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)</w:t>
            </w:r>
          </w:p>
        </w:tc>
        <w:tc>
          <w:tcPr>
            <w:tcW w:w="7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F3373D" w:rsidP="009F1FE6">
            <w:pPr>
              <w:spacing w:before="18" w:line="276" w:lineRule="auto"/>
              <w:rPr>
                <w:rFonts w:ascii="Verdana" w:hAnsi="Verdana"/>
                <w:sz w:val="22"/>
                <w:szCs w:val="22"/>
              </w:rPr>
            </w:pPr>
          </w:p>
          <w:p w:rsidR="00F3373D" w:rsidRPr="008E519A" w:rsidRDefault="003940D6" w:rsidP="00F02073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B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ac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elo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Of</w:t>
            </w:r>
            <w:r w:rsidRPr="008E519A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="00F02073">
              <w:rPr>
                <w:rFonts w:ascii="Verdana" w:eastAsia="Verdana" w:hAnsi="Verdana" w:cs="Verdana"/>
                <w:spacing w:val="1"/>
                <w:sz w:val="18"/>
                <w:szCs w:val="18"/>
              </w:rPr>
              <w:t>Technology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 (</w:t>
            </w:r>
            <w:r w:rsidR="00F02073">
              <w:rPr>
                <w:rFonts w:ascii="Verdana" w:eastAsia="Verdana" w:hAnsi="Verdana" w:cs="Verdana"/>
                <w:spacing w:val="1"/>
                <w:sz w:val="18"/>
                <w:szCs w:val="18"/>
              </w:rPr>
              <w:t>COMUPTER SCIENCE ENGINEERING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)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-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(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J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y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 w:rsidR="00F02073">
              <w:rPr>
                <w:rFonts w:ascii="Verdana" w:eastAsia="Verdana" w:hAnsi="Verdana" w:cs="Verdana"/>
                <w:spacing w:val="1"/>
                <w:sz w:val="18"/>
                <w:szCs w:val="18"/>
              </w:rPr>
              <w:t>2014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)</w:t>
            </w:r>
          </w:p>
        </w:tc>
      </w:tr>
      <w:tr w:rsidR="00F3373D" w:rsidRPr="008E519A" w:rsidTr="00F02073">
        <w:trPr>
          <w:trHeight w:hRule="exact" w:val="723"/>
        </w:trPr>
        <w:tc>
          <w:tcPr>
            <w:tcW w:w="3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3940D6" w:rsidP="009F1FE6">
            <w:pPr>
              <w:spacing w:before="99"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M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PU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L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G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U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G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K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NO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W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</w:t>
            </w:r>
          </w:p>
        </w:tc>
        <w:tc>
          <w:tcPr>
            <w:tcW w:w="7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F02073" w:rsidP="00F02073">
            <w:pPr>
              <w:spacing w:before="99"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re Ja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v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02073">
              <w:rPr>
                <w:rFonts w:ascii="Verdana" w:eastAsia="Verdana" w:hAnsi="Verdana" w:cs="Verdana"/>
                <w:sz w:val="18"/>
                <w:szCs w:val="18"/>
              </w:rPr>
              <w:t xml:space="preserve">J2EE (EJB, Servlets, JSP, JDBC), 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Oracle PL/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QL,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Shell Script, 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Ja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v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cr</w:t>
            </w:r>
            <w:r w:rsidR="003940D6"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ipt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C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/</w:t>
            </w:r>
            <w:r w:rsidR="003940D6"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C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+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+</w:t>
            </w:r>
          </w:p>
        </w:tc>
      </w:tr>
      <w:tr w:rsidR="00F3373D" w:rsidRPr="008E519A" w:rsidTr="009F1FE6">
        <w:trPr>
          <w:trHeight w:hRule="exact" w:val="550"/>
        </w:trPr>
        <w:tc>
          <w:tcPr>
            <w:tcW w:w="3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F3373D" w:rsidP="009F1FE6">
            <w:pPr>
              <w:spacing w:before="4" w:line="276" w:lineRule="auto"/>
              <w:rPr>
                <w:rFonts w:ascii="Verdana" w:hAnsi="Verdana"/>
                <w:sz w:val="10"/>
                <w:szCs w:val="10"/>
              </w:rPr>
            </w:pPr>
          </w:p>
          <w:p w:rsidR="00F3373D" w:rsidRPr="008E519A" w:rsidRDefault="003940D6" w:rsidP="009F1FE6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PE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NG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Y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MS</w:t>
            </w:r>
          </w:p>
        </w:tc>
        <w:tc>
          <w:tcPr>
            <w:tcW w:w="7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F3373D" w:rsidP="009F1FE6">
            <w:pPr>
              <w:spacing w:before="4" w:line="276" w:lineRule="auto"/>
              <w:rPr>
                <w:rFonts w:ascii="Verdana" w:hAnsi="Verdana"/>
                <w:sz w:val="10"/>
                <w:szCs w:val="10"/>
              </w:rPr>
            </w:pPr>
          </w:p>
          <w:p w:rsidR="00F3373D" w:rsidRPr="008E519A" w:rsidRDefault="003940D6" w:rsidP="00F02073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W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do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w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s,</w:t>
            </w:r>
            <w:r w:rsidRPr="008E519A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UN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X</w:t>
            </w:r>
          </w:p>
        </w:tc>
      </w:tr>
      <w:tr w:rsidR="00F3373D" w:rsidRPr="008E519A" w:rsidTr="009F1FE6">
        <w:trPr>
          <w:trHeight w:hRule="exact" w:val="530"/>
        </w:trPr>
        <w:tc>
          <w:tcPr>
            <w:tcW w:w="3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3940D6" w:rsidP="009F1FE6">
            <w:pPr>
              <w:spacing w:before="94"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V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RS</w:t>
            </w:r>
          </w:p>
        </w:tc>
        <w:tc>
          <w:tcPr>
            <w:tcW w:w="7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F02073" w:rsidP="00250357">
            <w:pPr>
              <w:spacing w:before="94"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Tomcat 7.0, 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IB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M</w:t>
            </w:r>
            <w:r w:rsidR="003940D6"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We</w:t>
            </w:r>
            <w:r w:rsidR="003940D6"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b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sp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 w:rsidR="003940D6"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re </w:t>
            </w:r>
            <w:r w:rsidR="003940D6"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6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.</w:t>
            </w:r>
            <w:r w:rsidR="003940D6"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0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.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2</w:t>
            </w:r>
            <w:r w:rsidR="00250357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</w:tr>
      <w:tr w:rsidR="00F3373D" w:rsidRPr="008E519A" w:rsidTr="009F1FE6">
        <w:trPr>
          <w:trHeight w:hRule="exact" w:val="550"/>
        </w:trPr>
        <w:tc>
          <w:tcPr>
            <w:tcW w:w="3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F3373D" w:rsidP="009F1FE6">
            <w:pPr>
              <w:spacing w:before="4" w:line="276" w:lineRule="auto"/>
              <w:rPr>
                <w:rFonts w:ascii="Verdana" w:hAnsi="Verdana"/>
                <w:sz w:val="10"/>
                <w:szCs w:val="10"/>
              </w:rPr>
            </w:pPr>
          </w:p>
          <w:p w:rsidR="00F3373D" w:rsidRPr="008E519A" w:rsidRDefault="003940D6" w:rsidP="009F1FE6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DA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TAB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WO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K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D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ON</w:t>
            </w:r>
          </w:p>
        </w:tc>
        <w:tc>
          <w:tcPr>
            <w:tcW w:w="7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F3373D" w:rsidP="009F1FE6">
            <w:pPr>
              <w:spacing w:before="4" w:line="276" w:lineRule="auto"/>
              <w:rPr>
                <w:rFonts w:ascii="Verdana" w:hAnsi="Verdana"/>
                <w:sz w:val="10"/>
                <w:szCs w:val="10"/>
              </w:rPr>
            </w:pPr>
          </w:p>
          <w:p w:rsidR="00F3373D" w:rsidRPr="008E519A" w:rsidRDefault="003940D6" w:rsidP="00F02073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Oracl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="00F154DB">
              <w:rPr>
                <w:rFonts w:ascii="Verdana" w:eastAsia="Verdana" w:hAnsi="Verdana" w:cs="Verdana"/>
                <w:sz w:val="18"/>
                <w:szCs w:val="18"/>
              </w:rPr>
              <w:t xml:space="preserve"> SQL Server</w:t>
            </w:r>
            <w:r w:rsidR="00F02073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D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B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MS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ccess</w:t>
            </w:r>
          </w:p>
        </w:tc>
      </w:tr>
      <w:tr w:rsidR="00264D28" w:rsidRPr="008E519A" w:rsidTr="0033705F">
        <w:trPr>
          <w:trHeight w:hRule="exact" w:val="2523"/>
        </w:trPr>
        <w:tc>
          <w:tcPr>
            <w:tcW w:w="3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4D28" w:rsidRPr="008E519A" w:rsidRDefault="00264D28" w:rsidP="00264D28">
            <w:pPr>
              <w:spacing w:before="4" w:line="276" w:lineRule="auto"/>
              <w:rPr>
                <w:rFonts w:ascii="Verdana" w:hAnsi="Verdana"/>
                <w:sz w:val="10"/>
                <w:szCs w:val="10"/>
              </w:rPr>
            </w:pPr>
          </w:p>
          <w:p w:rsidR="00264D28" w:rsidRPr="008E519A" w:rsidRDefault="00264D28" w:rsidP="00264D28">
            <w:pPr>
              <w:spacing w:before="4" w:line="276" w:lineRule="auto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 SKILLS</w:t>
            </w:r>
          </w:p>
        </w:tc>
        <w:tc>
          <w:tcPr>
            <w:tcW w:w="7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357" w:rsidRDefault="00250357" w:rsidP="00250357">
            <w:pPr>
              <w:spacing w:line="276" w:lineRule="auto"/>
              <w:ind w:left="9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250357" w:rsidRPr="00250357" w:rsidRDefault="00264D28" w:rsidP="00250357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250357">
              <w:rPr>
                <w:rFonts w:ascii="Verdana" w:eastAsia="Verdana" w:hAnsi="Verdana" w:cs="Verdana"/>
                <w:sz w:val="18"/>
                <w:szCs w:val="18"/>
              </w:rPr>
              <w:t xml:space="preserve">Good knowledge in various Java/J2EE technologies including Core Java, J2EE (EJB, Servlets, JSP, JDBC), OOP concepts, </w:t>
            </w:r>
            <w:r w:rsidRPr="00250357">
              <w:rPr>
                <w:rFonts w:ascii="Verdana" w:eastAsia="Verdana" w:hAnsi="Verdana" w:cs="Verdana"/>
                <w:sz w:val="18"/>
                <w:szCs w:val="18"/>
              </w:rPr>
              <w:t xml:space="preserve">Spring (IOC, MVC, AOP, DAO), </w:t>
            </w:r>
            <w:r w:rsidRPr="00250357">
              <w:rPr>
                <w:rFonts w:ascii="Verdana" w:eastAsia="Verdana" w:hAnsi="Verdana" w:cs="Verdana"/>
                <w:sz w:val="18"/>
                <w:szCs w:val="18"/>
              </w:rPr>
              <w:t xml:space="preserve">along with </w:t>
            </w:r>
            <w:r w:rsidR="00250357" w:rsidRPr="00250357">
              <w:rPr>
                <w:rFonts w:ascii="Verdana" w:eastAsia="Verdana" w:hAnsi="Verdana" w:cs="Verdana"/>
                <w:sz w:val="18"/>
                <w:szCs w:val="18"/>
              </w:rPr>
              <w:t>RESTful / SOA web services</w:t>
            </w:r>
            <w:r w:rsidR="00250357">
              <w:rPr>
                <w:rFonts w:ascii="Verdana" w:eastAsia="Verdana" w:hAnsi="Verdana" w:cs="Verdana"/>
                <w:sz w:val="18"/>
                <w:szCs w:val="18"/>
              </w:rPr>
              <w:t xml:space="preserve"> and Eclipse</w:t>
            </w:r>
            <w:r w:rsidR="00250357" w:rsidRPr="00250357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  <w:p w:rsidR="00250357" w:rsidRDefault="00951397" w:rsidP="005C6E4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264D28">
              <w:rPr>
                <w:rFonts w:ascii="Verdana" w:eastAsia="Verdana" w:hAnsi="Verdana" w:cs="Verdana"/>
                <w:sz w:val="18"/>
                <w:szCs w:val="18"/>
              </w:rPr>
              <w:t>Hands on</w:t>
            </w:r>
            <w:r w:rsidR="00250357">
              <w:rPr>
                <w:rFonts w:ascii="Verdana" w:eastAsia="Verdana" w:hAnsi="Verdana" w:cs="Verdana"/>
                <w:sz w:val="18"/>
                <w:szCs w:val="18"/>
              </w:rPr>
              <w:t xml:space="preserve"> experience in UNIX environment.</w:t>
            </w:r>
          </w:p>
          <w:p w:rsidR="00000000" w:rsidRDefault="00250357" w:rsidP="005C6E4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Sound </w:t>
            </w:r>
            <w:r w:rsidR="00951397" w:rsidRPr="00264D28">
              <w:rPr>
                <w:rFonts w:ascii="Verdana" w:eastAsia="Verdana" w:hAnsi="Verdana" w:cs="Verdana"/>
                <w:sz w:val="18"/>
                <w:szCs w:val="18"/>
              </w:rPr>
              <w:t>know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ledge on Maven, Log4j and Junit.</w:t>
            </w:r>
          </w:p>
          <w:p w:rsidR="00264D28" w:rsidRPr="00264D28" w:rsidRDefault="00264D28" w:rsidP="004978B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264D28">
              <w:rPr>
                <w:rFonts w:ascii="Verdana" w:eastAsia="Verdana" w:hAnsi="Verdana" w:cs="Verdana"/>
                <w:sz w:val="18"/>
                <w:szCs w:val="18"/>
              </w:rPr>
              <w:t xml:space="preserve">HTML5, CSS3, JSP, JavaScript, </w:t>
            </w:r>
            <w:r w:rsidRPr="00264D28">
              <w:rPr>
                <w:rFonts w:ascii="Verdana" w:eastAsia="Verdana" w:hAnsi="Verdana" w:cs="Verdana"/>
                <w:sz w:val="18"/>
                <w:szCs w:val="18"/>
              </w:rPr>
              <w:t>Bootstrap</w:t>
            </w:r>
            <w:r w:rsidRPr="00264D28">
              <w:rPr>
                <w:rFonts w:ascii="Verdana" w:eastAsia="Verdana" w:hAnsi="Verdana" w:cs="Verdana"/>
                <w:sz w:val="18"/>
                <w:szCs w:val="18"/>
              </w:rPr>
              <w:t xml:space="preserve">, JQuery </w:t>
            </w:r>
          </w:p>
          <w:p w:rsidR="00000000" w:rsidRDefault="00951397" w:rsidP="00264D28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264D28">
              <w:rPr>
                <w:rFonts w:ascii="Verdana" w:eastAsia="Verdana" w:hAnsi="Verdana" w:cs="Verdana"/>
                <w:sz w:val="18"/>
                <w:szCs w:val="18"/>
              </w:rPr>
              <w:t>Scripting Languages – SHELL / PERL.</w:t>
            </w:r>
          </w:p>
          <w:p w:rsidR="005B0008" w:rsidRPr="00264D28" w:rsidRDefault="005B0008" w:rsidP="00264D28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Hibernate ORM Java Framework.</w:t>
            </w:r>
          </w:p>
          <w:p w:rsidR="00264D28" w:rsidRDefault="00264D28" w:rsidP="00250357">
            <w:pPr>
              <w:pStyle w:val="ListParagraph"/>
              <w:spacing w:line="276" w:lineRule="auto"/>
              <w:ind w:left="45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  <w:p w:rsidR="00264D28" w:rsidRPr="008E519A" w:rsidRDefault="00264D28" w:rsidP="009F1FE6">
            <w:pPr>
              <w:spacing w:before="4" w:line="276" w:lineRule="auto"/>
              <w:rPr>
                <w:rFonts w:ascii="Verdana" w:hAnsi="Verdana"/>
                <w:sz w:val="10"/>
                <w:szCs w:val="10"/>
              </w:rPr>
            </w:pPr>
          </w:p>
        </w:tc>
      </w:tr>
      <w:tr w:rsidR="00F3373D" w:rsidRPr="008E519A" w:rsidTr="00250357">
        <w:trPr>
          <w:trHeight w:hRule="exact" w:val="1245"/>
        </w:trPr>
        <w:tc>
          <w:tcPr>
            <w:tcW w:w="3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Pr="008E519A" w:rsidRDefault="003940D6" w:rsidP="009F1FE6">
            <w:pPr>
              <w:spacing w:before="99"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TO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LS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US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D</w:t>
            </w:r>
          </w:p>
        </w:tc>
        <w:tc>
          <w:tcPr>
            <w:tcW w:w="75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73D" w:rsidRDefault="00CB2B7C" w:rsidP="00CB2B7C">
            <w:pPr>
              <w:spacing w:before="99" w:line="276" w:lineRule="auto"/>
              <w:ind w:left="102"/>
              <w:rPr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Jenkins, Hudson, Rundeck, Dynatrace 6.1, SOAP-UI, Eclipse, Tortoise SVN </w:t>
            </w:r>
            <w:r w:rsidRPr="00CB2B7C">
              <w:rPr>
                <w:rFonts w:ascii="Verdana" w:eastAsia="Verdana" w:hAnsi="Verdana" w:cs="Verdana"/>
                <w:sz w:val="18"/>
                <w:szCs w:val="18"/>
              </w:rPr>
              <w:t>1.7.6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QL</w:t>
            </w:r>
            <w:r w:rsidR="003940D6"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 xml:space="preserve"> 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D</w:t>
            </w:r>
            <w:r w:rsidR="003940D6"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v</w:t>
            </w:r>
            <w:r w:rsidR="003940D6"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elo</w:t>
            </w:r>
            <w:r w:rsidR="003940D6" w:rsidRPr="008E519A">
              <w:rPr>
                <w:rFonts w:ascii="Verdana" w:eastAsia="Verdana" w:hAnsi="Verdana" w:cs="Verdana"/>
                <w:spacing w:val="-2"/>
                <w:sz w:val="18"/>
                <w:szCs w:val="18"/>
              </w:rPr>
              <w:t>p</w:t>
            </w:r>
            <w:r w:rsidR="003940D6"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="00F154DB">
              <w:rPr>
                <w:rFonts w:ascii="Verdana" w:eastAsia="Verdana" w:hAnsi="Verdana" w:cs="Verdana"/>
                <w:sz w:val="18"/>
                <w:szCs w:val="18"/>
              </w:rPr>
              <w:t>, MS SQL Server 2008, MS Office Suite</w:t>
            </w:r>
            <w:r w:rsidR="00250357">
              <w:rPr>
                <w:rFonts w:ascii="Verdana" w:eastAsia="Verdana" w:hAnsi="Verdana" w:cs="Verdana"/>
                <w:sz w:val="18"/>
                <w:szCs w:val="18"/>
              </w:rPr>
              <w:t xml:space="preserve">, Remedy Force, Autosys, </w:t>
            </w:r>
            <w:r w:rsidR="00250357" w:rsidRPr="00250357">
              <w:rPr>
                <w:rFonts w:ascii="Verdana" w:eastAsia="Verdana" w:hAnsi="Verdana" w:cs="Verdana"/>
                <w:sz w:val="18"/>
                <w:szCs w:val="18"/>
              </w:rPr>
              <w:t>Java VisualVM</w:t>
            </w:r>
            <w:r w:rsidR="00250357" w:rsidRPr="00250357">
              <w:rPr>
                <w:rFonts w:ascii="Verdana" w:eastAsia="Verdana" w:hAnsi="Verdana" w:cs="Verdana"/>
                <w:sz w:val="18"/>
                <w:szCs w:val="18"/>
              </w:rPr>
              <w:t xml:space="preserve"> and </w:t>
            </w:r>
            <w:r w:rsidR="00250357" w:rsidRPr="00250357">
              <w:rPr>
                <w:rFonts w:ascii="Verdana" w:eastAsia="Verdana" w:hAnsi="Verdana" w:cs="Verdana"/>
                <w:sz w:val="18"/>
                <w:szCs w:val="18"/>
              </w:rPr>
              <w:t>SmartBear LoadUI NG Pro</w:t>
            </w:r>
          </w:p>
          <w:p w:rsidR="00250357" w:rsidRPr="008E519A" w:rsidRDefault="00250357" w:rsidP="00CB2B7C">
            <w:pPr>
              <w:spacing w:before="99"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:rsidR="00F3373D" w:rsidRPr="008E519A" w:rsidRDefault="00F3373D" w:rsidP="009F1FE6">
      <w:pPr>
        <w:spacing w:line="276" w:lineRule="auto"/>
        <w:rPr>
          <w:rFonts w:ascii="Verdana" w:hAnsi="Verdana"/>
        </w:rPr>
        <w:sectPr w:rsidR="00F3373D" w:rsidRPr="008E519A" w:rsidSect="008B36FD">
          <w:headerReference w:type="default" r:id="rId8"/>
          <w:footerReference w:type="default" r:id="rId9"/>
          <w:pgSz w:w="12240" w:h="15840"/>
          <w:pgMar w:top="288" w:right="288" w:bottom="288" w:left="288" w:header="734" w:footer="1008" w:gutter="0"/>
          <w:pgNumType w:start="1"/>
          <w:cols w:space="720"/>
        </w:sectPr>
      </w:pPr>
    </w:p>
    <w:p w:rsidR="00F3373D" w:rsidRPr="008E519A" w:rsidRDefault="00F3373D" w:rsidP="009F1FE6">
      <w:pPr>
        <w:spacing w:line="276" w:lineRule="auto"/>
        <w:rPr>
          <w:rFonts w:ascii="Verdana" w:hAnsi="Verdana"/>
        </w:rPr>
      </w:pPr>
    </w:p>
    <w:p w:rsidR="00F3373D" w:rsidRPr="008E519A" w:rsidRDefault="003940D6" w:rsidP="009F1FE6">
      <w:pPr>
        <w:spacing w:before="28" w:line="276" w:lineRule="auto"/>
        <w:ind w:left="160"/>
        <w:rPr>
          <w:rFonts w:ascii="Verdana" w:eastAsia="Verdana" w:hAnsi="Verdana" w:cs="Verdana"/>
          <w:sz w:val="18"/>
          <w:szCs w:val="18"/>
        </w:rPr>
      </w:pPr>
      <w:r w:rsidRPr="008E519A">
        <w:rPr>
          <w:rFonts w:ascii="Verdana" w:eastAsia="Verdana" w:hAnsi="Verdana" w:cs="Verdana"/>
          <w:b/>
          <w:sz w:val="18"/>
          <w:szCs w:val="18"/>
        </w:rPr>
        <w:t>P</w:t>
      </w:r>
      <w:r w:rsidRPr="008E519A">
        <w:rPr>
          <w:rFonts w:ascii="Verdana" w:eastAsia="Verdana" w:hAnsi="Verdana" w:cs="Verdana"/>
          <w:b/>
          <w:spacing w:val="1"/>
          <w:sz w:val="18"/>
          <w:szCs w:val="18"/>
        </w:rPr>
        <w:t>R</w:t>
      </w:r>
      <w:r w:rsidRPr="008E519A">
        <w:rPr>
          <w:rFonts w:ascii="Verdana" w:eastAsia="Verdana" w:hAnsi="Verdana" w:cs="Verdana"/>
          <w:b/>
          <w:sz w:val="18"/>
          <w:szCs w:val="18"/>
        </w:rPr>
        <w:t>O</w:t>
      </w:r>
      <w:r w:rsidRPr="008E519A">
        <w:rPr>
          <w:rFonts w:ascii="Verdana" w:eastAsia="Verdana" w:hAnsi="Verdana" w:cs="Verdana"/>
          <w:b/>
          <w:spacing w:val="1"/>
          <w:sz w:val="18"/>
          <w:szCs w:val="18"/>
        </w:rPr>
        <w:t>J</w:t>
      </w:r>
      <w:r w:rsidRPr="008E519A">
        <w:rPr>
          <w:rFonts w:ascii="Verdana" w:eastAsia="Verdana" w:hAnsi="Verdana" w:cs="Verdana"/>
          <w:b/>
          <w:spacing w:val="-1"/>
          <w:sz w:val="18"/>
          <w:szCs w:val="18"/>
        </w:rPr>
        <w:t>EC</w:t>
      </w:r>
      <w:r w:rsidRPr="008E519A">
        <w:rPr>
          <w:rFonts w:ascii="Verdana" w:eastAsia="Verdana" w:hAnsi="Verdana" w:cs="Verdana"/>
          <w:b/>
          <w:sz w:val="18"/>
          <w:szCs w:val="18"/>
        </w:rPr>
        <w:t>T</w:t>
      </w:r>
      <w:r w:rsidRPr="008E519A">
        <w:rPr>
          <w:rFonts w:ascii="Verdana" w:eastAsia="Verdana" w:hAnsi="Verdana" w:cs="Verdana"/>
          <w:b/>
          <w:spacing w:val="2"/>
          <w:sz w:val="18"/>
          <w:szCs w:val="18"/>
        </w:rPr>
        <w:t xml:space="preserve"> </w:t>
      </w:r>
      <w:r w:rsidRPr="008E519A">
        <w:rPr>
          <w:rFonts w:ascii="Verdana" w:eastAsia="Verdana" w:hAnsi="Verdana" w:cs="Verdana"/>
          <w:b/>
          <w:spacing w:val="-1"/>
          <w:sz w:val="18"/>
          <w:szCs w:val="18"/>
        </w:rPr>
        <w:t>DE</w:t>
      </w:r>
      <w:r w:rsidRPr="008E519A">
        <w:rPr>
          <w:rFonts w:ascii="Verdana" w:eastAsia="Verdana" w:hAnsi="Verdana" w:cs="Verdana"/>
          <w:b/>
          <w:sz w:val="18"/>
          <w:szCs w:val="18"/>
        </w:rPr>
        <w:t>T</w:t>
      </w:r>
      <w:r w:rsidRPr="008E519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Pr="008E519A">
        <w:rPr>
          <w:rFonts w:ascii="Verdana" w:eastAsia="Verdana" w:hAnsi="Verdana" w:cs="Verdana"/>
          <w:b/>
          <w:sz w:val="18"/>
          <w:szCs w:val="18"/>
        </w:rPr>
        <w:t>I</w:t>
      </w:r>
      <w:r w:rsidRPr="008E519A">
        <w:rPr>
          <w:rFonts w:ascii="Verdana" w:eastAsia="Verdana" w:hAnsi="Verdana" w:cs="Verdana"/>
          <w:b/>
          <w:spacing w:val="1"/>
          <w:sz w:val="18"/>
          <w:szCs w:val="18"/>
        </w:rPr>
        <w:t>L</w:t>
      </w:r>
      <w:r w:rsidRPr="008E519A">
        <w:rPr>
          <w:rFonts w:ascii="Verdana" w:eastAsia="Verdana" w:hAnsi="Verdana" w:cs="Verdana"/>
          <w:b/>
          <w:sz w:val="18"/>
          <w:szCs w:val="18"/>
        </w:rPr>
        <w:t>S #</w:t>
      </w:r>
      <w:r w:rsidRPr="008E519A">
        <w:rPr>
          <w:rFonts w:ascii="Verdana" w:eastAsia="Verdana" w:hAnsi="Verdana" w:cs="Verdana"/>
          <w:b/>
          <w:spacing w:val="1"/>
          <w:sz w:val="18"/>
          <w:szCs w:val="18"/>
        </w:rPr>
        <w:t xml:space="preserve"> </w:t>
      </w:r>
      <w:r w:rsidRPr="008E519A">
        <w:rPr>
          <w:rFonts w:ascii="Verdana" w:eastAsia="Verdana" w:hAnsi="Verdana" w:cs="Verdana"/>
          <w:b/>
          <w:spacing w:val="-1"/>
          <w:sz w:val="18"/>
          <w:szCs w:val="18"/>
        </w:rPr>
        <w:t>1</w:t>
      </w:r>
      <w:r w:rsidRPr="008E519A">
        <w:rPr>
          <w:rFonts w:ascii="Verdana" w:eastAsia="Verdana" w:hAnsi="Verdana" w:cs="Verdana"/>
          <w:b/>
          <w:sz w:val="18"/>
          <w:szCs w:val="18"/>
        </w:rPr>
        <w:t>:</w:t>
      </w:r>
    </w:p>
    <w:p w:rsidR="00F3373D" w:rsidRPr="008E519A" w:rsidRDefault="00F3373D" w:rsidP="009F1FE6">
      <w:pPr>
        <w:spacing w:before="2" w:line="276" w:lineRule="auto"/>
        <w:rPr>
          <w:rFonts w:ascii="Verdana" w:hAnsi="Verdana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8896"/>
      </w:tblGrid>
      <w:tr w:rsidR="00F3373D" w:rsidRPr="008E519A" w:rsidTr="00330E6C">
        <w:trPr>
          <w:trHeight w:hRule="exact" w:val="518"/>
        </w:trPr>
        <w:tc>
          <w:tcPr>
            <w:tcW w:w="2540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DC3108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j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ct Name</w:t>
            </w:r>
          </w:p>
        </w:tc>
        <w:tc>
          <w:tcPr>
            <w:tcW w:w="8896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E648C4" w:rsidRDefault="00E648C4" w:rsidP="005642D9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E648C4">
              <w:rPr>
                <w:rFonts w:ascii="Verdana" w:eastAsia="Verdana" w:hAnsi="Verdana" w:cs="Verdana"/>
                <w:sz w:val="18"/>
                <w:szCs w:val="18"/>
              </w:rPr>
              <w:t xml:space="preserve">Dex Media </w:t>
            </w:r>
            <w:r w:rsidR="005642D9">
              <w:rPr>
                <w:rFonts w:ascii="Verdana" w:eastAsia="Verdana" w:hAnsi="Verdana" w:cs="Verdana"/>
                <w:sz w:val="18"/>
                <w:szCs w:val="18"/>
              </w:rPr>
              <w:t>- AM</w:t>
            </w:r>
          </w:p>
        </w:tc>
      </w:tr>
      <w:tr w:rsidR="00F3373D" w:rsidRPr="008E519A" w:rsidTr="00330E6C">
        <w:trPr>
          <w:trHeight w:hRule="exact" w:val="408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DC3108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lie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t</w:t>
            </w:r>
          </w:p>
        </w:tc>
        <w:tc>
          <w:tcPr>
            <w:tcW w:w="8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E648C4" w:rsidP="00DC3108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Dex Media Inc, Texas – United States of America.</w:t>
            </w:r>
          </w:p>
        </w:tc>
      </w:tr>
      <w:tr w:rsidR="00F3373D" w:rsidRPr="008E519A" w:rsidTr="005358CA">
        <w:trPr>
          <w:trHeight w:hRule="exact" w:val="2487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DC3108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D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scr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ip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f</w:t>
            </w:r>
            <w:r w:rsidRPr="008E519A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e 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p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j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pacing w:val="-3"/>
                <w:sz w:val="18"/>
                <w:szCs w:val="18"/>
              </w:rPr>
              <w:t>c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t</w:t>
            </w:r>
          </w:p>
        </w:tc>
        <w:tc>
          <w:tcPr>
            <w:tcW w:w="8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642D9" w:rsidRPr="005642D9" w:rsidRDefault="005642D9" w:rsidP="005642D9">
            <w:pPr>
              <w:spacing w:line="276" w:lineRule="auto"/>
              <w:ind w:left="102"/>
              <w:rPr>
                <w:rFonts w:ascii="Verdana" w:eastAsia="Verdana" w:hAnsi="Verdana" w:cs="Verdana"/>
                <w:spacing w:val="1"/>
                <w:sz w:val="18"/>
                <w:szCs w:val="18"/>
              </w:rPr>
            </w:pPr>
            <w:r w:rsidRPr="005642D9"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DexMedia, Inc. is a print and digital marketing company that was created by the 2013 merger of </w:t>
            </w:r>
            <w:hyperlink r:id="rId10" w:tooltip="SuperMedia" w:history="1">
              <w:r w:rsidRPr="005642D9">
                <w:rPr>
                  <w:rFonts w:ascii="Verdana" w:eastAsia="Verdana" w:hAnsi="Verdana" w:cs="Verdana"/>
                  <w:spacing w:val="1"/>
                  <w:sz w:val="18"/>
                  <w:szCs w:val="18"/>
                </w:rPr>
                <w:t>SuperMedia</w:t>
              </w:r>
            </w:hyperlink>
            <w:r w:rsidRPr="005642D9"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and </w:t>
            </w:r>
            <w:hyperlink r:id="rId11" w:tooltip="Dex One" w:history="1">
              <w:r w:rsidRPr="005642D9">
                <w:rPr>
                  <w:rFonts w:ascii="Verdana" w:eastAsia="Verdana" w:hAnsi="Verdana" w:cs="Verdana"/>
                  <w:spacing w:val="1"/>
                  <w:sz w:val="18"/>
                  <w:szCs w:val="18"/>
                </w:rPr>
                <w:t>Dex One</w:t>
              </w:r>
            </w:hyperlink>
            <w:r w:rsidRPr="005642D9">
              <w:rPr>
                <w:rFonts w:ascii="Verdana" w:eastAsia="Verdana" w:hAnsi="Verdana" w:cs="Verdana"/>
                <w:spacing w:val="1"/>
                <w:sz w:val="18"/>
                <w:szCs w:val="18"/>
              </w:rPr>
              <w:t>.  It provided print, mobile, and internet advertising to small- and medium-sized businesses.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br/>
            </w:r>
          </w:p>
          <w:p w:rsidR="00F3373D" w:rsidRPr="005642D9" w:rsidRDefault="005642D9" w:rsidP="005642D9">
            <w:pPr>
              <w:spacing w:line="276" w:lineRule="auto"/>
              <w:ind w:left="102" w:right="162"/>
              <w:jc w:val="both"/>
              <w:rPr>
                <w:rFonts w:ascii="Verdana" w:eastAsia="Verdana" w:hAnsi="Verdana" w:cs="Verdana"/>
                <w:spacing w:val="1"/>
                <w:sz w:val="18"/>
                <w:szCs w:val="18"/>
              </w:rPr>
            </w:pPr>
            <w:r w:rsidRPr="005642D9">
              <w:rPr>
                <w:rFonts w:ascii="Verdana" w:eastAsia="Verdana" w:hAnsi="Verdana" w:cs="Verdana"/>
                <w:spacing w:val="1"/>
                <w:sz w:val="18"/>
                <w:szCs w:val="18"/>
              </w:rPr>
              <w:t>With the increasing transition to digital, mobile and online search,</w:t>
            </w:r>
            <w:r w:rsidRPr="005642D9">
              <w:rPr>
                <w:rFonts w:ascii="Verdana" w:eastAsia="Verdana" w:hAnsi="Verdana" w:cs="Verdana"/>
                <w:spacing w:val="1"/>
                <w:sz w:val="18"/>
                <w:szCs w:val="18"/>
              </w:rPr>
              <w:t> </w:t>
            </w:r>
            <w:r w:rsidRPr="005642D9">
              <w:rPr>
                <w:rFonts w:ascii="Verdana" w:eastAsia="Verdana" w:hAnsi="Verdana" w:cs="Verdana"/>
                <w:spacing w:val="1"/>
                <w:sz w:val="18"/>
                <w:szCs w:val="18"/>
              </w:rPr>
              <w:t>Dex Media provides local businesses a host of marketing solutions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t</w:t>
            </w:r>
            <w:r w:rsidRPr="005642D9">
              <w:rPr>
                <w:rFonts w:ascii="Verdana" w:eastAsia="Verdana" w:hAnsi="Verdana" w:cs="Verdana"/>
                <w:spacing w:val="1"/>
                <w:sz w:val="18"/>
                <w:szCs w:val="18"/>
              </w:rPr>
              <w:t>o drive customers to client sites.</w:t>
            </w:r>
            <w:hyperlink r:id="rId12" w:anchor="cite_note-:0-9" w:history="1"/>
            <w:r w:rsidRPr="005642D9">
              <w:rPr>
                <w:rFonts w:ascii="Verdana" w:eastAsia="Verdana" w:hAnsi="Verdana" w:cs="Verdana"/>
                <w:spacing w:val="1"/>
                <w:sz w:val="18"/>
                <w:szCs w:val="18"/>
              </w:rPr>
              <w:t> </w:t>
            </w:r>
            <w:r w:rsidRPr="005642D9"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It has fostered partnerships with many of the key players in the marketing industry, combining advertising with local knowledge to provide a suite of technology, products, and tools. </w:t>
            </w:r>
          </w:p>
        </w:tc>
      </w:tr>
      <w:tr w:rsidR="00F3373D" w:rsidRPr="008E519A" w:rsidTr="00330E6C">
        <w:trPr>
          <w:trHeight w:hRule="exact" w:val="433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DC3108">
            <w:pPr>
              <w:spacing w:before="67"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Orga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z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tio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</w:t>
            </w:r>
          </w:p>
        </w:tc>
        <w:tc>
          <w:tcPr>
            <w:tcW w:w="8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E648C4" w:rsidP="00205B3F">
            <w:pPr>
              <w:spacing w:line="276" w:lineRule="auto"/>
              <w:ind w:left="102" w:right="16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E648C4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Accen</w:t>
            </w:r>
            <w:r w:rsidR="00205B3F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ture Solutions Private Limited, </w:t>
            </w:r>
            <w:r w:rsidRPr="00E648C4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India</w:t>
            </w:r>
          </w:p>
        </w:tc>
      </w:tr>
      <w:tr w:rsidR="00F3373D" w:rsidRPr="008E519A" w:rsidTr="00330E6C">
        <w:trPr>
          <w:trHeight w:hRule="exact" w:val="494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DC3108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ol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e</w:t>
            </w:r>
          </w:p>
        </w:tc>
        <w:tc>
          <w:tcPr>
            <w:tcW w:w="8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E648C4" w:rsidRDefault="00E648C4" w:rsidP="00E648C4">
            <w:pPr>
              <w:spacing w:line="276" w:lineRule="auto"/>
              <w:ind w:left="102" w:right="162"/>
              <w:jc w:val="both"/>
              <w:rPr>
                <w:rFonts w:ascii="Verdana" w:eastAsia="Verdana" w:hAnsi="Verdana" w:cs="Verdana"/>
                <w:spacing w:val="1"/>
                <w:sz w:val="18"/>
                <w:szCs w:val="18"/>
              </w:rPr>
            </w:pPr>
            <w:r w:rsidRPr="00E648C4">
              <w:rPr>
                <w:rFonts w:ascii="Verdana" w:eastAsia="Verdana" w:hAnsi="Verdana" w:cs="Verdana"/>
                <w:spacing w:val="1"/>
                <w:sz w:val="18"/>
                <w:szCs w:val="18"/>
              </w:rPr>
              <w:t>Application Development Analyst</w:t>
            </w:r>
          </w:p>
        </w:tc>
      </w:tr>
      <w:tr w:rsidR="00F3373D" w:rsidRPr="008E519A" w:rsidTr="00161A04">
        <w:trPr>
          <w:trHeight w:hRule="exact" w:val="4485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DC3108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Res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po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ib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y</w:t>
            </w:r>
          </w:p>
        </w:tc>
        <w:tc>
          <w:tcPr>
            <w:tcW w:w="8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390C" w:rsidRDefault="00EA390C" w:rsidP="00527BC0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Develop the code by understanding the requirements from Scrum master before the given sprint in regards to the Agile Model.</w:t>
            </w:r>
          </w:p>
          <w:p w:rsidR="00F3373D" w:rsidRPr="00EA390C" w:rsidRDefault="003940D6" w:rsidP="00A109F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C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mm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un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ca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e &amp; C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oo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rd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 w:rsidRPr="00EA1FF3">
              <w:rPr>
                <w:rFonts w:ascii="Verdana" w:eastAsia="Verdana" w:hAnsi="Verdana" w:cs="Verdana"/>
                <w:spacing w:val="-4"/>
                <w:position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 xml:space="preserve">e 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w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it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h</w:t>
            </w:r>
            <w:r w:rsidRPr="00EA1FF3">
              <w:rPr>
                <w:rFonts w:ascii="Verdana" w:eastAsia="Verdana" w:hAnsi="Verdana" w:cs="Verdana"/>
                <w:spacing w:val="-2"/>
                <w:position w:val="-1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ot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h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e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&amp;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 xml:space="preserve">D 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te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ams,</w:t>
            </w:r>
            <w:r w:rsidRPr="00EA1FF3">
              <w:rPr>
                <w:rFonts w:ascii="Verdana" w:eastAsia="Verdana" w:hAnsi="Verdana" w:cs="Verdana"/>
                <w:spacing w:val="-4"/>
                <w:position w:val="-1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Q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A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,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Bu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s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e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ss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An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l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y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s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 xml:space="preserve">s, 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Bu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s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e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ss</w:t>
            </w:r>
            <w:r w:rsid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 xml:space="preserve"> </w:t>
            </w:r>
            <w:r w:rsidRP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Us</w:t>
            </w:r>
            <w:r w:rsidRPr="00A109FE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e</w:t>
            </w:r>
            <w:r w:rsidRP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rs,</w:t>
            </w:r>
            <w:r w:rsidRPr="00A109FE">
              <w:rPr>
                <w:rFonts w:ascii="Verdana" w:eastAsia="Verdana" w:hAnsi="Verdana" w:cs="Verdana"/>
                <w:spacing w:val="-2"/>
                <w:position w:val="-1"/>
                <w:sz w:val="18"/>
                <w:szCs w:val="18"/>
              </w:rPr>
              <w:t xml:space="preserve"> </w:t>
            </w:r>
            <w:r w:rsidRP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Gl</w:t>
            </w:r>
            <w:r w:rsidRPr="00A109FE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ob</w:t>
            </w:r>
            <w:r w:rsidRP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 xml:space="preserve">al </w:t>
            </w:r>
            <w:r w:rsidRPr="00A109FE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I</w:t>
            </w:r>
            <w:r w:rsidRP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T</w:t>
            </w:r>
            <w:r w:rsidRPr="00A109FE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 w:rsidRPr="00A109FE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te</w:t>
            </w:r>
            <w:r w:rsidRP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ams</w:t>
            </w:r>
            <w:r w:rsidRPr="00A109FE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 w:rsidRP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 w:rsidRPr="00A109FE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n</w:t>
            </w:r>
            <w:r w:rsidRP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d Op</w:t>
            </w:r>
            <w:r w:rsidRPr="00A109FE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e</w:t>
            </w:r>
            <w:r w:rsidRP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ra</w:t>
            </w:r>
            <w:r w:rsidRPr="00A109FE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 w:rsidRPr="00A109FE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i</w:t>
            </w:r>
            <w:r w:rsidRPr="00A109FE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</w:t>
            </w:r>
            <w:r w:rsidRPr="00A109FE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="005642D9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s</w:t>
            </w:r>
          </w:p>
          <w:p w:rsidR="00F3373D" w:rsidRPr="00EA1FF3" w:rsidRDefault="003940D6" w:rsidP="00527BC0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Su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ppo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rt a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 xml:space="preserve">d 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ra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spacing w:val="2"/>
                <w:sz w:val="18"/>
                <w:szCs w:val="18"/>
              </w:rPr>
              <w:t>d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-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u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 xml:space="preserve">sers 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w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 w:rsidRPr="00EA1FF3">
              <w:rPr>
                <w:rFonts w:ascii="Verdana" w:eastAsia="Verdana" w:hAnsi="Verdana" w:cs="Verdana"/>
                <w:spacing w:val="2"/>
                <w:sz w:val="18"/>
                <w:szCs w:val="18"/>
              </w:rPr>
              <w:t>t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h</w:t>
            </w:r>
            <w:r w:rsidRPr="00EA1FF3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ge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 xml:space="preserve">ral 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y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-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to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-</w:t>
            </w:r>
            <w:r w:rsidRPr="00EA1FF3">
              <w:rPr>
                <w:rFonts w:ascii="Verdana" w:eastAsia="Verdana" w:hAnsi="Verdana" w:cs="Verdana"/>
                <w:spacing w:val="-2"/>
                <w:sz w:val="18"/>
                <w:szCs w:val="18"/>
              </w:rPr>
              <w:t>d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ay</w:t>
            </w:r>
            <w:r w:rsidRPr="00EA1FF3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ap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pli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ca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sag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  <w:p w:rsidR="00F3373D" w:rsidRPr="00F8382C" w:rsidRDefault="003940D6" w:rsidP="00A109F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D</w:t>
            </w:r>
            <w:r w:rsidRPr="00EA1FF3">
              <w:rPr>
                <w:rFonts w:ascii="Verdana" w:eastAsia="Verdana" w:hAnsi="Verdana" w:cs="Verdana"/>
                <w:spacing w:val="2"/>
                <w:position w:val="-1"/>
                <w:sz w:val="18"/>
                <w:szCs w:val="18"/>
              </w:rPr>
              <w:t>o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c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u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m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e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t a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l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l asp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e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c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s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f</w:t>
            </w:r>
            <w:r w:rsidRPr="00EA1FF3">
              <w:rPr>
                <w:rFonts w:ascii="Verdana" w:eastAsia="Verdana" w:hAnsi="Verdana" w:cs="Verdana"/>
                <w:spacing w:val="-4"/>
                <w:position w:val="-1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deplo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y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m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e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,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te</w:t>
            </w:r>
            <w:r w:rsidRPr="00EA1FF3">
              <w:rPr>
                <w:rFonts w:ascii="Verdana" w:eastAsia="Verdana" w:hAnsi="Verdana" w:cs="Verdana"/>
                <w:spacing w:val="-3"/>
                <w:position w:val="-1"/>
                <w:sz w:val="18"/>
                <w:szCs w:val="18"/>
              </w:rPr>
              <w:t>s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ti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g a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 xml:space="preserve">d 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b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u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il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 xml:space="preserve">d 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p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 xml:space="preserve">cess 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f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m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</w:t>
            </w:r>
            <w:r w:rsidRPr="00EA1FF3">
              <w:rPr>
                <w:rFonts w:ascii="Verdana" w:eastAsia="Verdana" w:hAnsi="Verdana" w:cs="Verdana"/>
                <w:spacing w:val="-2"/>
                <w:position w:val="-1"/>
                <w:sz w:val="18"/>
                <w:szCs w:val="18"/>
              </w:rPr>
              <w:t>d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el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s</w:t>
            </w:r>
            <w:r w:rsidRPr="00EA1FF3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(</w:t>
            </w:r>
            <w:r w:rsidRPr="00EA1FF3">
              <w:rPr>
                <w:rFonts w:ascii="Verdana" w:eastAsia="Verdana" w:hAnsi="Verdana" w:cs="Verdana"/>
                <w:spacing w:val="-2"/>
                <w:position w:val="-1"/>
                <w:sz w:val="18"/>
                <w:szCs w:val="18"/>
              </w:rPr>
              <w:t>b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ot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h</w:t>
            </w:r>
            <w:r w:rsidRPr="00EA1FF3">
              <w:rPr>
                <w:rFonts w:ascii="Verdana" w:eastAsia="Verdana" w:hAnsi="Verdana" w:cs="Verdana"/>
                <w:spacing w:val="-2"/>
                <w:position w:val="-1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 w:rsidRPr="00EA1FF3">
              <w:rPr>
                <w:rFonts w:ascii="Verdana" w:eastAsia="Verdana" w:hAnsi="Verdana" w:cs="Verdana"/>
                <w:spacing w:val="5"/>
                <w:position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-</w:t>
            </w:r>
            <w:r w:rsidRPr="00A109FE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h</w:t>
            </w:r>
            <w:r w:rsidRPr="00A109FE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</w:t>
            </w:r>
            <w:r w:rsidRPr="00A109FE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u</w:t>
            </w:r>
            <w:r w:rsidRP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 xml:space="preserve">se </w:t>
            </w:r>
            <w:r w:rsidRPr="00A109FE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an</w:t>
            </w:r>
            <w:r w:rsidRP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d ‘</w:t>
            </w:r>
            <w:r w:rsidRPr="00A109FE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</w:t>
            </w:r>
            <w:r w:rsidRPr="00A109FE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u</w:t>
            </w:r>
            <w:r w:rsidRP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 xml:space="preserve">t </w:t>
            </w:r>
            <w:r w:rsidRPr="00A109FE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</w:t>
            </w:r>
            <w:r w:rsidRP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 xml:space="preserve">f </w:t>
            </w:r>
            <w:r w:rsidRPr="00A109FE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 w:rsidRPr="00A109FE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h</w:t>
            </w:r>
            <w:r w:rsidRP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 xml:space="preserve">e </w:t>
            </w:r>
            <w:r w:rsidRPr="00A109FE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bo</w:t>
            </w:r>
            <w:r w:rsidRPr="00A109FE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x</w:t>
            </w:r>
            <w:r w:rsidRP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’</w:t>
            </w:r>
            <w:r w:rsidRPr="00A109FE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 xml:space="preserve"> dep</w:t>
            </w:r>
            <w:r w:rsidRPr="00A109FE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l</w:t>
            </w:r>
            <w:r w:rsidRPr="00A109FE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</w:t>
            </w:r>
            <w:r w:rsidRPr="00A109FE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y</w:t>
            </w:r>
            <w:r w:rsidRP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m</w:t>
            </w:r>
            <w:r w:rsidRPr="00A109FE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e</w:t>
            </w:r>
            <w:r w:rsidRPr="00A109FE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A109FE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 w:rsidRPr="00A109FE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s)</w:t>
            </w:r>
          </w:p>
          <w:p w:rsidR="0001038A" w:rsidRPr="0001038A" w:rsidRDefault="00F8382C" w:rsidP="0001038A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7F2F0F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O</w:t>
            </w:r>
            <w:r w:rsidRPr="007F2F0F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7F2F0F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ce im</w:t>
            </w:r>
            <w:r w:rsidRPr="007F2F0F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ple</w:t>
            </w:r>
            <w:r w:rsidRPr="007F2F0F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m</w:t>
            </w:r>
            <w:r w:rsidRPr="007F2F0F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e</w:t>
            </w:r>
            <w:r w:rsidRPr="007F2F0F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7F2F0F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 w:rsidRPr="007F2F0F">
              <w:rPr>
                <w:rFonts w:ascii="Verdana" w:eastAsia="Verdana" w:hAnsi="Verdana" w:cs="Verdana"/>
                <w:spacing w:val="-2"/>
                <w:position w:val="-1"/>
                <w:sz w:val="18"/>
                <w:szCs w:val="18"/>
              </w:rPr>
              <w:t>e</w:t>
            </w:r>
            <w:r w:rsidRPr="007F2F0F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d</w:t>
            </w:r>
            <w:r w:rsidRPr="007F2F0F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,</w:t>
            </w:r>
            <w:r w:rsidRPr="007F2F0F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 w:rsidRPr="007F2F0F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p</w:t>
            </w:r>
            <w:r w:rsidRPr="007F2F0F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</w:t>
            </w:r>
            <w:r w:rsidRPr="007F2F0F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ov</w:t>
            </w:r>
            <w:r w:rsidRPr="007F2F0F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idi</w:t>
            </w:r>
            <w:r w:rsidRPr="007F2F0F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7F2F0F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g s</w:t>
            </w:r>
            <w:r w:rsidRPr="007F2F0F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u</w:t>
            </w:r>
            <w:r w:rsidRPr="007F2F0F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ppo</w:t>
            </w:r>
            <w:r w:rsidRPr="007F2F0F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</w:t>
            </w:r>
            <w:r w:rsidRPr="007F2F0F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 w:rsidRPr="007F2F0F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,</w:t>
            </w:r>
            <w:r w:rsidRPr="007F2F0F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 w:rsidRPr="007F2F0F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ma</w:t>
            </w:r>
            <w:r w:rsidRPr="007F2F0F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 w:rsidRPr="007F2F0F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7F2F0F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te</w:t>
            </w:r>
            <w:r w:rsidRPr="007F2F0F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7F2F0F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 w:rsidRPr="007F2F0F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7F2F0F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ce a</w:t>
            </w:r>
            <w:r w:rsidRPr="007F2F0F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7F2F0F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d s</w:t>
            </w:r>
            <w:r w:rsidRPr="007F2F0F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y</w:t>
            </w:r>
            <w:r w:rsidRPr="007F2F0F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s</w:t>
            </w:r>
            <w:r w:rsidRPr="007F2F0F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te</w:t>
            </w:r>
            <w:r w:rsidRPr="007F2F0F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m</w:t>
            </w:r>
            <w:r w:rsidRPr="007F2F0F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 xml:space="preserve"> </w:t>
            </w:r>
            <w:r w:rsidRPr="007F2F0F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e</w:t>
            </w:r>
            <w:r w:rsidRPr="007F2F0F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7F2F0F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h</w:t>
            </w:r>
            <w:r w:rsidRPr="007F2F0F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 w:rsidRPr="007F2F0F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7F2F0F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cem</w:t>
            </w:r>
            <w:r w:rsidRPr="007F2F0F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e</w:t>
            </w:r>
            <w:r w:rsidRPr="007F2F0F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7F2F0F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 w:rsidRPr="007F2F0F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s.</w:t>
            </w:r>
          </w:p>
          <w:p w:rsidR="00B71A04" w:rsidRDefault="00B71A04" w:rsidP="00B71A0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B71A04">
              <w:rPr>
                <w:rFonts w:ascii="Verdana" w:eastAsia="Verdana" w:hAnsi="Verdana" w:cs="Verdana"/>
                <w:sz w:val="18"/>
                <w:szCs w:val="18"/>
              </w:rPr>
              <w:t>Development of Web Services and Web Service Clients using co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mbinations of Apache Axis, and </w:t>
            </w:r>
            <w:r w:rsidR="003A7F2C">
              <w:rPr>
                <w:rFonts w:ascii="Verdana" w:eastAsia="Verdana" w:hAnsi="Verdana" w:cs="Verdana"/>
                <w:sz w:val="18"/>
                <w:szCs w:val="18"/>
              </w:rPr>
              <w:t>Java and creating system profiles on Dynatrace application monitoring system.</w:t>
            </w:r>
          </w:p>
          <w:p w:rsidR="0001038A" w:rsidRPr="0001038A" w:rsidRDefault="0001038A" w:rsidP="00B71A0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01038A">
              <w:rPr>
                <w:rFonts w:ascii="Verdana" w:eastAsia="Verdana" w:hAnsi="Verdana" w:cs="Verdana"/>
                <w:sz w:val="18"/>
                <w:szCs w:val="18"/>
              </w:rPr>
              <w:t>Creating technical design document for any system level implementation or enhancements.</w:t>
            </w:r>
          </w:p>
          <w:p w:rsidR="00F3373D" w:rsidRDefault="003940D6" w:rsidP="00527BC0">
            <w:pPr>
              <w:pStyle w:val="ListParagraph"/>
              <w:numPr>
                <w:ilvl w:val="0"/>
                <w:numId w:val="2"/>
              </w:numPr>
              <w:spacing w:before="6" w:line="276" w:lineRule="auto"/>
              <w:ind w:right="308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EA1FF3">
              <w:rPr>
                <w:rFonts w:ascii="Verdana" w:eastAsia="Verdana" w:hAnsi="Verdana" w:cs="Verdana"/>
                <w:sz w:val="18"/>
                <w:szCs w:val="18"/>
              </w:rPr>
              <w:t>M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ito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 xml:space="preserve">d 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bl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e s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ho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t a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y</w:t>
            </w:r>
            <w:r w:rsidRPr="00EA1FF3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ss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w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it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h</w:t>
            </w:r>
            <w:r w:rsidRPr="00EA1FF3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deplo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y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d m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odel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s,</w:t>
            </w:r>
            <w:r w:rsidRPr="00EA1FF3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y</w:t>
            </w:r>
            <w:r w:rsidRPr="00EA1FF3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b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c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s,</w:t>
            </w:r>
            <w:r w:rsidRPr="00EA1FF3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p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ope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 xml:space="preserve">y 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do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c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me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ti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g a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 xml:space="preserve">d 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sca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ti</w:t>
            </w:r>
            <w:r w:rsidRPr="00EA1FF3">
              <w:rPr>
                <w:rFonts w:ascii="Verdana" w:eastAsia="Verdana" w:hAnsi="Verdana" w:cs="Verdana"/>
                <w:spacing w:val="-4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 xml:space="preserve">g 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EA1FF3">
              <w:rPr>
                <w:rFonts w:ascii="Verdana" w:eastAsia="Verdana" w:hAnsi="Verdana" w:cs="Verdana"/>
                <w:spacing w:val="2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k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 xml:space="preserve">e 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olde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 xml:space="preserve">rs 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 w:rsidRPr="00EA1FF3">
              <w:rPr>
                <w:rFonts w:ascii="Verdana" w:eastAsia="Verdana" w:hAnsi="Verdana" w:cs="Verdana"/>
                <w:spacing w:val="-2"/>
                <w:sz w:val="18"/>
                <w:szCs w:val="18"/>
              </w:rPr>
              <w:t>r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 xml:space="preserve">d 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p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ar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y</w:t>
            </w:r>
            <w:r w:rsidRPr="00EA1FF3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v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do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rs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as</w:t>
            </w:r>
            <w:r w:rsidRPr="00EA1FF3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n</w:t>
            </w:r>
            <w:r w:rsidRPr="00EA1FF3">
              <w:rPr>
                <w:rFonts w:ascii="Verdana" w:eastAsia="Verdana" w:hAnsi="Verdana" w:cs="Verdana"/>
                <w:spacing w:val="1"/>
                <w:sz w:val="18"/>
                <w:szCs w:val="18"/>
              </w:rPr>
              <w:t>eeded</w:t>
            </w:r>
            <w:r w:rsidRPr="00EA1FF3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  <w:p w:rsidR="00EA390C" w:rsidRDefault="00EA390C" w:rsidP="00EA390C">
            <w:pPr>
              <w:pStyle w:val="ListParagraph"/>
              <w:numPr>
                <w:ilvl w:val="0"/>
                <w:numId w:val="2"/>
              </w:numPr>
              <w:spacing w:before="6" w:line="276" w:lineRule="auto"/>
              <w:ind w:right="308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Developed </w:t>
            </w:r>
            <w:r w:rsidRPr="00EA390C">
              <w:rPr>
                <w:rFonts w:ascii="Verdana" w:eastAsia="Verdana" w:hAnsi="Verdana" w:cs="Verdana"/>
                <w:sz w:val="18"/>
                <w:szCs w:val="18"/>
              </w:rPr>
              <w:t xml:space="preserve">multiple automation scripts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in order to crucify excess manual interventions </w:t>
            </w:r>
            <w:r w:rsidRPr="00EA390C">
              <w:rPr>
                <w:rFonts w:ascii="Verdana" w:eastAsia="Verdana" w:hAnsi="Verdana" w:cs="Verdana"/>
                <w:sz w:val="18"/>
                <w:szCs w:val="18"/>
              </w:rPr>
              <w:t>that extensively helped in stabilizing the applications.</w:t>
            </w:r>
          </w:p>
          <w:p w:rsidR="005642D9" w:rsidRPr="00EA390C" w:rsidRDefault="005642D9" w:rsidP="00EA390C">
            <w:pPr>
              <w:pStyle w:val="ListParagraph"/>
              <w:numPr>
                <w:ilvl w:val="0"/>
                <w:numId w:val="2"/>
              </w:numPr>
              <w:spacing w:before="6" w:line="276" w:lineRule="auto"/>
              <w:ind w:right="308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5642D9">
              <w:rPr>
                <w:rFonts w:ascii="Verdana" w:eastAsia="Verdana" w:hAnsi="Verdana" w:cs="Verdana"/>
                <w:sz w:val="18"/>
                <w:szCs w:val="18"/>
              </w:rPr>
              <w:t>Have written some shell scripts and BAT file scripts for Report</w:t>
            </w:r>
            <w:r w:rsidR="00161A04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Pr="005642D9">
              <w:rPr>
                <w:rFonts w:ascii="Verdana" w:eastAsia="Verdana" w:hAnsi="Verdana" w:cs="Verdana"/>
                <w:sz w:val="18"/>
                <w:szCs w:val="18"/>
              </w:rPr>
              <w:t>Generation, monitoring and cleanup purpose.</w:t>
            </w:r>
          </w:p>
        </w:tc>
      </w:tr>
      <w:tr w:rsidR="00F3373D" w:rsidRPr="008E519A" w:rsidTr="00330E6C">
        <w:trPr>
          <w:trHeight w:hRule="exact" w:val="442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DC3108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D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ra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tio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</w:t>
            </w:r>
          </w:p>
        </w:tc>
        <w:tc>
          <w:tcPr>
            <w:tcW w:w="8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236B0D" w:rsidP="00236B0D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May 2015</w:t>
            </w:r>
            <w:r w:rsidR="003940D6"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–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August 2016</w:t>
            </w:r>
          </w:p>
        </w:tc>
      </w:tr>
      <w:tr w:rsidR="00F3373D" w:rsidRPr="008E519A" w:rsidTr="00330E6C">
        <w:trPr>
          <w:trHeight w:hRule="exact" w:val="44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DC3108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ardware</w:t>
            </w:r>
          </w:p>
        </w:tc>
        <w:tc>
          <w:tcPr>
            <w:tcW w:w="8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DC3108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X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8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6 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In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te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l 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b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ased P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's</w:t>
            </w:r>
          </w:p>
        </w:tc>
      </w:tr>
      <w:tr w:rsidR="00F3373D" w:rsidRPr="008E519A" w:rsidTr="005358CA">
        <w:trPr>
          <w:trHeight w:hRule="exact" w:val="723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5358CA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f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w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are</w:t>
            </w:r>
          </w:p>
        </w:tc>
        <w:tc>
          <w:tcPr>
            <w:tcW w:w="8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390C" w:rsidRDefault="00205B3F" w:rsidP="00DC3108">
            <w:pPr>
              <w:spacing w:before="53"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205B3F">
              <w:rPr>
                <w:rFonts w:ascii="Verdana" w:eastAsia="Verdana" w:hAnsi="Verdana" w:cs="Verdana"/>
                <w:sz w:val="18"/>
                <w:szCs w:val="18"/>
              </w:rPr>
              <w:t>Java SE 7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, Eclipse - Mars2, 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rac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e PL/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QL D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v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elope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="00161A04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SOAPUI 5.2.1, </w:t>
            </w:r>
            <w:r w:rsidRPr="00205B3F">
              <w:rPr>
                <w:rFonts w:ascii="Verdana" w:eastAsia="Verdana" w:hAnsi="Verdana" w:cs="Verdana"/>
                <w:sz w:val="18"/>
                <w:szCs w:val="18"/>
              </w:rPr>
              <w:t>Robomongo 0.9.0-RC7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, Tomcat 7, Oracle 11g, </w:t>
            </w:r>
            <w:r w:rsidR="00B54DF2">
              <w:rPr>
                <w:rFonts w:ascii="Verdana" w:eastAsia="Verdana" w:hAnsi="Verdana" w:cs="Verdana"/>
                <w:sz w:val="18"/>
                <w:szCs w:val="18"/>
              </w:rPr>
              <w:t xml:space="preserve">Apache Maven 3.3.9 and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Agnity Workbench for Netezza 4.1</w:t>
            </w:r>
          </w:p>
          <w:p w:rsidR="00F3373D" w:rsidRPr="008E519A" w:rsidRDefault="00F3373D" w:rsidP="005358CA">
            <w:pPr>
              <w:spacing w:before="53"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B54DF2" w:rsidRPr="008E519A" w:rsidTr="00B54DF2">
        <w:trPr>
          <w:trHeight w:hRule="exact" w:val="543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54DF2" w:rsidRPr="008E519A" w:rsidRDefault="00B54DF2" w:rsidP="00DC3108">
            <w:pPr>
              <w:spacing w:line="276" w:lineRule="auto"/>
              <w:ind w:left="102"/>
              <w:rPr>
                <w:rFonts w:ascii="Verdana" w:eastAsia="Verdana" w:hAnsi="Verdana" w:cs="Verdana"/>
                <w:spacing w:val="-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Version Control</w:t>
            </w:r>
          </w:p>
        </w:tc>
        <w:tc>
          <w:tcPr>
            <w:tcW w:w="8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54DF2" w:rsidRPr="00205B3F" w:rsidRDefault="00B54DF2" w:rsidP="00DC3108">
            <w:pPr>
              <w:spacing w:before="53"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CVS, SVN</w:t>
            </w:r>
          </w:p>
        </w:tc>
      </w:tr>
      <w:tr w:rsidR="00F3373D" w:rsidRPr="008E519A" w:rsidTr="00330E6C">
        <w:trPr>
          <w:trHeight w:hRule="exact" w:val="451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DC3108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Team 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z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e</w:t>
            </w:r>
          </w:p>
        </w:tc>
        <w:tc>
          <w:tcPr>
            <w:tcW w:w="8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205B3F" w:rsidP="00DC3108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6</w:t>
            </w:r>
          </w:p>
        </w:tc>
      </w:tr>
      <w:tr w:rsidR="00F3373D" w:rsidRPr="008E519A" w:rsidTr="00330E6C">
        <w:trPr>
          <w:trHeight w:hRule="exact" w:val="39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DC3108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Pla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f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rm</w:t>
            </w:r>
          </w:p>
        </w:tc>
        <w:tc>
          <w:tcPr>
            <w:tcW w:w="8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DC3108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W</w:t>
            </w:r>
            <w:r w:rsidRPr="008E519A">
              <w:rPr>
                <w:rFonts w:ascii="Verdana" w:eastAsia="Verdana" w:hAnsi="Verdana" w:cs="Verdana"/>
                <w:spacing w:val="-2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NDOWS</w:t>
            </w:r>
            <w:r w:rsidR="00161A04">
              <w:rPr>
                <w:rFonts w:ascii="Verdana" w:eastAsia="Verdana" w:hAnsi="Verdana" w:cs="Verdana"/>
                <w:sz w:val="18"/>
                <w:szCs w:val="18"/>
              </w:rPr>
              <w:t>, UNIX.</w:t>
            </w:r>
          </w:p>
        </w:tc>
      </w:tr>
      <w:tr w:rsidR="00F3373D" w:rsidRPr="008E519A" w:rsidTr="00330E6C">
        <w:trPr>
          <w:trHeight w:hRule="exact" w:val="453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DC3108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L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ca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</w:t>
            </w:r>
          </w:p>
        </w:tc>
        <w:tc>
          <w:tcPr>
            <w:tcW w:w="88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205B3F" w:rsidP="00DC3108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Hyderabad, India.</w:t>
            </w:r>
          </w:p>
        </w:tc>
      </w:tr>
    </w:tbl>
    <w:p w:rsidR="00F3373D" w:rsidRPr="008E519A" w:rsidRDefault="00F3373D" w:rsidP="009F1FE6">
      <w:pPr>
        <w:spacing w:line="276" w:lineRule="auto"/>
        <w:rPr>
          <w:rFonts w:ascii="Verdana" w:hAnsi="Verdana"/>
        </w:rPr>
        <w:sectPr w:rsidR="00F3373D" w:rsidRPr="008E519A" w:rsidSect="008B36FD">
          <w:pgSz w:w="12240" w:h="15840"/>
          <w:pgMar w:top="288" w:right="288" w:bottom="288" w:left="288" w:header="734" w:footer="1008" w:gutter="0"/>
          <w:cols w:space="720"/>
        </w:sectPr>
      </w:pPr>
    </w:p>
    <w:p w:rsidR="00F3373D" w:rsidRPr="008E519A" w:rsidRDefault="00F3373D" w:rsidP="009F1FE6">
      <w:pPr>
        <w:spacing w:line="276" w:lineRule="auto"/>
        <w:rPr>
          <w:rFonts w:ascii="Verdana" w:hAnsi="Verdana"/>
        </w:rPr>
      </w:pPr>
    </w:p>
    <w:p w:rsidR="00F3373D" w:rsidRPr="008E519A" w:rsidRDefault="003940D6" w:rsidP="009F1FE6">
      <w:pPr>
        <w:spacing w:before="28" w:line="276" w:lineRule="auto"/>
        <w:ind w:left="160"/>
        <w:rPr>
          <w:rFonts w:ascii="Verdana" w:eastAsia="Verdana" w:hAnsi="Verdana" w:cs="Verdana"/>
          <w:sz w:val="18"/>
          <w:szCs w:val="18"/>
        </w:rPr>
      </w:pPr>
      <w:r w:rsidRPr="008E519A">
        <w:rPr>
          <w:rFonts w:ascii="Verdana" w:eastAsia="Verdana" w:hAnsi="Verdana" w:cs="Verdana"/>
          <w:b/>
          <w:sz w:val="18"/>
          <w:szCs w:val="18"/>
        </w:rPr>
        <w:t>P</w:t>
      </w:r>
      <w:r w:rsidRPr="008E519A">
        <w:rPr>
          <w:rFonts w:ascii="Verdana" w:eastAsia="Verdana" w:hAnsi="Verdana" w:cs="Verdana"/>
          <w:b/>
          <w:spacing w:val="1"/>
          <w:sz w:val="18"/>
          <w:szCs w:val="18"/>
        </w:rPr>
        <w:t>R</w:t>
      </w:r>
      <w:r w:rsidRPr="008E519A">
        <w:rPr>
          <w:rFonts w:ascii="Verdana" w:eastAsia="Verdana" w:hAnsi="Verdana" w:cs="Verdana"/>
          <w:b/>
          <w:sz w:val="18"/>
          <w:szCs w:val="18"/>
        </w:rPr>
        <w:t>O</w:t>
      </w:r>
      <w:r w:rsidRPr="008E519A">
        <w:rPr>
          <w:rFonts w:ascii="Verdana" w:eastAsia="Verdana" w:hAnsi="Verdana" w:cs="Verdana"/>
          <w:b/>
          <w:spacing w:val="1"/>
          <w:sz w:val="18"/>
          <w:szCs w:val="18"/>
        </w:rPr>
        <w:t>J</w:t>
      </w:r>
      <w:r w:rsidRPr="008E519A">
        <w:rPr>
          <w:rFonts w:ascii="Verdana" w:eastAsia="Verdana" w:hAnsi="Verdana" w:cs="Verdana"/>
          <w:b/>
          <w:spacing w:val="-1"/>
          <w:sz w:val="18"/>
          <w:szCs w:val="18"/>
        </w:rPr>
        <w:t>EC</w:t>
      </w:r>
      <w:r w:rsidRPr="008E519A">
        <w:rPr>
          <w:rFonts w:ascii="Verdana" w:eastAsia="Verdana" w:hAnsi="Verdana" w:cs="Verdana"/>
          <w:b/>
          <w:sz w:val="18"/>
          <w:szCs w:val="18"/>
        </w:rPr>
        <w:t>T D</w:t>
      </w:r>
      <w:r w:rsidRPr="008E519A">
        <w:rPr>
          <w:rFonts w:ascii="Verdana" w:eastAsia="Verdana" w:hAnsi="Verdana" w:cs="Verdana"/>
          <w:b/>
          <w:spacing w:val="-1"/>
          <w:sz w:val="18"/>
          <w:szCs w:val="18"/>
        </w:rPr>
        <w:t>E</w:t>
      </w:r>
      <w:r w:rsidRPr="008E519A">
        <w:rPr>
          <w:rFonts w:ascii="Verdana" w:eastAsia="Verdana" w:hAnsi="Verdana" w:cs="Verdana"/>
          <w:b/>
          <w:sz w:val="18"/>
          <w:szCs w:val="18"/>
        </w:rPr>
        <w:t>T</w:t>
      </w:r>
      <w:r w:rsidRPr="008E519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Pr="008E519A">
        <w:rPr>
          <w:rFonts w:ascii="Verdana" w:eastAsia="Verdana" w:hAnsi="Verdana" w:cs="Verdana"/>
          <w:b/>
          <w:sz w:val="18"/>
          <w:szCs w:val="18"/>
        </w:rPr>
        <w:t>I</w:t>
      </w:r>
      <w:r w:rsidRPr="008E519A">
        <w:rPr>
          <w:rFonts w:ascii="Verdana" w:eastAsia="Verdana" w:hAnsi="Verdana" w:cs="Verdana"/>
          <w:b/>
          <w:spacing w:val="1"/>
          <w:sz w:val="18"/>
          <w:szCs w:val="18"/>
        </w:rPr>
        <w:t>L</w:t>
      </w:r>
      <w:r w:rsidRPr="008E519A">
        <w:rPr>
          <w:rFonts w:ascii="Verdana" w:eastAsia="Verdana" w:hAnsi="Verdana" w:cs="Verdana"/>
          <w:b/>
          <w:sz w:val="18"/>
          <w:szCs w:val="18"/>
        </w:rPr>
        <w:t>S</w:t>
      </w:r>
      <w:r w:rsidRPr="008E519A">
        <w:rPr>
          <w:rFonts w:ascii="Verdana" w:eastAsia="Verdana" w:hAnsi="Verdana" w:cs="Verdana"/>
          <w:b/>
          <w:spacing w:val="2"/>
          <w:sz w:val="18"/>
          <w:szCs w:val="18"/>
        </w:rPr>
        <w:t xml:space="preserve"> </w:t>
      </w:r>
      <w:r w:rsidRPr="008E519A">
        <w:rPr>
          <w:rFonts w:ascii="Verdana" w:eastAsia="Verdana" w:hAnsi="Verdana" w:cs="Verdana"/>
          <w:b/>
          <w:sz w:val="18"/>
          <w:szCs w:val="18"/>
        </w:rPr>
        <w:t>#</w:t>
      </w:r>
      <w:r w:rsidRPr="008E519A">
        <w:rPr>
          <w:rFonts w:ascii="Verdana" w:eastAsia="Verdana" w:hAnsi="Verdana" w:cs="Verdana"/>
          <w:b/>
          <w:spacing w:val="1"/>
          <w:sz w:val="18"/>
          <w:szCs w:val="18"/>
        </w:rPr>
        <w:t xml:space="preserve"> </w:t>
      </w:r>
      <w:r w:rsidRPr="008E519A">
        <w:rPr>
          <w:rFonts w:ascii="Verdana" w:eastAsia="Verdana" w:hAnsi="Verdana" w:cs="Verdana"/>
          <w:b/>
          <w:spacing w:val="-1"/>
          <w:sz w:val="18"/>
          <w:szCs w:val="18"/>
        </w:rPr>
        <w:t>2</w:t>
      </w:r>
      <w:r w:rsidRPr="008E519A">
        <w:rPr>
          <w:rFonts w:ascii="Verdana" w:eastAsia="Verdana" w:hAnsi="Verdana" w:cs="Verdana"/>
          <w:b/>
          <w:sz w:val="18"/>
          <w:szCs w:val="18"/>
        </w:rPr>
        <w:t>:</w:t>
      </w:r>
    </w:p>
    <w:p w:rsidR="00F3373D" w:rsidRPr="008E519A" w:rsidRDefault="00F3373D" w:rsidP="009F1FE6">
      <w:pPr>
        <w:spacing w:before="2" w:line="276" w:lineRule="auto"/>
        <w:rPr>
          <w:rFonts w:ascii="Verdana" w:hAnsi="Verdana"/>
          <w:sz w:val="24"/>
          <w:szCs w:val="2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8771"/>
      </w:tblGrid>
      <w:tr w:rsidR="001A73F6" w:rsidRPr="008E519A" w:rsidTr="007F2F0F">
        <w:trPr>
          <w:trHeight w:hRule="exact" w:val="581"/>
        </w:trPr>
        <w:tc>
          <w:tcPr>
            <w:tcW w:w="2540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A73F6" w:rsidRPr="008E519A" w:rsidRDefault="001A73F6" w:rsidP="001A73F6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j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ct Name</w:t>
            </w:r>
          </w:p>
        </w:tc>
        <w:tc>
          <w:tcPr>
            <w:tcW w:w="8771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A73F6" w:rsidRPr="00E648C4" w:rsidRDefault="001A73F6" w:rsidP="001A73F6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E648C4">
              <w:rPr>
                <w:rFonts w:ascii="Verdana" w:eastAsia="Verdana" w:hAnsi="Verdana" w:cs="Verdana"/>
                <w:sz w:val="18"/>
                <w:szCs w:val="18"/>
              </w:rPr>
              <w:t xml:space="preserve">Dex Media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- </w:t>
            </w:r>
            <w:r w:rsidRPr="00E648C4">
              <w:rPr>
                <w:rFonts w:ascii="Verdana" w:eastAsia="Verdana" w:hAnsi="Verdana" w:cs="Verdana"/>
                <w:bCs/>
                <w:sz w:val="18"/>
                <w:szCs w:val="18"/>
              </w:rPr>
              <w:t>Advertising client</w:t>
            </w:r>
          </w:p>
        </w:tc>
      </w:tr>
      <w:tr w:rsidR="001A73F6" w:rsidRPr="008E519A" w:rsidTr="007F2F0F">
        <w:trPr>
          <w:trHeight w:hRule="exact" w:val="564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A73F6" w:rsidRPr="008E519A" w:rsidRDefault="001A73F6" w:rsidP="001A73F6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lie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t</w:t>
            </w:r>
          </w:p>
        </w:tc>
        <w:tc>
          <w:tcPr>
            <w:tcW w:w="8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A73F6" w:rsidRPr="008E519A" w:rsidRDefault="001A73F6" w:rsidP="001A73F6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Dex Media Inc, Texas – United States of America.</w:t>
            </w:r>
          </w:p>
        </w:tc>
      </w:tr>
      <w:tr w:rsidR="00F3373D" w:rsidRPr="008E519A" w:rsidTr="004A5F44">
        <w:trPr>
          <w:trHeight w:hRule="exact" w:val="246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F3373D" w:rsidP="007F2F0F">
            <w:pPr>
              <w:spacing w:line="276" w:lineRule="auto"/>
              <w:rPr>
                <w:rFonts w:ascii="Verdana" w:hAnsi="Verdana"/>
              </w:rPr>
            </w:pPr>
          </w:p>
          <w:p w:rsidR="00F3373D" w:rsidRPr="008E519A" w:rsidRDefault="00F3373D" w:rsidP="007F2F0F">
            <w:pPr>
              <w:spacing w:line="276" w:lineRule="auto"/>
              <w:rPr>
                <w:rFonts w:ascii="Verdana" w:hAnsi="Verdana"/>
              </w:rPr>
            </w:pPr>
          </w:p>
          <w:p w:rsidR="00F3373D" w:rsidRPr="008E519A" w:rsidRDefault="00F3373D" w:rsidP="007F2F0F">
            <w:pPr>
              <w:spacing w:line="276" w:lineRule="auto"/>
              <w:rPr>
                <w:rFonts w:ascii="Verdana" w:hAnsi="Verdana"/>
              </w:rPr>
            </w:pPr>
          </w:p>
          <w:p w:rsidR="00F3373D" w:rsidRPr="008E519A" w:rsidRDefault="00F3373D" w:rsidP="007F2F0F">
            <w:pPr>
              <w:spacing w:line="276" w:lineRule="auto"/>
              <w:rPr>
                <w:rFonts w:ascii="Verdana" w:hAnsi="Verdana"/>
              </w:rPr>
            </w:pPr>
          </w:p>
          <w:p w:rsidR="00F3373D" w:rsidRPr="008E519A" w:rsidRDefault="00F3373D" w:rsidP="007F2F0F">
            <w:pPr>
              <w:spacing w:line="276" w:lineRule="auto"/>
              <w:rPr>
                <w:rFonts w:ascii="Verdana" w:hAnsi="Verdana"/>
              </w:rPr>
            </w:pPr>
          </w:p>
          <w:p w:rsidR="00F3373D" w:rsidRPr="008E519A" w:rsidRDefault="00F3373D" w:rsidP="007F2F0F">
            <w:pPr>
              <w:spacing w:line="276" w:lineRule="auto"/>
              <w:rPr>
                <w:rFonts w:ascii="Verdana" w:hAnsi="Verdana"/>
              </w:rPr>
            </w:pPr>
          </w:p>
          <w:p w:rsidR="00F3373D" w:rsidRPr="008E519A" w:rsidRDefault="00F3373D" w:rsidP="007F2F0F">
            <w:pPr>
              <w:spacing w:before="7" w:line="276" w:lineRule="auto"/>
              <w:rPr>
                <w:rFonts w:ascii="Verdana" w:hAnsi="Verdana"/>
                <w:sz w:val="26"/>
                <w:szCs w:val="26"/>
              </w:rPr>
            </w:pPr>
          </w:p>
          <w:p w:rsidR="00F3373D" w:rsidRPr="008E519A" w:rsidRDefault="003940D6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D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scr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ip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f</w:t>
            </w:r>
            <w:r w:rsidRPr="008E519A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e 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p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j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pacing w:val="-3"/>
                <w:sz w:val="18"/>
                <w:szCs w:val="18"/>
              </w:rPr>
              <w:t>c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t</w:t>
            </w:r>
          </w:p>
        </w:tc>
        <w:tc>
          <w:tcPr>
            <w:tcW w:w="8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A5F44" w:rsidRPr="005642D9" w:rsidRDefault="004A5F44" w:rsidP="004A5F44">
            <w:pPr>
              <w:spacing w:line="276" w:lineRule="auto"/>
              <w:ind w:left="102"/>
              <w:rPr>
                <w:rFonts w:ascii="Verdana" w:eastAsia="Verdana" w:hAnsi="Verdana" w:cs="Verdana"/>
                <w:spacing w:val="1"/>
                <w:sz w:val="18"/>
                <w:szCs w:val="18"/>
              </w:rPr>
            </w:pPr>
            <w:r w:rsidRPr="005642D9"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DexMedia, Inc. is a print and digital marketing company that was created by the 2013 merger of </w:t>
            </w:r>
            <w:hyperlink r:id="rId13" w:tooltip="SuperMedia" w:history="1">
              <w:r w:rsidRPr="005642D9">
                <w:rPr>
                  <w:rFonts w:ascii="Verdana" w:eastAsia="Verdana" w:hAnsi="Verdana" w:cs="Verdana"/>
                  <w:spacing w:val="1"/>
                  <w:sz w:val="18"/>
                  <w:szCs w:val="18"/>
                </w:rPr>
                <w:t>SuperMedia</w:t>
              </w:r>
            </w:hyperlink>
            <w:r w:rsidRPr="005642D9"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and </w:t>
            </w:r>
            <w:hyperlink r:id="rId14" w:tooltip="Dex One" w:history="1">
              <w:r w:rsidRPr="005642D9">
                <w:rPr>
                  <w:rFonts w:ascii="Verdana" w:eastAsia="Verdana" w:hAnsi="Verdana" w:cs="Verdana"/>
                  <w:spacing w:val="1"/>
                  <w:sz w:val="18"/>
                  <w:szCs w:val="18"/>
                </w:rPr>
                <w:t>Dex One</w:t>
              </w:r>
            </w:hyperlink>
            <w:r w:rsidRPr="005642D9">
              <w:rPr>
                <w:rFonts w:ascii="Verdana" w:eastAsia="Verdana" w:hAnsi="Verdana" w:cs="Verdana"/>
                <w:spacing w:val="1"/>
                <w:sz w:val="18"/>
                <w:szCs w:val="18"/>
              </w:rPr>
              <w:t>.  It provided print, mobile, and internet advertising to small- and medium-sized businesses.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br/>
            </w:r>
          </w:p>
          <w:p w:rsidR="00F3373D" w:rsidRPr="008E519A" w:rsidRDefault="004A5F44" w:rsidP="004A5F44">
            <w:pPr>
              <w:spacing w:line="276" w:lineRule="auto"/>
              <w:ind w:left="102" w:right="541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5642D9">
              <w:rPr>
                <w:rFonts w:ascii="Verdana" w:eastAsia="Verdana" w:hAnsi="Verdana" w:cs="Verdana"/>
                <w:spacing w:val="1"/>
                <w:sz w:val="18"/>
                <w:szCs w:val="18"/>
              </w:rPr>
              <w:t>With the increasing transition to digital, mobile and online search, Dex Media provides local businesses a host of marketing solutions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t</w:t>
            </w:r>
            <w:r w:rsidRPr="005642D9">
              <w:rPr>
                <w:rFonts w:ascii="Verdana" w:eastAsia="Verdana" w:hAnsi="Verdana" w:cs="Verdana"/>
                <w:spacing w:val="1"/>
                <w:sz w:val="18"/>
                <w:szCs w:val="18"/>
              </w:rPr>
              <w:t>o drive customers to client sites.</w:t>
            </w:r>
            <w:hyperlink r:id="rId15" w:anchor="cite_note-:0-9" w:history="1"/>
            <w:r w:rsidRPr="005642D9">
              <w:rPr>
                <w:rFonts w:ascii="Verdana" w:eastAsia="Verdana" w:hAnsi="Verdana" w:cs="Verdana"/>
                <w:spacing w:val="1"/>
                <w:sz w:val="18"/>
                <w:szCs w:val="18"/>
              </w:rPr>
              <w:t> It has fostered partnerships with many of the key players in the marketing industry, combining advertising with local knowledge to provide a suite of technology, products, and tools.</w:t>
            </w:r>
          </w:p>
        </w:tc>
      </w:tr>
      <w:tr w:rsidR="001A73F6" w:rsidRPr="008E519A" w:rsidTr="007F2F0F">
        <w:trPr>
          <w:trHeight w:hRule="exact" w:val="494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A73F6" w:rsidRPr="008E519A" w:rsidRDefault="001A73F6" w:rsidP="001A73F6">
            <w:pPr>
              <w:spacing w:before="67"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Orga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z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tio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</w:t>
            </w:r>
          </w:p>
        </w:tc>
        <w:tc>
          <w:tcPr>
            <w:tcW w:w="8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A73F6" w:rsidRPr="008E519A" w:rsidRDefault="001A73F6" w:rsidP="001A73F6">
            <w:pPr>
              <w:spacing w:line="276" w:lineRule="auto"/>
              <w:ind w:left="102" w:right="16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E648C4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Accen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ture Solutions Private Limited, </w:t>
            </w:r>
            <w:r w:rsidRPr="00E648C4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India</w:t>
            </w:r>
          </w:p>
        </w:tc>
      </w:tr>
      <w:tr w:rsidR="001A73F6" w:rsidRPr="008E519A" w:rsidTr="007F2F0F">
        <w:trPr>
          <w:trHeight w:hRule="exact" w:val="55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A73F6" w:rsidRPr="008E519A" w:rsidRDefault="001A73F6" w:rsidP="001A73F6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ol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e</w:t>
            </w:r>
          </w:p>
        </w:tc>
        <w:tc>
          <w:tcPr>
            <w:tcW w:w="8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A73F6" w:rsidRPr="00E648C4" w:rsidRDefault="001A73F6" w:rsidP="002728F5">
            <w:pPr>
              <w:spacing w:line="276" w:lineRule="auto"/>
              <w:ind w:left="102" w:right="162"/>
              <w:jc w:val="both"/>
              <w:rPr>
                <w:rFonts w:ascii="Verdana" w:eastAsia="Verdana" w:hAnsi="Verdana" w:cs="Verdana"/>
                <w:spacing w:val="1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DevOps </w:t>
            </w:r>
            <w:r w:rsidR="002728F5">
              <w:rPr>
                <w:rFonts w:ascii="Verdana" w:eastAsia="Verdana" w:hAnsi="Verdana" w:cs="Verdana"/>
                <w:spacing w:val="1"/>
                <w:sz w:val="18"/>
                <w:szCs w:val="18"/>
              </w:rPr>
              <w:t>Engineer</w:t>
            </w:r>
          </w:p>
        </w:tc>
      </w:tr>
      <w:tr w:rsidR="00F3373D" w:rsidRPr="008E519A" w:rsidTr="00056386">
        <w:trPr>
          <w:trHeight w:hRule="exact" w:val="489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F3373D" w:rsidP="007F2F0F">
            <w:pPr>
              <w:spacing w:before="4" w:line="276" w:lineRule="auto"/>
              <w:rPr>
                <w:rFonts w:ascii="Verdana" w:hAnsi="Verdana"/>
                <w:sz w:val="12"/>
                <w:szCs w:val="12"/>
              </w:rPr>
            </w:pPr>
          </w:p>
          <w:p w:rsidR="00F3373D" w:rsidRPr="008E519A" w:rsidRDefault="00F3373D" w:rsidP="007F2F0F">
            <w:pPr>
              <w:spacing w:line="276" w:lineRule="auto"/>
              <w:rPr>
                <w:rFonts w:ascii="Verdana" w:hAnsi="Verdana"/>
              </w:rPr>
            </w:pPr>
          </w:p>
          <w:p w:rsidR="00F3373D" w:rsidRPr="008E519A" w:rsidRDefault="00F3373D" w:rsidP="007F2F0F">
            <w:pPr>
              <w:spacing w:line="276" w:lineRule="auto"/>
              <w:rPr>
                <w:rFonts w:ascii="Verdana" w:hAnsi="Verdana"/>
              </w:rPr>
            </w:pPr>
          </w:p>
          <w:p w:rsidR="00F3373D" w:rsidRPr="008E519A" w:rsidRDefault="00F3373D" w:rsidP="007F2F0F">
            <w:pPr>
              <w:spacing w:line="276" w:lineRule="auto"/>
              <w:rPr>
                <w:rFonts w:ascii="Verdana" w:hAnsi="Verdana"/>
              </w:rPr>
            </w:pPr>
          </w:p>
          <w:p w:rsidR="00F3373D" w:rsidRPr="008E519A" w:rsidRDefault="00F3373D" w:rsidP="007F2F0F">
            <w:pPr>
              <w:spacing w:line="276" w:lineRule="auto"/>
              <w:rPr>
                <w:rFonts w:ascii="Verdana" w:hAnsi="Verdana"/>
              </w:rPr>
            </w:pPr>
          </w:p>
          <w:p w:rsidR="00F3373D" w:rsidRPr="008E519A" w:rsidRDefault="00F3373D" w:rsidP="007F2F0F">
            <w:pPr>
              <w:spacing w:line="276" w:lineRule="auto"/>
              <w:rPr>
                <w:rFonts w:ascii="Verdana" w:hAnsi="Verdana"/>
              </w:rPr>
            </w:pPr>
          </w:p>
          <w:p w:rsidR="00F3373D" w:rsidRPr="008E519A" w:rsidRDefault="00F3373D" w:rsidP="007F2F0F">
            <w:pPr>
              <w:spacing w:line="276" w:lineRule="auto"/>
              <w:rPr>
                <w:rFonts w:ascii="Verdana" w:hAnsi="Verdana"/>
              </w:rPr>
            </w:pPr>
          </w:p>
          <w:p w:rsidR="00F3373D" w:rsidRPr="008E519A" w:rsidRDefault="00F3373D" w:rsidP="007F2F0F">
            <w:pPr>
              <w:spacing w:line="276" w:lineRule="auto"/>
              <w:rPr>
                <w:rFonts w:ascii="Verdana" w:hAnsi="Verdana"/>
              </w:rPr>
            </w:pPr>
          </w:p>
          <w:p w:rsidR="00F3373D" w:rsidRPr="008E519A" w:rsidRDefault="00F3373D" w:rsidP="007F2F0F">
            <w:pPr>
              <w:spacing w:line="276" w:lineRule="auto"/>
              <w:rPr>
                <w:rFonts w:ascii="Verdana" w:hAnsi="Verdana"/>
              </w:rPr>
            </w:pPr>
          </w:p>
          <w:p w:rsidR="00F3373D" w:rsidRPr="008E519A" w:rsidRDefault="003940D6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Res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po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ib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y</w:t>
            </w:r>
          </w:p>
        </w:tc>
        <w:tc>
          <w:tcPr>
            <w:tcW w:w="8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61A04" w:rsidRPr="00161A04" w:rsidRDefault="00161A04" w:rsidP="00527BC0">
            <w:pPr>
              <w:pStyle w:val="ListParagraph"/>
              <w:numPr>
                <w:ilvl w:val="0"/>
                <w:numId w:val="2"/>
              </w:numPr>
              <w:spacing w:before="8" w:line="276" w:lineRule="auto"/>
              <w:ind w:right="308"/>
              <w:jc w:val="both"/>
              <w:rPr>
                <w:rFonts w:ascii="Verdana" w:hAnsi="Verdana"/>
                <w:color w:val="1A1A1A"/>
                <w:shd w:val="clear" w:color="auto" w:fill="FFFFFF"/>
              </w:rPr>
            </w:pPr>
            <w:r w:rsidRPr="00161A04">
              <w:rPr>
                <w:rFonts w:ascii="Verdana" w:hAnsi="Verdana"/>
                <w:color w:val="1A1A1A"/>
                <w:shd w:val="clear" w:color="auto" w:fill="FFFFFF"/>
              </w:rPr>
              <w:t>Detailed technical knowledge and hands-on experience of DevOps, Automation, Build Engineering and Configuration Management</w:t>
            </w:r>
          </w:p>
          <w:p w:rsidR="00F3373D" w:rsidRDefault="00161A04" w:rsidP="00527BC0">
            <w:pPr>
              <w:pStyle w:val="ListParagraph"/>
              <w:numPr>
                <w:ilvl w:val="0"/>
                <w:numId w:val="2"/>
              </w:numPr>
              <w:spacing w:before="8" w:line="276" w:lineRule="auto"/>
              <w:ind w:right="308"/>
              <w:jc w:val="both"/>
              <w:rPr>
                <w:rFonts w:ascii="Verdana" w:hAnsi="Verdana"/>
                <w:color w:val="1A1A1A"/>
                <w:shd w:val="clear" w:color="auto" w:fill="FFFFFF"/>
              </w:rPr>
            </w:pPr>
            <w:r w:rsidRPr="00161A04">
              <w:rPr>
                <w:rFonts w:ascii="Verdana" w:hAnsi="Verdana"/>
                <w:color w:val="1A1A1A"/>
                <w:shd w:val="clear" w:color="auto" w:fill="FFFFFF"/>
              </w:rPr>
              <w:t>Extensive experience in the design and implementation of fully automated Continuous Integration, Continuous Delivery, Continuous Deployment pipelines and DevOps processes for Agile projects across the Financial, Broadcast and Media Sectors</w:t>
            </w:r>
            <w:r w:rsidR="00056386">
              <w:rPr>
                <w:rFonts w:ascii="Verdana" w:hAnsi="Verdana"/>
                <w:color w:val="1A1A1A"/>
                <w:shd w:val="clear" w:color="auto" w:fill="FFFFFF"/>
              </w:rPr>
              <w:t>.</w:t>
            </w:r>
          </w:p>
          <w:p w:rsidR="00056386" w:rsidRPr="003A7F2C" w:rsidRDefault="00056386" w:rsidP="00527BC0">
            <w:pPr>
              <w:pStyle w:val="ListParagraph"/>
              <w:numPr>
                <w:ilvl w:val="0"/>
                <w:numId w:val="2"/>
              </w:numPr>
              <w:spacing w:before="8" w:line="276" w:lineRule="auto"/>
              <w:ind w:right="308"/>
              <w:jc w:val="both"/>
              <w:rPr>
                <w:rFonts w:ascii="Verdana" w:hAnsi="Verdana"/>
                <w:color w:val="1A1A1A"/>
                <w:shd w:val="clear" w:color="auto" w:fill="FFFFFF"/>
              </w:rPr>
            </w:pPr>
            <w:r>
              <w:rPr>
                <w:rFonts w:ascii="Verdana" w:hAnsi="Verdana"/>
                <w:color w:val="1A1A1A"/>
                <w:shd w:val="clear" w:color="auto" w:fill="FFFFFF"/>
              </w:rPr>
              <w:t>Developed a Springs MVC Portal to start/stop tomcat process on various servers from UI.</w:t>
            </w:r>
          </w:p>
          <w:p w:rsidR="00161A04" w:rsidRPr="003A7F2C" w:rsidRDefault="00B71A04" w:rsidP="00B71A04">
            <w:pPr>
              <w:pStyle w:val="ListParagraph"/>
              <w:numPr>
                <w:ilvl w:val="0"/>
                <w:numId w:val="2"/>
              </w:numPr>
              <w:spacing w:before="8" w:line="276" w:lineRule="auto"/>
              <w:ind w:right="308"/>
              <w:jc w:val="both"/>
              <w:rPr>
                <w:rFonts w:ascii="Verdana" w:hAnsi="Verdana"/>
                <w:color w:val="1A1A1A"/>
                <w:shd w:val="clear" w:color="auto" w:fill="FFFFFF"/>
              </w:rPr>
            </w:pPr>
            <w:r w:rsidRPr="003A7F2C">
              <w:rPr>
                <w:rFonts w:ascii="Verdana" w:hAnsi="Verdana"/>
                <w:color w:val="1A1A1A"/>
                <w:shd w:val="clear" w:color="auto" w:fill="FFFFFF"/>
              </w:rPr>
              <w:t>Strong use of Shell scripting languages including BASH for Linux</w:t>
            </w:r>
          </w:p>
          <w:p w:rsidR="00B71A04" w:rsidRPr="003A7F2C" w:rsidRDefault="003A7F2C" w:rsidP="003A7F2C">
            <w:pPr>
              <w:pStyle w:val="ListParagraph"/>
              <w:numPr>
                <w:ilvl w:val="0"/>
                <w:numId w:val="2"/>
              </w:numPr>
              <w:spacing w:before="8" w:line="276" w:lineRule="auto"/>
              <w:ind w:right="308"/>
              <w:jc w:val="both"/>
              <w:rPr>
                <w:rFonts w:ascii="Verdana" w:hAnsi="Verdana"/>
                <w:color w:val="1A1A1A"/>
                <w:shd w:val="clear" w:color="auto" w:fill="FFFFFF"/>
              </w:rPr>
            </w:pPr>
            <w:r w:rsidRPr="003A7F2C">
              <w:rPr>
                <w:rFonts w:ascii="Verdana" w:hAnsi="Verdana"/>
                <w:color w:val="1A1A1A"/>
                <w:shd w:val="clear" w:color="auto" w:fill="FFFFFF"/>
              </w:rPr>
              <w:t>Implementing and developing solutions enabling Development and Operations teams to build, deploy, monitor and test applications and environments</w:t>
            </w:r>
          </w:p>
          <w:p w:rsidR="003A7F2C" w:rsidRPr="003A7F2C" w:rsidRDefault="003A7F2C" w:rsidP="003A7F2C">
            <w:pPr>
              <w:pStyle w:val="ListParagraph"/>
              <w:numPr>
                <w:ilvl w:val="0"/>
                <w:numId w:val="2"/>
              </w:numPr>
              <w:spacing w:before="8" w:line="276" w:lineRule="auto"/>
              <w:ind w:right="308"/>
              <w:jc w:val="both"/>
              <w:rPr>
                <w:rFonts w:ascii="Verdana" w:hAnsi="Verdana"/>
                <w:color w:val="1A1A1A"/>
                <w:shd w:val="clear" w:color="auto" w:fill="FFFFFF"/>
              </w:rPr>
            </w:pPr>
            <w:r w:rsidRPr="003A7F2C">
              <w:rPr>
                <w:rFonts w:ascii="Verdana" w:hAnsi="Verdana"/>
                <w:color w:val="1A1A1A"/>
                <w:shd w:val="clear" w:color="auto" w:fill="FFFFFF"/>
              </w:rPr>
              <w:t>Automated deployment and build of applications used across the project.</w:t>
            </w:r>
          </w:p>
          <w:p w:rsidR="003A7F2C" w:rsidRDefault="003A7F2C" w:rsidP="003A7F2C">
            <w:pPr>
              <w:pStyle w:val="ListParagraph"/>
              <w:numPr>
                <w:ilvl w:val="0"/>
                <w:numId w:val="2"/>
              </w:numPr>
              <w:spacing w:before="8" w:line="276" w:lineRule="auto"/>
              <w:ind w:right="308"/>
              <w:jc w:val="both"/>
              <w:rPr>
                <w:rFonts w:ascii="Verdana" w:hAnsi="Verdana"/>
                <w:color w:val="1A1A1A"/>
                <w:shd w:val="clear" w:color="auto" w:fill="FFFFFF"/>
              </w:rPr>
            </w:pPr>
            <w:r>
              <w:rPr>
                <w:rFonts w:ascii="Verdana" w:hAnsi="Verdana"/>
                <w:color w:val="1A1A1A"/>
                <w:shd w:val="clear" w:color="auto" w:fill="FFFFFF"/>
              </w:rPr>
              <w:t>Setting up applications from scratch on Linux boxes and implementing load balancing.</w:t>
            </w:r>
          </w:p>
          <w:p w:rsidR="003A7F2C" w:rsidRDefault="003A7F2C" w:rsidP="003A7F2C">
            <w:pPr>
              <w:pStyle w:val="ListParagraph"/>
              <w:numPr>
                <w:ilvl w:val="0"/>
                <w:numId w:val="2"/>
              </w:numPr>
              <w:spacing w:before="8" w:line="276" w:lineRule="auto"/>
              <w:ind w:right="308"/>
              <w:jc w:val="both"/>
              <w:rPr>
                <w:rFonts w:ascii="Verdana" w:hAnsi="Verdana"/>
                <w:color w:val="1A1A1A"/>
                <w:shd w:val="clear" w:color="auto" w:fill="FFFFFF"/>
              </w:rPr>
            </w:pPr>
            <w:r>
              <w:rPr>
                <w:rFonts w:ascii="Verdana" w:hAnsi="Verdana"/>
                <w:color w:val="1A1A1A"/>
                <w:shd w:val="clear" w:color="auto" w:fill="FFFFFF"/>
              </w:rPr>
              <w:t>Extensive use of Rundeck application in order to schedule automated jobs.</w:t>
            </w:r>
          </w:p>
          <w:p w:rsidR="00EE0370" w:rsidRPr="003A7F2C" w:rsidRDefault="00EE0370" w:rsidP="00EE0370">
            <w:pPr>
              <w:pStyle w:val="ListParagraph"/>
              <w:numPr>
                <w:ilvl w:val="0"/>
                <w:numId w:val="2"/>
              </w:numPr>
              <w:spacing w:before="8" w:line="276" w:lineRule="auto"/>
              <w:ind w:right="308"/>
              <w:jc w:val="both"/>
              <w:rPr>
                <w:rFonts w:ascii="Verdana" w:hAnsi="Verdana"/>
                <w:color w:val="1A1A1A"/>
                <w:shd w:val="clear" w:color="auto" w:fill="FFFFFF"/>
              </w:rPr>
            </w:pPr>
            <w:r>
              <w:rPr>
                <w:rFonts w:ascii="Verdana" w:hAnsi="Verdana"/>
                <w:color w:val="1A1A1A"/>
                <w:shd w:val="clear" w:color="auto" w:fill="FFFFFF"/>
              </w:rPr>
              <w:t>Setup Tomcat on servers and configure applications on Dynatrace via system profiles in order to monitor the JVM memory consumption.</w:t>
            </w:r>
          </w:p>
        </w:tc>
      </w:tr>
      <w:tr w:rsidR="00F3373D" w:rsidRPr="008E519A" w:rsidTr="007F2F0F">
        <w:trPr>
          <w:trHeight w:hRule="exact" w:val="45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D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ra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tio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</w:t>
            </w:r>
          </w:p>
        </w:tc>
        <w:tc>
          <w:tcPr>
            <w:tcW w:w="8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1A73F6" w:rsidP="001A73F6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August 2016</w:t>
            </w:r>
            <w:r w:rsidR="003940D6"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 xml:space="preserve"> 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–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Till Date</w:t>
            </w:r>
          </w:p>
        </w:tc>
      </w:tr>
      <w:tr w:rsidR="00F3373D" w:rsidRPr="008E519A" w:rsidTr="00527BC0">
        <w:trPr>
          <w:trHeight w:hRule="exact" w:val="705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bookmarkStart w:id="0" w:name="_GoBack"/>
            <w:bookmarkEnd w:id="0"/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f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w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are</w:t>
            </w:r>
          </w:p>
        </w:tc>
        <w:tc>
          <w:tcPr>
            <w:tcW w:w="8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2728F5" w:rsidP="002728F5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Jenkins 1.651.1, Hudson </w:t>
            </w:r>
            <w:r w:rsidR="00056386">
              <w:rPr>
                <w:rFonts w:ascii="Verdana" w:eastAsia="Verdana" w:hAnsi="Verdana" w:cs="Verdana"/>
                <w:sz w:val="18"/>
                <w:szCs w:val="18"/>
              </w:rPr>
              <w:t>2.0.1,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Rundeck 2.6, Dynatrace 6.1, </w:t>
            </w:r>
            <w:r w:rsidRPr="002728F5">
              <w:rPr>
                <w:rFonts w:ascii="Verdana" w:eastAsia="Verdana" w:hAnsi="Verdana" w:cs="Verdana"/>
                <w:sz w:val="18"/>
                <w:szCs w:val="18"/>
              </w:rPr>
              <w:t>Subversion 1.7.4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 TortoiseSVN 1.7.6, Java SE 7, Oracle PL/SQL Developer, Maven 3.3.9</w:t>
            </w:r>
            <w:r w:rsidR="00FF5299">
              <w:rPr>
                <w:rFonts w:ascii="Verdana" w:eastAsia="Verdana" w:hAnsi="Verdana" w:cs="Verdana"/>
                <w:sz w:val="18"/>
                <w:szCs w:val="18"/>
              </w:rPr>
              <w:t>, Ant.</w:t>
            </w:r>
          </w:p>
        </w:tc>
      </w:tr>
      <w:tr w:rsidR="00F3373D" w:rsidRPr="008E519A" w:rsidTr="007F2F0F">
        <w:trPr>
          <w:trHeight w:hRule="exact" w:val="432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Team 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z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e</w:t>
            </w:r>
          </w:p>
        </w:tc>
        <w:tc>
          <w:tcPr>
            <w:tcW w:w="8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FF5299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</w:t>
            </w:r>
          </w:p>
        </w:tc>
      </w:tr>
      <w:tr w:rsidR="00F3373D" w:rsidRPr="008E519A" w:rsidTr="007F2F0F">
        <w:trPr>
          <w:trHeight w:hRule="exact" w:val="451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Pla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f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rm</w:t>
            </w:r>
          </w:p>
        </w:tc>
        <w:tc>
          <w:tcPr>
            <w:tcW w:w="8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FF5299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UNIX – Linux &amp; Solaris</w:t>
            </w:r>
          </w:p>
        </w:tc>
      </w:tr>
      <w:tr w:rsidR="00FF5299" w:rsidRPr="008E519A" w:rsidTr="007F2F0F">
        <w:trPr>
          <w:trHeight w:hRule="exact" w:val="451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F5299" w:rsidRPr="008E519A" w:rsidRDefault="00FF5299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Server</w:t>
            </w:r>
          </w:p>
        </w:tc>
        <w:tc>
          <w:tcPr>
            <w:tcW w:w="8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F5299" w:rsidRDefault="00FF5299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Tomcat 7, Web Logic</w:t>
            </w:r>
          </w:p>
        </w:tc>
      </w:tr>
      <w:tr w:rsidR="00F3373D" w:rsidRPr="008E519A" w:rsidTr="007F2F0F">
        <w:trPr>
          <w:trHeight w:hRule="exact" w:val="451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L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ca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</w:t>
            </w:r>
          </w:p>
        </w:tc>
        <w:tc>
          <w:tcPr>
            <w:tcW w:w="87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FD7F29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Hyderabad, India.</w:t>
            </w:r>
          </w:p>
        </w:tc>
      </w:tr>
    </w:tbl>
    <w:p w:rsidR="00F3373D" w:rsidRPr="008E519A" w:rsidRDefault="00F3373D" w:rsidP="009F1FE6">
      <w:pPr>
        <w:spacing w:line="276" w:lineRule="auto"/>
        <w:rPr>
          <w:rFonts w:ascii="Verdana" w:hAnsi="Verdana"/>
        </w:rPr>
        <w:sectPr w:rsidR="00F3373D" w:rsidRPr="008E519A" w:rsidSect="008B36FD">
          <w:pgSz w:w="12240" w:h="15840"/>
          <w:pgMar w:top="288" w:right="288" w:bottom="288" w:left="288" w:header="734" w:footer="1008" w:gutter="0"/>
          <w:cols w:space="720"/>
          <w:docGrid w:linePitch="272"/>
        </w:sectPr>
      </w:pPr>
    </w:p>
    <w:p w:rsidR="007F2F0F" w:rsidRDefault="007F2F0F" w:rsidP="009F1FE6">
      <w:pPr>
        <w:spacing w:before="28" w:line="276" w:lineRule="auto"/>
        <w:ind w:left="140"/>
        <w:rPr>
          <w:rFonts w:ascii="Verdana" w:eastAsia="Verdana" w:hAnsi="Verdana" w:cs="Verdana"/>
          <w:b/>
          <w:spacing w:val="-1"/>
          <w:sz w:val="18"/>
          <w:szCs w:val="18"/>
        </w:rPr>
      </w:pPr>
    </w:p>
    <w:p w:rsidR="00F3373D" w:rsidRPr="008E519A" w:rsidRDefault="003940D6" w:rsidP="009F1FE6">
      <w:pPr>
        <w:spacing w:before="28" w:line="276" w:lineRule="auto"/>
        <w:ind w:left="140"/>
        <w:rPr>
          <w:rFonts w:ascii="Verdana" w:eastAsia="Verdana" w:hAnsi="Verdana" w:cs="Verdana"/>
          <w:sz w:val="18"/>
          <w:szCs w:val="18"/>
        </w:rPr>
      </w:pPr>
      <w:r w:rsidRPr="008E519A">
        <w:rPr>
          <w:rFonts w:ascii="Verdana" w:eastAsia="Verdana" w:hAnsi="Verdana" w:cs="Verdana"/>
          <w:b/>
          <w:spacing w:val="-1"/>
          <w:sz w:val="18"/>
          <w:szCs w:val="18"/>
        </w:rPr>
        <w:t>E</w:t>
      </w:r>
      <w:r w:rsidRPr="008E519A">
        <w:rPr>
          <w:rFonts w:ascii="Verdana" w:eastAsia="Verdana" w:hAnsi="Verdana" w:cs="Verdana"/>
          <w:b/>
          <w:sz w:val="18"/>
          <w:szCs w:val="18"/>
        </w:rPr>
        <w:t>DUC</w:t>
      </w:r>
      <w:r w:rsidRPr="008E519A">
        <w:rPr>
          <w:rFonts w:ascii="Verdana" w:eastAsia="Verdana" w:hAnsi="Verdana" w:cs="Verdana"/>
          <w:b/>
          <w:spacing w:val="-1"/>
          <w:sz w:val="18"/>
          <w:szCs w:val="18"/>
        </w:rPr>
        <w:t>A</w:t>
      </w:r>
      <w:r w:rsidRPr="008E519A">
        <w:rPr>
          <w:rFonts w:ascii="Verdana" w:eastAsia="Verdana" w:hAnsi="Verdana" w:cs="Verdana"/>
          <w:b/>
          <w:sz w:val="18"/>
          <w:szCs w:val="18"/>
        </w:rPr>
        <w:t>TIO</w:t>
      </w:r>
      <w:r w:rsidRPr="008E519A">
        <w:rPr>
          <w:rFonts w:ascii="Verdana" w:eastAsia="Verdana" w:hAnsi="Verdana" w:cs="Verdana"/>
          <w:b/>
          <w:spacing w:val="1"/>
          <w:sz w:val="18"/>
          <w:szCs w:val="18"/>
        </w:rPr>
        <w:t>N</w:t>
      </w:r>
      <w:r w:rsidRPr="008E519A">
        <w:rPr>
          <w:rFonts w:ascii="Verdana" w:eastAsia="Verdana" w:hAnsi="Verdana" w:cs="Verdana"/>
          <w:b/>
          <w:sz w:val="18"/>
          <w:szCs w:val="18"/>
        </w:rPr>
        <w:t>AL</w:t>
      </w:r>
      <w:r w:rsidRPr="008E519A">
        <w:rPr>
          <w:rFonts w:ascii="Verdana" w:eastAsia="Verdana" w:hAnsi="Verdana" w:cs="Verdana"/>
          <w:b/>
          <w:spacing w:val="1"/>
          <w:sz w:val="18"/>
          <w:szCs w:val="18"/>
        </w:rPr>
        <w:t xml:space="preserve"> </w:t>
      </w:r>
      <w:r w:rsidRPr="008E519A">
        <w:rPr>
          <w:rFonts w:ascii="Verdana" w:eastAsia="Verdana" w:hAnsi="Verdana" w:cs="Verdana"/>
          <w:b/>
          <w:sz w:val="18"/>
          <w:szCs w:val="18"/>
        </w:rPr>
        <w:t>B</w:t>
      </w:r>
      <w:r w:rsidRPr="008E519A">
        <w:rPr>
          <w:rFonts w:ascii="Verdana" w:eastAsia="Verdana" w:hAnsi="Verdana" w:cs="Verdana"/>
          <w:b/>
          <w:spacing w:val="-1"/>
          <w:sz w:val="18"/>
          <w:szCs w:val="18"/>
        </w:rPr>
        <w:t>AC</w:t>
      </w:r>
      <w:r w:rsidRPr="008E519A">
        <w:rPr>
          <w:rFonts w:ascii="Verdana" w:eastAsia="Verdana" w:hAnsi="Verdana" w:cs="Verdana"/>
          <w:b/>
          <w:sz w:val="18"/>
          <w:szCs w:val="18"/>
        </w:rPr>
        <w:t>K</w:t>
      </w:r>
      <w:r w:rsidRPr="008E519A">
        <w:rPr>
          <w:rFonts w:ascii="Verdana" w:eastAsia="Verdana" w:hAnsi="Verdana" w:cs="Verdana"/>
          <w:b/>
          <w:spacing w:val="1"/>
          <w:sz w:val="18"/>
          <w:szCs w:val="18"/>
        </w:rPr>
        <w:t>GR</w:t>
      </w:r>
      <w:r w:rsidRPr="008E519A">
        <w:rPr>
          <w:rFonts w:ascii="Verdana" w:eastAsia="Verdana" w:hAnsi="Verdana" w:cs="Verdana"/>
          <w:b/>
          <w:sz w:val="18"/>
          <w:szCs w:val="18"/>
        </w:rPr>
        <w:t>OU</w:t>
      </w:r>
      <w:r w:rsidRPr="008E519A">
        <w:rPr>
          <w:rFonts w:ascii="Verdana" w:eastAsia="Verdana" w:hAnsi="Verdana" w:cs="Verdana"/>
          <w:b/>
          <w:spacing w:val="3"/>
          <w:sz w:val="18"/>
          <w:szCs w:val="18"/>
        </w:rPr>
        <w:t>N</w:t>
      </w:r>
      <w:r w:rsidRPr="008E519A">
        <w:rPr>
          <w:rFonts w:ascii="Verdana" w:eastAsia="Verdana" w:hAnsi="Verdana" w:cs="Verdana"/>
          <w:b/>
          <w:spacing w:val="-1"/>
          <w:sz w:val="18"/>
          <w:szCs w:val="18"/>
        </w:rPr>
        <w:t>D</w:t>
      </w:r>
      <w:r w:rsidRPr="008E519A">
        <w:rPr>
          <w:rFonts w:ascii="Verdana" w:eastAsia="Verdana" w:hAnsi="Verdana" w:cs="Verdana"/>
          <w:b/>
          <w:sz w:val="18"/>
          <w:szCs w:val="18"/>
        </w:rPr>
        <w:t>:</w:t>
      </w:r>
    </w:p>
    <w:p w:rsidR="00F3373D" w:rsidRPr="008E519A" w:rsidRDefault="00F3373D" w:rsidP="009F1FE6">
      <w:pPr>
        <w:spacing w:before="2" w:line="276" w:lineRule="auto"/>
        <w:rPr>
          <w:rFonts w:ascii="Verdana" w:hAnsi="Verdana"/>
          <w:sz w:val="28"/>
          <w:szCs w:val="2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1"/>
        <w:gridCol w:w="2430"/>
        <w:gridCol w:w="3240"/>
        <w:gridCol w:w="1620"/>
        <w:gridCol w:w="1440"/>
      </w:tblGrid>
      <w:tr w:rsidR="00F3373D" w:rsidRPr="008E519A" w:rsidTr="00CD0F3A">
        <w:trPr>
          <w:trHeight w:hRule="exact" w:val="567"/>
        </w:trPr>
        <w:tc>
          <w:tcPr>
            <w:tcW w:w="2511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  <w:vAlign w:val="center"/>
          </w:tcPr>
          <w:p w:rsidR="00F3373D" w:rsidRPr="008E519A" w:rsidRDefault="003940D6" w:rsidP="007F2F0F">
            <w:pPr>
              <w:spacing w:line="276" w:lineRule="auto"/>
              <w:ind w:left="535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b/>
                <w:color w:val="FFFFFF"/>
                <w:spacing w:val="-1"/>
                <w:sz w:val="18"/>
                <w:szCs w:val="18"/>
              </w:rPr>
              <w:t>D</w:t>
            </w:r>
            <w:r w:rsidRPr="008E519A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eg</w:t>
            </w:r>
            <w:r w:rsidRPr="008E519A">
              <w:rPr>
                <w:rFonts w:ascii="Verdana" w:eastAsia="Verdana" w:hAnsi="Verdana" w:cs="Verdana"/>
                <w:b/>
                <w:color w:val="FFFFFF"/>
                <w:spacing w:val="-1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ee</w:t>
            </w:r>
          </w:p>
        </w:tc>
        <w:tc>
          <w:tcPr>
            <w:tcW w:w="2430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  <w:vAlign w:val="center"/>
          </w:tcPr>
          <w:p w:rsidR="00F3373D" w:rsidRPr="008E519A" w:rsidRDefault="003940D6" w:rsidP="007F2F0F">
            <w:pPr>
              <w:spacing w:line="276" w:lineRule="auto"/>
              <w:ind w:left="597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U</w:t>
            </w:r>
            <w:r w:rsidRPr="008E519A">
              <w:rPr>
                <w:rFonts w:ascii="Verdana" w:eastAsia="Verdana" w:hAnsi="Verdana" w:cs="Verdana"/>
                <w:b/>
                <w:color w:val="FFFFFF"/>
                <w:spacing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b/>
                <w:color w:val="FFFFFF"/>
                <w:spacing w:val="1"/>
                <w:sz w:val="18"/>
                <w:szCs w:val="18"/>
              </w:rPr>
              <w:t>iv</w:t>
            </w:r>
            <w:r w:rsidRPr="008E519A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er</w:t>
            </w:r>
            <w:r w:rsidRPr="008E519A">
              <w:rPr>
                <w:rFonts w:ascii="Verdana" w:eastAsia="Verdana" w:hAnsi="Verdana" w:cs="Verdana"/>
                <w:b/>
                <w:color w:val="FFFFFF"/>
                <w:spacing w:val="-1"/>
                <w:sz w:val="18"/>
                <w:szCs w:val="18"/>
              </w:rPr>
              <w:t>s</w:t>
            </w:r>
            <w:r w:rsidRPr="008E519A">
              <w:rPr>
                <w:rFonts w:ascii="Verdana" w:eastAsia="Verdana" w:hAnsi="Verdana" w:cs="Verdana"/>
                <w:b/>
                <w:color w:val="FFFFFF"/>
                <w:spacing w:val="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ty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  <w:vAlign w:val="center"/>
          </w:tcPr>
          <w:p w:rsidR="00F3373D" w:rsidRPr="008E519A" w:rsidRDefault="003940D6" w:rsidP="007F2F0F">
            <w:pPr>
              <w:spacing w:line="276" w:lineRule="auto"/>
              <w:ind w:left="594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b/>
                <w:color w:val="FFFFFF"/>
                <w:spacing w:val="-1"/>
                <w:sz w:val="18"/>
                <w:szCs w:val="18"/>
              </w:rPr>
              <w:t>ns</w:t>
            </w:r>
            <w:r w:rsidRPr="008E519A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tit</w:t>
            </w:r>
            <w:r w:rsidRPr="008E519A">
              <w:rPr>
                <w:rFonts w:ascii="Verdana" w:eastAsia="Verdana" w:hAnsi="Verdana" w:cs="Verdana"/>
                <w:b/>
                <w:color w:val="FFFFFF"/>
                <w:spacing w:val="-1"/>
                <w:sz w:val="18"/>
                <w:szCs w:val="18"/>
              </w:rPr>
              <w:t>u</w:t>
            </w:r>
            <w:r w:rsidRPr="008E519A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te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  <w:vAlign w:val="center"/>
          </w:tcPr>
          <w:p w:rsidR="00F3373D" w:rsidRPr="008E519A" w:rsidRDefault="003940D6" w:rsidP="007F2F0F">
            <w:pPr>
              <w:spacing w:line="276" w:lineRule="auto"/>
              <w:ind w:left="35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B</w:t>
            </w:r>
            <w:r w:rsidRPr="008E519A">
              <w:rPr>
                <w:rFonts w:ascii="Verdana" w:eastAsia="Verdana" w:hAnsi="Verdana" w:cs="Verdana"/>
                <w:b/>
                <w:color w:val="FFFFFF"/>
                <w:spacing w:val="-1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b/>
                <w:color w:val="FFFFFF"/>
                <w:spacing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ch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34060"/>
            <w:vAlign w:val="center"/>
          </w:tcPr>
          <w:p w:rsidR="00F3373D" w:rsidRPr="008E519A" w:rsidRDefault="003940D6" w:rsidP="007F2F0F">
            <w:pPr>
              <w:spacing w:line="276" w:lineRule="auto"/>
              <w:ind w:left="41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b/>
                <w:color w:val="FFFFFF"/>
                <w:spacing w:val="-1"/>
                <w:sz w:val="18"/>
                <w:szCs w:val="18"/>
              </w:rPr>
              <w:t>Y</w:t>
            </w:r>
            <w:r w:rsidRPr="008E519A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ear</w:t>
            </w:r>
          </w:p>
        </w:tc>
      </w:tr>
      <w:tr w:rsidR="00F3373D" w:rsidRPr="008E519A" w:rsidTr="00CD0F3A">
        <w:trPr>
          <w:trHeight w:hRule="exact" w:val="1042"/>
        </w:trPr>
        <w:tc>
          <w:tcPr>
            <w:tcW w:w="2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F3373D" w:rsidP="007F2F0F">
            <w:pPr>
              <w:spacing w:line="276" w:lineRule="auto"/>
              <w:rPr>
                <w:rFonts w:ascii="Verdana" w:hAnsi="Verdana"/>
                <w:sz w:val="10"/>
                <w:szCs w:val="10"/>
              </w:rPr>
            </w:pPr>
          </w:p>
          <w:p w:rsidR="00F3373D" w:rsidRPr="008E519A" w:rsidRDefault="003940D6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c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ary</w:t>
            </w:r>
            <w:r w:rsidRPr="008E519A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c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l</w:t>
            </w:r>
          </w:p>
          <w:p w:rsidR="00F3373D" w:rsidRPr="008E519A" w:rsidRDefault="003940D6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L</w:t>
            </w:r>
            <w:r w:rsidRPr="008E519A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v</w:t>
            </w:r>
            <w:r w:rsidRPr="008E519A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position w:val="-1"/>
                <w:sz w:val="18"/>
                <w:szCs w:val="18"/>
              </w:rPr>
              <w:t xml:space="preserve">g </w:t>
            </w:r>
            <w:r w:rsidRPr="008E519A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C</w:t>
            </w:r>
            <w:r w:rsidRPr="008E519A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ti</w:t>
            </w:r>
            <w:r w:rsidRPr="008E519A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f</w:t>
            </w:r>
            <w:r w:rsidRPr="008E519A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ca</w:t>
            </w:r>
            <w:r w:rsidRPr="008E519A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</w:t>
            </w:r>
            <w:r w:rsidRPr="008E519A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e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F3373D" w:rsidP="007F2F0F">
            <w:pPr>
              <w:spacing w:line="276" w:lineRule="auto"/>
              <w:rPr>
                <w:rFonts w:ascii="Verdana" w:hAnsi="Verdana"/>
                <w:sz w:val="10"/>
                <w:szCs w:val="10"/>
              </w:rPr>
            </w:pPr>
          </w:p>
          <w:p w:rsidR="00F3373D" w:rsidRPr="008E519A" w:rsidRDefault="003940D6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c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ary</w:t>
            </w:r>
            <w:r w:rsidRPr="008E519A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ca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tio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</w:t>
            </w:r>
          </w:p>
          <w:p w:rsidR="00F3373D" w:rsidRPr="008E519A" w:rsidRDefault="003940D6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Ex</w:t>
            </w:r>
            <w:r w:rsidRPr="008E519A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am</w:t>
            </w:r>
            <w:r w:rsidRPr="008E519A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tio</w:t>
            </w:r>
            <w:r w:rsidRPr="008E519A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-2"/>
                <w:position w:val="-1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pacing w:val="-1"/>
                <w:position w:val="-1"/>
                <w:sz w:val="18"/>
                <w:szCs w:val="18"/>
              </w:rPr>
              <w:t>B</w:t>
            </w:r>
            <w:r w:rsidRPr="008E519A">
              <w:rPr>
                <w:rFonts w:ascii="Verdana" w:eastAsia="Verdana" w:hAnsi="Verdana" w:cs="Verdana"/>
                <w:spacing w:val="1"/>
                <w:position w:val="-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ard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F3373D" w:rsidP="007F2F0F">
            <w:pPr>
              <w:spacing w:before="7" w:line="276" w:lineRule="auto"/>
              <w:rPr>
                <w:rFonts w:ascii="Verdana" w:hAnsi="Verdana"/>
                <w:sz w:val="10"/>
                <w:szCs w:val="10"/>
              </w:rPr>
            </w:pPr>
          </w:p>
          <w:p w:rsidR="00F3373D" w:rsidRPr="008E519A" w:rsidRDefault="00495A46" w:rsidP="007F2F0F">
            <w:pPr>
              <w:spacing w:line="276" w:lineRule="auto"/>
              <w:ind w:left="100" w:right="61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BRILLIANT GRAMMAR HIGH SCHOOL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Y</w:t>
            </w:r>
            <w:r w:rsidR="003940D6"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D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="003940D6"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B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D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F3373D" w:rsidP="007F2F0F">
            <w:pPr>
              <w:spacing w:before="9" w:line="276" w:lineRule="auto"/>
              <w:rPr>
                <w:rFonts w:ascii="Verdana" w:hAnsi="Verdana"/>
                <w:sz w:val="11"/>
                <w:szCs w:val="11"/>
              </w:rPr>
            </w:pPr>
          </w:p>
          <w:p w:rsidR="00F3373D" w:rsidRPr="008E519A" w:rsidRDefault="003940D6" w:rsidP="007F2F0F">
            <w:pPr>
              <w:spacing w:line="276" w:lineRule="auto"/>
              <w:ind w:left="290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G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L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F3373D" w:rsidP="007F2F0F">
            <w:pPr>
              <w:spacing w:before="9" w:line="276" w:lineRule="auto"/>
              <w:rPr>
                <w:rFonts w:ascii="Verdana" w:hAnsi="Verdana"/>
                <w:sz w:val="11"/>
                <w:szCs w:val="11"/>
              </w:rPr>
            </w:pPr>
          </w:p>
          <w:p w:rsidR="00F3373D" w:rsidRPr="008E519A" w:rsidRDefault="003940D6" w:rsidP="0034442A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31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-Mar-</w:t>
            </w:r>
            <w:r w:rsidR="00C6230C">
              <w:rPr>
                <w:rFonts w:ascii="Verdana" w:eastAsia="Verdana" w:hAnsi="Verdana" w:cs="Verdana"/>
                <w:spacing w:val="1"/>
                <w:sz w:val="18"/>
                <w:szCs w:val="18"/>
              </w:rPr>
              <w:t>200</w:t>
            </w:r>
            <w:r w:rsidR="0034442A">
              <w:rPr>
                <w:rFonts w:ascii="Verdana" w:eastAsia="Verdana" w:hAnsi="Verdana" w:cs="Verdana"/>
                <w:spacing w:val="1"/>
                <w:sz w:val="18"/>
                <w:szCs w:val="18"/>
              </w:rPr>
              <w:t>8</w:t>
            </w:r>
          </w:p>
        </w:tc>
      </w:tr>
      <w:tr w:rsidR="00F3373D" w:rsidRPr="008E519A" w:rsidTr="00CD0F3A">
        <w:trPr>
          <w:trHeight w:hRule="exact" w:val="989"/>
        </w:trPr>
        <w:tc>
          <w:tcPr>
            <w:tcW w:w="2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7F2F0F">
            <w:pPr>
              <w:spacing w:line="276" w:lineRule="auto"/>
              <w:ind w:left="165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-U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v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rs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it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y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C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rse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7F2F0F">
            <w:pPr>
              <w:spacing w:line="276" w:lineRule="auto"/>
              <w:ind w:left="102" w:right="39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ig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S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c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ary 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u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ca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tio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Ex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am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tio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n 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B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ard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7F2F0F">
            <w:pPr>
              <w:spacing w:line="276" w:lineRule="auto"/>
              <w:ind w:left="162" w:right="601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D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EA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L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JUN</w:t>
            </w:r>
            <w:r w:rsidRPr="008E519A">
              <w:rPr>
                <w:rFonts w:ascii="Verdana" w:eastAsia="Verdana" w:hAnsi="Verdana" w:cs="Verdana"/>
                <w:spacing w:val="-2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OR 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OL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G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YD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ABA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D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7F2F0F">
            <w:pPr>
              <w:spacing w:line="276" w:lineRule="auto"/>
              <w:ind w:left="511" w:right="647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MPC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C6230C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31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-Mar-</w:t>
            </w:r>
            <w:r w:rsidR="0034442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2010</w:t>
            </w:r>
          </w:p>
        </w:tc>
      </w:tr>
      <w:tr w:rsidR="00F3373D" w:rsidRPr="008E519A" w:rsidTr="00CD0F3A">
        <w:trPr>
          <w:trHeight w:hRule="exact" w:val="992"/>
        </w:trPr>
        <w:tc>
          <w:tcPr>
            <w:tcW w:w="2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3940D6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B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ac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h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elo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Of</w:t>
            </w:r>
            <w:r w:rsidRPr="008E519A">
              <w:rPr>
                <w:rFonts w:ascii="Verdana" w:eastAsia="Verdana" w:hAnsi="Verdana" w:cs="Verdana"/>
                <w:spacing w:val="-2"/>
                <w:sz w:val="18"/>
                <w:szCs w:val="18"/>
              </w:rPr>
              <w:t xml:space="preserve"> 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gi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ee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n</w:t>
            </w:r>
            <w:r w:rsidRPr="008E519A">
              <w:rPr>
                <w:rFonts w:ascii="Verdana" w:eastAsia="Verdana" w:hAnsi="Verdana" w:cs="Verdana"/>
                <w:sz w:val="18"/>
                <w:szCs w:val="18"/>
              </w:rPr>
              <w:t>g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277838" w:rsidP="007F2F0F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JAWAHARLAL NEHRU TECHNOLOGICAL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 xml:space="preserve"> 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U</w:t>
            </w:r>
            <w:r w:rsidR="003940D6" w:rsidRPr="008E519A">
              <w:rPr>
                <w:rFonts w:ascii="Verdana" w:eastAsia="Verdana" w:hAnsi="Verdana" w:cs="Verdana"/>
                <w:spacing w:val="2"/>
                <w:sz w:val="18"/>
                <w:szCs w:val="18"/>
              </w:rPr>
              <w:t>N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IV</w:t>
            </w:r>
            <w:r w:rsidR="003940D6"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E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="003940D6" w:rsidRPr="008E519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="003940D6" w:rsidRPr="008E519A">
              <w:rPr>
                <w:rFonts w:ascii="Verdana" w:eastAsia="Verdana" w:hAnsi="Verdana" w:cs="Verdana"/>
                <w:spacing w:val="1"/>
                <w:sz w:val="18"/>
                <w:szCs w:val="18"/>
              </w:rPr>
              <w:t>I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TY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277838" w:rsidP="007F2F0F">
            <w:pPr>
              <w:spacing w:before="2" w:line="276" w:lineRule="auto"/>
              <w:ind w:left="10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ASIFIA COLLEGE OF ENGINEERING AND TECHNOLOGY, HYDERABAD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C6230C" w:rsidP="007F2F0F">
            <w:pPr>
              <w:spacing w:line="276" w:lineRule="auto"/>
              <w:ind w:left="102" w:right="14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COMPUTER SCIENCE ENGINEERING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73D" w:rsidRPr="008E519A" w:rsidRDefault="00277838" w:rsidP="00277838">
            <w:pPr>
              <w:spacing w:line="276" w:lineRule="auto"/>
              <w:ind w:left="10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10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-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April</w:t>
            </w:r>
            <w:r w:rsidR="003940D6" w:rsidRPr="008E519A">
              <w:rPr>
                <w:rFonts w:ascii="Verdana" w:eastAsia="Verdana" w:hAnsi="Verdana" w:cs="Verdana"/>
                <w:sz w:val="18"/>
                <w:szCs w:val="18"/>
              </w:rPr>
              <w:t>-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2014</w:t>
            </w:r>
          </w:p>
        </w:tc>
      </w:tr>
    </w:tbl>
    <w:p w:rsidR="003940D6" w:rsidRDefault="003940D6" w:rsidP="009F1FE6">
      <w:pPr>
        <w:spacing w:line="276" w:lineRule="auto"/>
        <w:rPr>
          <w:rFonts w:ascii="Verdana" w:hAnsi="Verdana"/>
        </w:rPr>
      </w:pPr>
    </w:p>
    <w:p w:rsidR="0083440B" w:rsidRDefault="0083440B" w:rsidP="009F1FE6">
      <w:pPr>
        <w:spacing w:line="276" w:lineRule="auto"/>
        <w:rPr>
          <w:rFonts w:ascii="Verdana" w:hAnsi="Verdana"/>
        </w:rPr>
      </w:pPr>
    </w:p>
    <w:p w:rsidR="0083440B" w:rsidRDefault="0083440B" w:rsidP="009F1FE6">
      <w:pPr>
        <w:spacing w:line="276" w:lineRule="auto"/>
        <w:rPr>
          <w:rFonts w:ascii="Verdana" w:hAnsi="Verdana"/>
        </w:rPr>
      </w:pPr>
    </w:p>
    <w:p w:rsidR="0083440B" w:rsidRDefault="0083440B" w:rsidP="009F1FE6">
      <w:pPr>
        <w:spacing w:line="276" w:lineRule="auto"/>
        <w:rPr>
          <w:rFonts w:ascii="Verdana" w:hAnsi="Verdana"/>
        </w:rPr>
      </w:pPr>
    </w:p>
    <w:p w:rsidR="0083440B" w:rsidRDefault="0083440B" w:rsidP="009F1FE6">
      <w:pPr>
        <w:spacing w:line="276" w:lineRule="auto"/>
        <w:rPr>
          <w:rFonts w:ascii="Verdana" w:hAnsi="Verdana"/>
        </w:rPr>
      </w:pPr>
    </w:p>
    <w:p w:rsidR="0083440B" w:rsidRDefault="0083440B" w:rsidP="009F1FE6">
      <w:pPr>
        <w:spacing w:line="276" w:lineRule="auto"/>
        <w:rPr>
          <w:rFonts w:ascii="Verdana" w:hAnsi="Verdana"/>
        </w:rPr>
      </w:pPr>
    </w:p>
    <w:p w:rsidR="0083440B" w:rsidRDefault="0083440B" w:rsidP="009F1FE6">
      <w:pPr>
        <w:spacing w:line="276" w:lineRule="auto"/>
        <w:rPr>
          <w:rFonts w:ascii="Verdana" w:hAnsi="Verdana"/>
        </w:rPr>
      </w:pPr>
    </w:p>
    <w:p w:rsidR="0083440B" w:rsidRDefault="0083440B" w:rsidP="009F1FE6">
      <w:pPr>
        <w:spacing w:line="276" w:lineRule="auto"/>
        <w:rPr>
          <w:rFonts w:ascii="Verdana" w:hAnsi="Verdana"/>
        </w:rPr>
      </w:pPr>
    </w:p>
    <w:p w:rsidR="0083440B" w:rsidRDefault="0083440B" w:rsidP="009F1FE6">
      <w:pPr>
        <w:spacing w:line="276" w:lineRule="auto"/>
        <w:rPr>
          <w:rFonts w:ascii="Verdana" w:hAnsi="Verdana"/>
        </w:rPr>
      </w:pPr>
    </w:p>
    <w:p w:rsidR="0083440B" w:rsidRDefault="0083440B" w:rsidP="009F1FE6">
      <w:pPr>
        <w:spacing w:line="276" w:lineRule="auto"/>
        <w:rPr>
          <w:rFonts w:ascii="Verdana" w:hAnsi="Verdana"/>
        </w:rPr>
      </w:pPr>
    </w:p>
    <w:p w:rsidR="0083440B" w:rsidRDefault="0083440B" w:rsidP="009F1FE6">
      <w:pPr>
        <w:spacing w:line="276" w:lineRule="auto"/>
        <w:rPr>
          <w:rFonts w:ascii="Verdana" w:hAnsi="Verdana"/>
        </w:rPr>
      </w:pPr>
    </w:p>
    <w:p w:rsidR="0083440B" w:rsidRDefault="0083440B" w:rsidP="009F1FE6">
      <w:pPr>
        <w:spacing w:line="276" w:lineRule="auto"/>
        <w:rPr>
          <w:rFonts w:ascii="Verdana" w:hAnsi="Verdana"/>
        </w:rPr>
      </w:pPr>
    </w:p>
    <w:p w:rsidR="0083440B" w:rsidRDefault="0083440B" w:rsidP="009F1FE6">
      <w:pPr>
        <w:spacing w:line="276" w:lineRule="auto"/>
        <w:rPr>
          <w:rFonts w:ascii="Verdana" w:hAnsi="Verdana"/>
        </w:rPr>
      </w:pPr>
    </w:p>
    <w:p w:rsidR="0083440B" w:rsidRDefault="0083440B" w:rsidP="009F1FE6">
      <w:pPr>
        <w:spacing w:line="276" w:lineRule="auto"/>
        <w:rPr>
          <w:rFonts w:ascii="Verdana" w:hAnsi="Verdana"/>
        </w:rPr>
      </w:pPr>
    </w:p>
    <w:p w:rsidR="0083440B" w:rsidRDefault="0083440B" w:rsidP="009F1FE6">
      <w:pPr>
        <w:spacing w:line="276" w:lineRule="auto"/>
        <w:rPr>
          <w:rFonts w:ascii="Verdana" w:hAnsi="Verdana"/>
        </w:rPr>
      </w:pPr>
    </w:p>
    <w:p w:rsidR="0083440B" w:rsidRDefault="0083440B" w:rsidP="009F1FE6">
      <w:pPr>
        <w:spacing w:line="276" w:lineRule="auto"/>
        <w:rPr>
          <w:rFonts w:ascii="Verdana" w:hAnsi="Verdana"/>
        </w:rPr>
      </w:pPr>
    </w:p>
    <w:p w:rsidR="0083440B" w:rsidRDefault="0083440B" w:rsidP="009F1FE6">
      <w:pPr>
        <w:spacing w:line="276" w:lineRule="auto"/>
        <w:rPr>
          <w:rFonts w:ascii="Verdana" w:hAnsi="Verdana"/>
        </w:rPr>
      </w:pPr>
    </w:p>
    <w:p w:rsidR="0083440B" w:rsidRDefault="0083440B" w:rsidP="009F1FE6">
      <w:pPr>
        <w:spacing w:line="276" w:lineRule="auto"/>
        <w:rPr>
          <w:rFonts w:ascii="Verdana" w:hAnsi="Verdana"/>
        </w:rPr>
      </w:pPr>
    </w:p>
    <w:p w:rsidR="0083440B" w:rsidRPr="008E519A" w:rsidRDefault="0083440B" w:rsidP="009F1FE6">
      <w:pPr>
        <w:spacing w:line="276" w:lineRule="auto"/>
        <w:rPr>
          <w:rFonts w:ascii="Verdana" w:hAnsi="Verdana"/>
        </w:rPr>
      </w:pPr>
    </w:p>
    <w:sectPr w:rsidR="0083440B" w:rsidRPr="008E519A" w:rsidSect="008B36FD">
      <w:footerReference w:type="default" r:id="rId16"/>
      <w:pgSz w:w="12240" w:h="15840"/>
      <w:pgMar w:top="288" w:right="288" w:bottom="288" w:left="288" w:header="739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397" w:rsidRDefault="00951397">
      <w:r>
        <w:separator/>
      </w:r>
    </w:p>
  </w:endnote>
  <w:endnote w:type="continuationSeparator" w:id="0">
    <w:p w:rsidR="00951397" w:rsidRDefault="00951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0EC" w:rsidRDefault="005300E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5pt;margin-top:744.6pt;width:66pt;height:11.95pt;z-index:-251658240;mso-position-horizontal-relative:page;mso-position-vertical-relative:page" filled="f" stroked="f">
          <v:textbox inset="0,0,0,0">
            <w:txbxContent>
              <w:p w:rsidR="005300EC" w:rsidRDefault="005300EC">
                <w:pPr>
                  <w:spacing w:line="220" w:lineRule="exact"/>
                  <w:ind w:left="20" w:right="-30"/>
                </w:pPr>
                <w:r>
                  <w:rPr>
                    <w:spacing w:val="2"/>
                  </w:rPr>
                  <w:t>P</w:t>
                </w:r>
                <w:r>
                  <w:t>a</w:t>
                </w:r>
                <w:r>
                  <w:rPr>
                    <w:spacing w:val="-1"/>
                  </w:rPr>
                  <w:t>g</w:t>
                </w:r>
                <w:r>
                  <w:t>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56386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1"/>
                  </w:rPr>
                  <w:t xml:space="preserve"> o</w:t>
                </w:r>
                <w:r>
                  <w:t>f</w:t>
                </w:r>
                <w:r>
                  <w:rPr>
                    <w:spacing w:val="-3"/>
                  </w:rPr>
                  <w:t xml:space="preserve"> </w:t>
                </w:r>
                <w:r>
                  <w:t>6</w:t>
                </w:r>
              </w:p>
            </w:txbxContent>
          </v:textbox>
          <w10:wrap anchorx="page" anchory="page"/>
        </v:shape>
      </w:pict>
    </w:r>
    <w:r>
      <w:pict>
        <v:group id="_x0000_s2051" style="position:absolute;margin-left:19.5pt;margin-top:738pt;width:567.75pt;height:6.6pt;z-index:-251659264;mso-position-horizontal-relative:page;mso-position-vertical-relative:page" coordorigin="1051,14404" coordsize="10860,0">
          <v:shape id="_x0000_s2052" style="position:absolute;left:1051;top:14404;width:10860;height:0" coordorigin="1051,14404" coordsize="10860,0" path="m1051,14404r10860,e" filled="f" strokeweight="1.54pt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0EC" w:rsidRDefault="005300E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35pt;margin-top:748.5pt;width:60.1pt;height:11.95pt;z-index:-251657216;mso-position-horizontal-relative:page;mso-position-vertical-relative:page" filled="f" stroked="f">
          <v:textbox inset="0,0,0,0">
            <w:txbxContent>
              <w:p w:rsidR="005300EC" w:rsidRDefault="005300EC">
                <w:pPr>
                  <w:spacing w:line="220" w:lineRule="exact"/>
                  <w:ind w:left="20" w:right="-30"/>
                </w:pPr>
                <w:r>
                  <w:rPr>
                    <w:spacing w:val="2"/>
                  </w:rPr>
                  <w:t>P</w:t>
                </w:r>
                <w:r>
                  <w:t>a</w:t>
                </w:r>
                <w:r>
                  <w:rPr>
                    <w:spacing w:val="-1"/>
                  </w:rPr>
                  <w:t>g</w:t>
                </w:r>
                <w:r>
                  <w:t>e</w:t>
                </w:r>
                <w:r>
                  <w:rPr>
                    <w:spacing w:val="-2"/>
                  </w:rPr>
                  <w:t xml:space="preserve"> </w:t>
                </w:r>
                <w:r>
                  <w:t>6</w:t>
                </w:r>
                <w:r>
                  <w:rPr>
                    <w:spacing w:val="1"/>
                  </w:rPr>
                  <w:t xml:space="preserve"> o</w:t>
                </w:r>
                <w:r>
                  <w:t>f</w:t>
                </w:r>
                <w:r>
                  <w:rPr>
                    <w:spacing w:val="-3"/>
                  </w:rPr>
                  <w:t xml:space="preserve"> </w:t>
                </w: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397" w:rsidRDefault="00951397">
      <w:r>
        <w:separator/>
      </w:r>
    </w:p>
  </w:footnote>
  <w:footnote w:type="continuationSeparator" w:id="0">
    <w:p w:rsidR="00951397" w:rsidRDefault="00951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0EC" w:rsidRDefault="005300E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8.1pt;margin-top:36pt;width:42.4pt;height:11.95pt;z-index:-251660288;mso-position-horizontal-relative:page;mso-position-vertical-relative:page" filled="f" stroked="f">
          <v:textbox inset="0,0,0,0">
            <w:txbxContent>
              <w:p w:rsidR="005300EC" w:rsidRDefault="005300EC">
                <w:pPr>
                  <w:spacing w:line="220" w:lineRule="exact"/>
                  <w:ind w:left="20" w:right="-30"/>
                </w:pPr>
                <w:r>
                  <w:t>RESUME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13DF"/>
    <w:multiLevelType w:val="hybridMultilevel"/>
    <w:tmpl w:val="0D76E85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BD40066"/>
    <w:multiLevelType w:val="hybridMultilevel"/>
    <w:tmpl w:val="D2CC7DFA"/>
    <w:lvl w:ilvl="0" w:tplc="7320F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140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42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E28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84B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889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427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7E5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50C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74C41F5"/>
    <w:multiLevelType w:val="hybridMultilevel"/>
    <w:tmpl w:val="1870D80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5A2452B0"/>
    <w:multiLevelType w:val="hybridMultilevel"/>
    <w:tmpl w:val="028861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65A66776"/>
    <w:multiLevelType w:val="hybridMultilevel"/>
    <w:tmpl w:val="F57E6AD4"/>
    <w:lvl w:ilvl="0" w:tplc="A0A8D6BE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7A015D31"/>
    <w:multiLevelType w:val="multilevel"/>
    <w:tmpl w:val="BF10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D"/>
    <w:rsid w:val="0001038A"/>
    <w:rsid w:val="00056386"/>
    <w:rsid w:val="00071DEA"/>
    <w:rsid w:val="000F3890"/>
    <w:rsid w:val="00161A04"/>
    <w:rsid w:val="00191E3B"/>
    <w:rsid w:val="001A73F6"/>
    <w:rsid w:val="00205B3F"/>
    <w:rsid w:val="00236B0D"/>
    <w:rsid w:val="00250357"/>
    <w:rsid w:val="00264D28"/>
    <w:rsid w:val="002728F5"/>
    <w:rsid w:val="00277838"/>
    <w:rsid w:val="002F75FB"/>
    <w:rsid w:val="003260EE"/>
    <w:rsid w:val="00330E6C"/>
    <w:rsid w:val="0033705F"/>
    <w:rsid w:val="0034442A"/>
    <w:rsid w:val="0037655F"/>
    <w:rsid w:val="00383EED"/>
    <w:rsid w:val="003940D6"/>
    <w:rsid w:val="003A1CEC"/>
    <w:rsid w:val="003A7F2C"/>
    <w:rsid w:val="00426C59"/>
    <w:rsid w:val="00495A46"/>
    <w:rsid w:val="004A5F44"/>
    <w:rsid w:val="004B177B"/>
    <w:rsid w:val="00515030"/>
    <w:rsid w:val="00527BC0"/>
    <w:rsid w:val="005300EC"/>
    <w:rsid w:val="005358CA"/>
    <w:rsid w:val="00536DFB"/>
    <w:rsid w:val="005642D9"/>
    <w:rsid w:val="005B0008"/>
    <w:rsid w:val="0075242C"/>
    <w:rsid w:val="007F2F0F"/>
    <w:rsid w:val="0083440B"/>
    <w:rsid w:val="0088405C"/>
    <w:rsid w:val="008B36FD"/>
    <w:rsid w:val="008E519A"/>
    <w:rsid w:val="00945BE3"/>
    <w:rsid w:val="00951397"/>
    <w:rsid w:val="009F1FE6"/>
    <w:rsid w:val="00A109FE"/>
    <w:rsid w:val="00A7160F"/>
    <w:rsid w:val="00AF36C6"/>
    <w:rsid w:val="00B20637"/>
    <w:rsid w:val="00B54DF2"/>
    <w:rsid w:val="00B71A04"/>
    <w:rsid w:val="00C1038F"/>
    <w:rsid w:val="00C6230C"/>
    <w:rsid w:val="00CB2B7C"/>
    <w:rsid w:val="00CD0F3A"/>
    <w:rsid w:val="00CE2BFE"/>
    <w:rsid w:val="00CE5BD8"/>
    <w:rsid w:val="00D308C2"/>
    <w:rsid w:val="00D43648"/>
    <w:rsid w:val="00DC3108"/>
    <w:rsid w:val="00E06C78"/>
    <w:rsid w:val="00E648C4"/>
    <w:rsid w:val="00E70558"/>
    <w:rsid w:val="00E76881"/>
    <w:rsid w:val="00EA1FF3"/>
    <w:rsid w:val="00EA390C"/>
    <w:rsid w:val="00EA6C4B"/>
    <w:rsid w:val="00EC3F18"/>
    <w:rsid w:val="00EE0370"/>
    <w:rsid w:val="00EF5001"/>
    <w:rsid w:val="00F02073"/>
    <w:rsid w:val="00F154DB"/>
    <w:rsid w:val="00F3373D"/>
    <w:rsid w:val="00F8382C"/>
    <w:rsid w:val="00FD7F29"/>
    <w:rsid w:val="00FF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DC1653D"/>
  <w15:docId w15:val="{13037FD1-3E0D-43E7-AF19-1100176E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51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19A"/>
  </w:style>
  <w:style w:type="paragraph" w:styleId="Footer">
    <w:name w:val="footer"/>
    <w:basedOn w:val="Normal"/>
    <w:link w:val="FooterChar"/>
    <w:uiPriority w:val="99"/>
    <w:unhideWhenUsed/>
    <w:rsid w:val="008E51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19A"/>
  </w:style>
  <w:style w:type="paragraph" w:styleId="ListParagraph">
    <w:name w:val="List Paragraph"/>
    <w:basedOn w:val="Normal"/>
    <w:uiPriority w:val="34"/>
    <w:qFormat/>
    <w:rsid w:val="00EA1F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07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64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n.wikipedia.org/wiki/SuperMedi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dmudassirahmed@gmail.com" TargetMode="External"/><Relationship Id="rId12" Type="http://schemas.openxmlformats.org/officeDocument/2006/relationships/hyperlink" Target="https://en.wikipedia.org/wiki/Dex_Medi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Dex_O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Dex_Media" TargetMode="External"/><Relationship Id="rId10" Type="http://schemas.openxmlformats.org/officeDocument/2006/relationships/hyperlink" Target="http://en.wikipedia.org/wiki/SuperMedia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en.wikipedia.org/wiki/Dex_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mudassir.a.mohammad@accenture.com</dc:creator>
  <cp:lastModifiedBy>Mohammad, Mudassir A.</cp:lastModifiedBy>
  <cp:revision>27</cp:revision>
  <dcterms:created xsi:type="dcterms:W3CDTF">2017-01-17T08:39:00Z</dcterms:created>
  <dcterms:modified xsi:type="dcterms:W3CDTF">2017-01-17T14:54:00Z</dcterms:modified>
</cp:coreProperties>
</file>