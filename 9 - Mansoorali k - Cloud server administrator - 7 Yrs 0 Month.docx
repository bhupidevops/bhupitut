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950"/>
        <w:gridCol w:w="4253"/>
        <w:gridCol w:w="3373"/>
      </w:tblGrid>
      <w:tr w:rsidR="00A0680B" w14:paraId="24DB6A0B" w14:textId="77777777" w:rsidTr="07F16BA3">
        <w:trPr>
          <w:trHeight w:val="568"/>
        </w:trPr>
        <w:tc>
          <w:tcPr>
            <w:tcW w:w="1950" w:type="dxa"/>
            <w:vMerge w:val="restar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4CE21B4" w14:textId="77777777" w:rsidR="00A0680B" w:rsidRDefault="00E31F14">
            <w:pPr>
              <w:spacing w:after="0"/>
              <w:jc w:val="center"/>
              <w:rPr>
                <w:rFonts w:ascii="Tahoma" w:hAnsi="Tahoma" w:cs="Tahoma"/>
                <w:b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5989533" wp14:editId="07777777">
                  <wp:extent cx="74295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7" t="11066" r="5623" b="4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08274BC" w14:textId="2C493FA3" w:rsidR="00A0680B" w:rsidRDefault="61B3F2D9">
            <w:pPr>
              <w:spacing w:after="0"/>
            </w:pPr>
            <w:r w:rsidRPr="61B3F2D9">
              <w:rPr>
                <w:rFonts w:ascii="Tahoma" w:eastAsia="Tahoma" w:hAnsi="Tahoma" w:cs="Tahoma"/>
                <w:b/>
                <w:bCs/>
              </w:rPr>
              <w:t>Mansoorali K</w:t>
            </w:r>
            <w:r w:rsidRPr="61B3F2D9">
              <w:rPr>
                <w:rFonts w:ascii="Tahoma" w:eastAsia="Tahoma" w:hAnsi="Tahoma" w:cs="Tahoma"/>
              </w:rPr>
              <w:t>(Cloud/Linux/Sol</w:t>
            </w:r>
            <w:r w:rsidR="007318E3">
              <w:rPr>
                <w:rFonts w:ascii="Tahoma" w:eastAsia="Tahoma" w:hAnsi="Tahoma" w:cs="Tahoma"/>
              </w:rPr>
              <w:t>aris System Administrator with 8</w:t>
            </w:r>
            <w:r w:rsidR="000628D2">
              <w:rPr>
                <w:rFonts w:ascii="Tahoma" w:eastAsia="Tahoma" w:hAnsi="Tahoma" w:cs="Tahoma"/>
              </w:rPr>
              <w:t>+</w:t>
            </w:r>
            <w:r w:rsidRPr="61B3F2D9">
              <w:rPr>
                <w:rFonts w:ascii="Tahoma" w:eastAsia="Tahoma" w:hAnsi="Tahoma" w:cs="Tahoma"/>
              </w:rPr>
              <w:t xml:space="preserve"> Years Exp.)</w:t>
            </w:r>
          </w:p>
        </w:tc>
      </w:tr>
      <w:tr w:rsidR="00A0680B" w14:paraId="7615B10E" w14:textId="77777777" w:rsidTr="07F16BA3">
        <w:trPr>
          <w:trHeight w:val="1119"/>
        </w:trPr>
        <w:tc>
          <w:tcPr>
            <w:tcW w:w="1950" w:type="dxa"/>
            <w:vMerge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62492444" w14:textId="77777777" w:rsidR="00A0680B" w:rsidRDefault="00A0680B">
            <w:pPr>
              <w:spacing w:after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B96701" w14:textId="77777777" w:rsidR="00A0680B" w:rsidRDefault="00E31F14">
            <w:pPr>
              <w:spacing w:after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Kakkadan House, Padinharumanna,</w:t>
            </w:r>
          </w:p>
          <w:p w14:paraId="04716A42" w14:textId="77777777" w:rsidR="00A0680B" w:rsidRDefault="00E31F1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Koottilangadi, Malappuram, Kerala - 676506</w:t>
            </w:r>
          </w:p>
        </w:tc>
        <w:tc>
          <w:tcPr>
            <w:tcW w:w="3373" w:type="dxa"/>
            <w:tcBorders>
              <w:top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60AFD8A" w14:textId="77777777" w:rsidR="00A0680B" w:rsidRDefault="00E31F14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Email: </w:t>
            </w:r>
            <w:hyperlink r:id="rId6" w:history="1">
              <w:r>
                <w:rPr>
                  <w:rStyle w:val="Hyperlink"/>
                  <w:rFonts w:ascii="Tahoma" w:hAnsi="Tahoma" w:cs="Tahoma"/>
                  <w:sz w:val="20"/>
                  <w:szCs w:val="20"/>
                </w:rPr>
                <w:t>mansoorali.kkn@gmail.com</w:t>
              </w:r>
            </w:hyperlink>
          </w:p>
          <w:p w14:paraId="6D9300C4" w14:textId="77777777" w:rsidR="00A0680B" w:rsidRDefault="00E31F14">
            <w:pPr>
              <w:spacing w:after="0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Mobile: +917406679282</w:t>
            </w:r>
          </w:p>
          <w:p w14:paraId="24308947" w14:textId="77777777" w:rsidR="00A0680B" w:rsidRDefault="00E31F14">
            <w:pPr>
              <w:spacing w:after="0"/>
              <w:jc w:val="right"/>
            </w:pPr>
            <w:r>
              <w:rPr>
                <w:rFonts w:ascii="Tahoma" w:hAnsi="Tahoma" w:cs="Tahoma"/>
                <w:sz w:val="20"/>
                <w:szCs w:val="20"/>
              </w:rPr>
              <w:t>Home: +914933283763</w:t>
            </w:r>
          </w:p>
        </w:tc>
      </w:tr>
      <w:tr w:rsidR="00A0680B" w14:paraId="2B71DA3A" w14:textId="77777777" w:rsidTr="07F16BA3">
        <w:tc>
          <w:tcPr>
            <w:tcW w:w="9576" w:type="dxa"/>
            <w:gridSpan w:val="3"/>
            <w:shd w:val="clear" w:color="auto" w:fill="auto"/>
            <w:vAlign w:val="center"/>
          </w:tcPr>
          <w:p w14:paraId="1E7C6E6D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63D991B2" w14:textId="77777777" w:rsidR="00A0680B" w:rsidRDefault="00E31F1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Personal Mission Statement</w:t>
            </w:r>
          </w:p>
          <w:p w14:paraId="5CD5B3E8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6AC5DB6C" w14:textId="77777777" w:rsidR="00A0680B" w:rsidRDefault="00E31F1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 work in an organization where I can contribute my skills and knowledge for the growth of the organization, through the ability to work in the team, interact with people and can achieve desired objectives.</w:t>
            </w:r>
          </w:p>
          <w:p w14:paraId="47C2D6DF" w14:textId="77777777" w:rsidR="00A0680B" w:rsidRDefault="00A0680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680B" w14:paraId="6DC73738" w14:textId="77777777" w:rsidTr="07F16BA3">
        <w:tc>
          <w:tcPr>
            <w:tcW w:w="9576" w:type="dxa"/>
            <w:gridSpan w:val="3"/>
            <w:shd w:val="clear" w:color="auto" w:fill="auto"/>
            <w:vAlign w:val="center"/>
          </w:tcPr>
          <w:p w14:paraId="1D8CF250" w14:textId="77777777" w:rsidR="00A0680B" w:rsidRDefault="00E31F1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Experience Summary</w:t>
            </w:r>
          </w:p>
          <w:p w14:paraId="6CFEAF2E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5391E475" w14:textId="55E7BDC5" w:rsidR="00A0680B" w:rsidRDefault="007318E3" w:rsidP="61B3F2D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  <w:r w:rsidR="000628D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</w:rPr>
              <w:t>years</w:t>
            </w:r>
            <w:r w:rsidR="07F16BA3" w:rsidRPr="07F16BA3">
              <w:rPr>
                <w:rFonts w:ascii="Tahoma" w:eastAsia="Tahoma" w:hAnsi="Tahoma" w:cs="Tahoma"/>
                <w:sz w:val="20"/>
                <w:szCs w:val="20"/>
              </w:rPr>
              <w:t xml:space="preserve"> of experience in IT industry as Linux/Solaris System Administration.</w:t>
            </w:r>
          </w:p>
          <w:p w14:paraId="7DFCBEB3" w14:textId="3D268D1F" w:rsidR="00A0680B" w:rsidRDefault="07F16BA3" w:rsidP="61B3F2D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ahoma" w:eastAsia="Tahoma" w:hAnsi="Tahoma" w:cs="Tahoma"/>
                <w:sz w:val="20"/>
                <w:szCs w:val="20"/>
              </w:rPr>
            </w:pPr>
            <w:r w:rsidRPr="07F16BA3">
              <w:rPr>
                <w:rFonts w:ascii="Tahoma" w:eastAsia="Tahoma" w:hAnsi="Tahoma" w:cs="Tahoma"/>
                <w:sz w:val="20"/>
                <w:szCs w:val="20"/>
              </w:rPr>
              <w:t>Experience on AWS ,Rack Space Cloud Services</w:t>
            </w:r>
          </w:p>
          <w:p w14:paraId="6BA23320" w14:textId="7CD9B4FF" w:rsidR="00A0680B" w:rsidRDefault="00E31F1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Experience on monitoring tools like Nagios, Copperegg,monit,munin</w:t>
            </w:r>
            <w:r w:rsidR="0073189D">
              <w:rPr>
                <w:rFonts w:ascii="Tahoma" w:hAnsi="Tahoma" w:cs="Tahoma"/>
                <w:sz w:val="20"/>
                <w:szCs w:val="20"/>
              </w:rPr>
              <w:t>,Graphite,grafana.</w:t>
            </w:r>
          </w:p>
          <w:p w14:paraId="0C90AB43" w14:textId="77777777" w:rsidR="00A0680B" w:rsidRDefault="00E31F1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Experience on Centos, Fedora, Ubuntu and Solaris Operating Systems. </w:t>
            </w:r>
          </w:p>
          <w:p w14:paraId="460E69D8" w14:textId="77777777" w:rsidR="00A0680B" w:rsidRDefault="00A0680B">
            <w:pPr>
              <w:pStyle w:val="ListParagraph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680B" w14:paraId="42FDA6D8" w14:textId="77777777" w:rsidTr="07F16BA3">
        <w:tc>
          <w:tcPr>
            <w:tcW w:w="9576" w:type="dxa"/>
            <w:gridSpan w:val="3"/>
            <w:shd w:val="clear" w:color="auto" w:fill="auto"/>
            <w:vAlign w:val="center"/>
          </w:tcPr>
          <w:p w14:paraId="18B54991" w14:textId="77777777" w:rsidR="00A0680B" w:rsidRDefault="00E31F1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Linux / Solaris skills</w:t>
            </w:r>
          </w:p>
          <w:p w14:paraId="56E72C23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2AC1D779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Server installation, maintenance and performance review, performance monitor, server logs.</w:t>
            </w:r>
          </w:p>
          <w:p w14:paraId="15AAC578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Managing and configuring Cron jobs</w:t>
            </w:r>
          </w:p>
          <w:p w14:paraId="67B7A9D8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User  and group management</w:t>
            </w:r>
          </w:p>
          <w:p w14:paraId="51036FFE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Installing customized software and patches</w:t>
            </w:r>
          </w:p>
          <w:p w14:paraId="7530FA76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NFS server and client configuration</w:t>
            </w:r>
          </w:p>
          <w:p w14:paraId="3CBB62CB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Configuring  and maintaining network in Linux servers</w:t>
            </w:r>
          </w:p>
          <w:p w14:paraId="1FAE3492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Configuring and maintaining printer in Linux boxes </w:t>
            </w:r>
          </w:p>
          <w:p w14:paraId="666DBE93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Trouble shooting of N/W issues</w:t>
            </w:r>
          </w:p>
          <w:p w14:paraId="594E07AC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Bash Scripting </w:t>
            </w:r>
          </w:p>
          <w:p w14:paraId="72F6D8B5" w14:textId="77777777" w:rsidR="00A0680B" w:rsidRDefault="00E31F14">
            <w:pPr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Backup  and recovery </w:t>
            </w:r>
          </w:p>
          <w:p w14:paraId="0637F038" w14:textId="77777777" w:rsidR="00A0680B" w:rsidRDefault="00E31F14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ahoma" w:hAnsi="Tahoma" w:cs="Tahoma"/>
                <w:sz w:val="20"/>
                <w:szCs w:val="20"/>
              </w:rPr>
              <w:t>Creating and restoring database dumps</w:t>
            </w:r>
          </w:p>
          <w:p w14:paraId="47B0C78E" w14:textId="77777777" w:rsidR="00A0680B" w:rsidRDefault="00A0680B">
            <w:pPr>
              <w:pStyle w:val="ListParagraph"/>
              <w:spacing w:after="0"/>
            </w:pPr>
          </w:p>
          <w:p w14:paraId="1BF53B56" w14:textId="77777777" w:rsidR="00A0680B" w:rsidRDefault="00A0680B">
            <w:pPr>
              <w:pStyle w:val="ListParagraph"/>
              <w:spacing w:after="0"/>
            </w:pPr>
          </w:p>
          <w:p w14:paraId="72B07077" w14:textId="77777777" w:rsidR="00A0680B" w:rsidRDefault="00E31F1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Cloud Server Skills</w:t>
            </w:r>
          </w:p>
          <w:p w14:paraId="54F8734D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0A7ABDA8" w14:textId="77777777" w:rsidR="00A0680B" w:rsidRDefault="00E31F14">
            <w:pPr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AWS EC2,ELB,RDS,Autoscaling,Route53 experience</w:t>
            </w:r>
          </w:p>
          <w:p w14:paraId="4F7F286A" w14:textId="77777777" w:rsidR="00A0680B" w:rsidRDefault="00E31F14">
            <w:pPr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Creating highly secure infrastructure using VPC</w:t>
            </w:r>
          </w:p>
          <w:p w14:paraId="5E412459" w14:textId="77777777" w:rsidR="00A0680B" w:rsidRDefault="00E31F14">
            <w:pPr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Managing backups using snapshot creation automation of it using scripts</w:t>
            </w:r>
          </w:p>
          <w:p w14:paraId="10188F9D" w14:textId="77777777" w:rsidR="00A0680B" w:rsidRDefault="00E31F14">
            <w:pPr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Creating infrastructure using rackspace infra tools.</w:t>
            </w:r>
          </w:p>
          <w:p w14:paraId="7C4F0FDD" w14:textId="77777777" w:rsidR="00A0680B" w:rsidRDefault="00E31F14">
            <w:pPr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Creating custom metrics for Cloud watch monitoring </w:t>
            </w:r>
          </w:p>
          <w:p w14:paraId="07906A6D" w14:textId="77777777" w:rsidR="00A0680B" w:rsidRDefault="00A0680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14:paraId="2EF71BDF" w14:textId="77777777" w:rsidR="00A0680B" w:rsidRDefault="00A0680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p w14:paraId="1BA6F8D0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0509F1F3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  <w:tr w:rsidR="00A0680B" w14:paraId="0DCA5910" w14:textId="77777777" w:rsidTr="07F16BA3">
        <w:tc>
          <w:tcPr>
            <w:tcW w:w="9576" w:type="dxa"/>
            <w:gridSpan w:val="3"/>
            <w:shd w:val="clear" w:color="auto" w:fill="auto"/>
            <w:vAlign w:val="center"/>
          </w:tcPr>
          <w:p w14:paraId="23C289D8" w14:textId="77777777" w:rsidR="00A0680B" w:rsidRDefault="00E31F1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lastRenderedPageBreak/>
              <w:t>Scripting Skills</w:t>
            </w:r>
          </w:p>
          <w:p w14:paraId="5583BA89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26DEAB57" w14:textId="77777777" w:rsidR="00A0680B" w:rsidRDefault="00E31F14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Very good experience in bash scripting</w:t>
            </w:r>
          </w:p>
          <w:p w14:paraId="192BEE93" w14:textId="77777777" w:rsidR="00A0680B" w:rsidRDefault="00E31F14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rPr>
                <w:rFonts w:ascii="Tahoma" w:hAnsi="Tahoma" w:cs="Tahoma"/>
                <w:sz w:val="20"/>
                <w:szCs w:val="20"/>
              </w:rPr>
              <w:t>Good at python scripts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04"/>
              <w:gridCol w:w="6940"/>
            </w:tblGrid>
            <w:tr w:rsidR="007318E3" w14:paraId="547DA0D4" w14:textId="77777777" w:rsidTr="0067541E">
              <w:tc>
                <w:tcPr>
                  <w:tcW w:w="934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 w:themeFill="background1" w:themeFillShade="D9"/>
                  <w:vAlign w:val="center"/>
                </w:tcPr>
                <w:p w14:paraId="31CB04A3" w14:textId="37AF5825" w:rsidR="007318E3" w:rsidRDefault="007318E3" w:rsidP="007318E3">
                  <w:pPr>
                    <w:pStyle w:val="BodyText"/>
                    <w:spacing w:before="40" w:after="0" w:line="100" w:lineRule="atLeast"/>
                    <w:jc w:val="center"/>
                  </w:pPr>
                  <w:r>
                    <w:rPr>
                      <w:rFonts w:ascii="Tahoma" w:eastAsia="Tahoma" w:hAnsi="Tahoma" w:cs="Tahoma"/>
                      <w:b/>
                      <w:bCs/>
                      <w:sz w:val="20"/>
                      <w:szCs w:val="20"/>
                    </w:rPr>
                    <w:t>SapientRazorfish (from July-2016</w:t>
                  </w:r>
                  <w:r w:rsidRPr="61B3F2D9">
                    <w:rPr>
                      <w:rFonts w:ascii="Tahoma" w:eastAsia="Tahoma" w:hAnsi="Tahoma" w:cs="Tahoma"/>
                      <w:b/>
                      <w:bCs/>
                      <w:sz w:val="20"/>
                      <w:szCs w:val="20"/>
                    </w:rPr>
                    <w:t xml:space="preserve">-Present) </w:t>
                  </w:r>
                </w:p>
              </w:tc>
            </w:tr>
            <w:tr w:rsidR="007318E3" w14:paraId="7017B6B3" w14:textId="77777777" w:rsidTr="0067541E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28FC705" w14:textId="77777777" w:rsidR="007318E3" w:rsidRDefault="007318E3" w:rsidP="007318E3">
                  <w:pPr>
                    <w:spacing w:before="40" w:after="0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Projects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C609D5E" w14:textId="6AEEE78A" w:rsidR="007318E3" w:rsidRDefault="007318E3" w:rsidP="007318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>Creating Infrastructure for AEM CMS</w:t>
                  </w:r>
                  <w:r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and AEM administration</w:t>
                  </w:r>
                  <w:r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and monitoring</w:t>
                  </w:r>
                </w:p>
                <w:p w14:paraId="218219A9" w14:textId="77777777" w:rsidR="007318E3" w:rsidRDefault="007318E3" w:rsidP="007318E3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Configured author,publish and dispatcher for Dev,QA and Prod</w:t>
                  </w: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Environments </w:t>
                  </w:r>
                </w:p>
                <w:p w14:paraId="171F1B46" w14:textId="77777777" w:rsidR="007318E3" w:rsidRDefault="007318E3" w:rsidP="007318E3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Configured Cloud Front (Aws CDN) for Production and QA </w:t>
                  </w:r>
                </w:p>
                <w:p w14:paraId="1F660CB8" w14:textId="77777777" w:rsidR="007318E3" w:rsidRDefault="007318E3" w:rsidP="007318E3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Configured Jenkins for build and deploy using maven build</w:t>
                  </w:r>
                </w:p>
                <w:p w14:paraId="2902C2D7" w14:textId="1A75F552" w:rsidR="007318E3" w:rsidRDefault="007318E3" w:rsidP="007318E3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</w:pP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S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etup AEM backup.</w:t>
                  </w:r>
                </w:p>
                <w:p w14:paraId="69F97D55" w14:textId="77777777" w:rsidR="007318E3" w:rsidRDefault="007318E3" w:rsidP="007318E3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EBS snaphots for backup.                </w:t>
                  </w:r>
                </w:p>
                <w:p w14:paraId="234A0DCE" w14:textId="77777777" w:rsidR="007318E3" w:rsidRPr="000628D2" w:rsidRDefault="007318E3" w:rsidP="007318E3">
                  <w:pPr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" w:eastAsia="Tahoma" w:hAnsi="Tahoma" w:cs="Tahoma"/>
                      <w:sz w:val="20"/>
                      <w:szCs w:val="20"/>
                    </w:rPr>
                    <w:t>Created custom metrics for cloud watch monitoring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    </w:t>
                  </w:r>
                </w:p>
                <w:p w14:paraId="6B006F33" w14:textId="77777777" w:rsidR="007318E3" w:rsidRPr="000628D2" w:rsidRDefault="007318E3" w:rsidP="007318E3">
                  <w:pPr>
                    <w:numPr>
                      <w:ilvl w:val="1"/>
                      <w:numId w:val="5"/>
                    </w:numPr>
                    <w:spacing w:after="0"/>
                  </w:pP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Created monitoring system using graphite and grafana. </w:t>
                  </w:r>
                </w:p>
                <w:p w14:paraId="2719E064" w14:textId="3A511B56" w:rsidR="007318E3" w:rsidRDefault="007318E3" w:rsidP="007318E3">
                  <w:pPr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Modified the script for taking data from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</w:t>
                  </w: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cloud-watch to graphite to use awsrole than the KEY pairs.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                                                                              </w:t>
                  </w:r>
                </w:p>
                <w:p w14:paraId="5FD06DA3" w14:textId="77777777" w:rsidR="007318E3" w:rsidRDefault="007318E3" w:rsidP="007318E3">
                  <w:pPr>
                    <w:pStyle w:val="ListParagraph"/>
                    <w:spacing w:after="0"/>
                    <w:ind w:left="0"/>
                  </w:pPr>
                </w:p>
                <w:p w14:paraId="2DDBCD70" w14:textId="77777777" w:rsidR="007318E3" w:rsidRDefault="007318E3" w:rsidP="007318E3">
                  <w:pPr>
                    <w:spacing w:after="0"/>
                  </w:pPr>
                </w:p>
                <w:p w14:paraId="64650199" w14:textId="77777777" w:rsidR="007318E3" w:rsidRDefault="007318E3" w:rsidP="007318E3">
                  <w:pPr>
                    <w:pStyle w:val="ListParagraph"/>
                    <w:tabs>
                      <w:tab w:val="left" w:pos="12825"/>
                    </w:tabs>
                    <w:spacing w:after="0"/>
                  </w:pPr>
                </w:p>
                <w:p w14:paraId="11FB4877" w14:textId="77777777" w:rsidR="007318E3" w:rsidRDefault="007318E3" w:rsidP="007318E3">
                  <w:pPr>
                    <w:tabs>
                      <w:tab w:val="left" w:pos="12825"/>
                    </w:tabs>
                    <w:spacing w:after="0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ar-SA"/>
                    </w:rPr>
                  </w:pPr>
                </w:p>
              </w:tc>
            </w:tr>
            <w:tr w:rsidR="007318E3" w14:paraId="31BEE719" w14:textId="77777777" w:rsidTr="0067541E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8C8D714" w14:textId="77777777" w:rsidR="007318E3" w:rsidRDefault="007318E3" w:rsidP="007318E3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Tools and  Technologies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2BF00364" w14:textId="2C408DB8" w:rsidR="007318E3" w:rsidRDefault="007318E3" w:rsidP="007318E3">
                  <w:pPr>
                    <w:tabs>
                      <w:tab w:val="left" w:pos="12825"/>
                    </w:tabs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Aws console, python boto, Shell scripts, AEM, Grafana, Graphite</w:t>
                  </w:r>
                </w:p>
              </w:tc>
            </w:tr>
          </w:tbl>
          <w:p w14:paraId="6907E9F0" w14:textId="77777777" w:rsidR="00A0680B" w:rsidRDefault="00A0680B">
            <w:pPr>
              <w:pStyle w:val="ListParagraph"/>
              <w:spacing w:after="0"/>
            </w:pPr>
          </w:p>
          <w:p w14:paraId="7A740AE3" w14:textId="77777777" w:rsidR="00A0680B" w:rsidRDefault="00A0680B">
            <w:pPr>
              <w:spacing w:after="0"/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04"/>
              <w:gridCol w:w="6940"/>
            </w:tblGrid>
            <w:tr w:rsidR="00A0680B" w14:paraId="33180A36" w14:textId="77777777" w:rsidTr="61B3F2D9">
              <w:tc>
                <w:tcPr>
                  <w:tcW w:w="934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 w:themeFill="background1" w:themeFillShade="D9"/>
                  <w:vAlign w:val="center"/>
                </w:tcPr>
                <w:p w14:paraId="4993DAB3" w14:textId="7F26734F" w:rsidR="00A0680B" w:rsidRDefault="61B3F2D9">
                  <w:pPr>
                    <w:pStyle w:val="BodyText"/>
                    <w:spacing w:before="40" w:after="0" w:line="100" w:lineRule="atLeast"/>
                    <w:jc w:val="center"/>
                  </w:pPr>
                  <w:r w:rsidRPr="61B3F2D9">
                    <w:rPr>
                      <w:rFonts w:ascii="Tahoma" w:eastAsia="Tahoma" w:hAnsi="Tahoma" w:cs="Tahoma"/>
                      <w:b/>
                      <w:bCs/>
                      <w:sz w:val="20"/>
                      <w:szCs w:val="20"/>
                    </w:rPr>
                    <w:t>Razorfish India (Neev Technologies Pvt Ltd Ba</w:t>
                  </w:r>
                  <w:r w:rsidR="007318E3">
                    <w:rPr>
                      <w:rFonts w:ascii="Tahoma" w:eastAsia="Tahoma" w:hAnsi="Tahoma" w:cs="Tahoma"/>
                      <w:b/>
                      <w:bCs/>
                      <w:sz w:val="20"/>
                      <w:szCs w:val="20"/>
                    </w:rPr>
                    <w:t>ngalore, India) (May2014-June-2016</w:t>
                  </w:r>
                  <w:r w:rsidRPr="61B3F2D9">
                    <w:rPr>
                      <w:rFonts w:ascii="Tahoma" w:eastAsia="Tahoma" w:hAnsi="Tahoma" w:cs="Tahoma"/>
                      <w:b/>
                      <w:bCs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A0680B" w14:paraId="48D23ADD" w14:textId="77777777" w:rsidTr="61B3F2D9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9AF92C8" w14:textId="77777777" w:rsidR="00A0680B" w:rsidRDefault="00E31F14">
                  <w:pPr>
                    <w:spacing w:before="40" w:after="0"/>
                    <w:rPr>
                      <w:rFonts w:ascii="Tahoma" w:eastAsia="Times New Roman" w:hAnsi="Tahoma" w:cs="Tahoma"/>
                      <w:b/>
                      <w:color w:val="000000"/>
                      <w:sz w:val="20"/>
                      <w:szCs w:val="20"/>
                      <w:lang w:eastAsia="ar-SA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Projects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1B2263A8" w14:textId="70472461" w:rsidR="000628D2" w:rsidRPr="000628D2" w:rsidRDefault="000628D2" w:rsidP="61B3F2D9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0628D2">
                    <w:rPr>
                      <w:rFonts w:ascii="Tahoma,Times New Roman" w:eastAsia="Tahoma,Times New Roman" w:hAnsi="Tahoma,Times New Roman" w:cs="Tahoma,Times New Roman"/>
                      <w:b/>
                      <w:color w:val="000000" w:themeColor="text1"/>
                      <w:sz w:val="20"/>
                      <w:szCs w:val="20"/>
                    </w:rPr>
                    <w:t xml:space="preserve">Log Centralisation and </w:t>
                  </w:r>
                  <w:r w:rsidR="00F30E6B">
                    <w:rPr>
                      <w:rFonts w:ascii="Tahoma,Times New Roman" w:eastAsia="Tahoma,Times New Roman" w:hAnsi="Tahoma,Times New Roman" w:cs="Tahoma,Times New Roman"/>
                      <w:b/>
                      <w:color w:val="000000" w:themeColor="text1"/>
                      <w:sz w:val="20"/>
                      <w:szCs w:val="20"/>
                    </w:rPr>
                    <w:t>Analytics</w:t>
                  </w:r>
                </w:p>
                <w:p w14:paraId="04C6B5B9" w14:textId="1950660E" w:rsidR="000628D2" w:rsidRDefault="000628D2" w:rsidP="000628D2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  <w:t>Created VPC with VPN to the clients’ DC.</w:t>
                  </w:r>
                </w:p>
                <w:p w14:paraId="46DB2CF9" w14:textId="77777777" w:rsidR="000628D2" w:rsidRDefault="000628D2" w:rsidP="000628D2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  <w:t xml:space="preserve">Created ELK stack with central rsyslog server. </w:t>
                  </w:r>
                </w:p>
                <w:p w14:paraId="4D9B448B" w14:textId="71F751D8" w:rsidR="000628D2" w:rsidRPr="000628D2" w:rsidRDefault="000628D2" w:rsidP="000628D2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  <w:t>Created different dashboards on kibana as per the requirement from the client.</w:t>
                  </w:r>
                </w:p>
                <w:p w14:paraId="7876B8B3" w14:textId="296C7788" w:rsidR="61B3F2D9" w:rsidRDefault="61B3F2D9" w:rsidP="61B3F2D9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>Creating Infrastructure for AEM CMS</w:t>
                  </w:r>
                  <w:r w:rsidR="000628D2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and AEM administration</w:t>
                  </w:r>
                </w:p>
                <w:p w14:paraId="50158148" w14:textId="617CBCF2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Configured author,publish and dispatcher for Dev,QA and Prod</w:t>
                  </w:r>
                  <w:r w:rsidR="00F30E6B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Environments </w:t>
                  </w:r>
                </w:p>
                <w:p w14:paraId="26545988" w14:textId="1E1AE882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Configured Cloud Front (Aws CDN) for Production and QA </w:t>
                  </w:r>
                </w:p>
                <w:p w14:paraId="2FF333A5" w14:textId="2AE84C17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Configured Jenkins for build and deploy using maven build</w:t>
                  </w:r>
                </w:p>
                <w:p w14:paraId="5C8AD713" w14:textId="597D3CB1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I have setup AEM backup.</w:t>
                  </w:r>
                </w:p>
                <w:p w14:paraId="35EEDB1A" w14:textId="64D6F453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EBS snaphots for backup.                </w:t>
                  </w:r>
                </w:p>
                <w:p w14:paraId="380BB93D" w14:textId="77777777" w:rsidR="000628D2" w:rsidRPr="000628D2" w:rsidRDefault="61B3F2D9" w:rsidP="61B3F2D9">
                  <w:pPr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" w:eastAsia="Tahoma" w:hAnsi="Tahoma" w:cs="Tahoma"/>
                      <w:sz w:val="20"/>
                      <w:szCs w:val="20"/>
                    </w:rPr>
                    <w:t>Created custom metrics for cloud watch monitoring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    </w:t>
                  </w:r>
                </w:p>
                <w:p w14:paraId="791E5F9F" w14:textId="77777777" w:rsidR="000628D2" w:rsidRPr="000628D2" w:rsidRDefault="000628D2" w:rsidP="61B3F2D9">
                  <w:pPr>
                    <w:numPr>
                      <w:ilvl w:val="1"/>
                      <w:numId w:val="5"/>
                    </w:numPr>
                    <w:spacing w:after="0"/>
                  </w:pP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Created monitoring system using graphite and grafana. </w:t>
                  </w:r>
                </w:p>
                <w:p w14:paraId="624C0192" w14:textId="53DF2A21" w:rsidR="0073189D" w:rsidRPr="0073189D" w:rsidRDefault="0073189D" w:rsidP="61B3F2D9">
                  <w:pPr>
                    <w:numPr>
                      <w:ilvl w:val="1"/>
                      <w:numId w:val="5"/>
                    </w:numPr>
                    <w:spacing w:after="0"/>
                  </w:pP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As the cloud-watch</w:t>
                  </w:r>
                  <w:r w:rsidR="61B3F2D9"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</w:t>
                  </w:r>
                  <w:r w:rsidR="000628D2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gives only 2week data, We are taking metrics data from</w:t>
                  </w:r>
                  <w:r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cloud-watch and store it in the graphite with 5 year retention.</w:t>
                  </w:r>
                </w:p>
                <w:p w14:paraId="7306AF66" w14:textId="744B7DF8" w:rsidR="61B3F2D9" w:rsidRDefault="61B3F2D9" w:rsidP="61B3F2D9">
                  <w:pPr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 </w:t>
                  </w:r>
                  <w:r w:rsidR="0073189D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Modified the script for taking data from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</w:t>
                  </w:r>
                  <w:r w:rsidR="0073189D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cloud-watch to graphite to use awsrole than the KEY pairs.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                                                                              </w:t>
                  </w:r>
                </w:p>
                <w:p w14:paraId="25708427" w14:textId="2EDC6253" w:rsidR="61B3F2D9" w:rsidRDefault="61B3F2D9" w:rsidP="61B3F2D9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lastRenderedPageBreak/>
                    <w:t>Migration of Wordpress website to load</w:t>
                  </w:r>
                  <w:r w:rsidR="00F30E6B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>-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>balanced Multi</w:t>
                  </w:r>
                  <w:r w:rsidR="00F30E6B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>-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>server infrastructure</w:t>
                  </w:r>
                </w:p>
                <w:p w14:paraId="39276A74" w14:textId="57B4E4F7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Configured Cloudfront CDN for static content</w:t>
                  </w:r>
                </w:p>
                <w:p w14:paraId="65FA7B2F" w14:textId="5C0E3232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Created script t</w:t>
                  </w:r>
                  <w:r w:rsidR="00F30E6B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o sync image files between the </w:t>
                  </w: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server</w:t>
                  </w:r>
                  <w:r w:rsidR="00F30E6B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s</w:t>
                  </w:r>
                </w:p>
                <w:p w14:paraId="3F6E9242" w14:textId="3CA8DB26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configured wordpress plugin for CDN and auto image upload to s3</w:t>
                  </w:r>
                </w:p>
                <w:p w14:paraId="007A47D8" w14:textId="2C094867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Created backup script to take snapshots</w:t>
                  </w:r>
                </w:p>
                <w:p w14:paraId="46A23C8B" w14:textId="5AEE0B3E" w:rsidR="61B3F2D9" w:rsidRDefault="61B3F2D9" w:rsidP="00F30E6B">
                  <w:pPr>
                    <w:pStyle w:val="ListParagraph"/>
                    <w:spacing w:after="0"/>
                    <w:ind w:left="1440"/>
                  </w:pPr>
                </w:p>
                <w:p w14:paraId="3EA7C28F" w14:textId="2674D67E" w:rsidR="61B3F2D9" w:rsidRDefault="61B3F2D9" w:rsidP="61B3F2D9">
                  <w:pPr>
                    <w:spacing w:after="0"/>
                  </w:pPr>
                </w:p>
                <w:p w14:paraId="354AFBE0" w14:textId="323F194B" w:rsidR="61B3F2D9" w:rsidRDefault="61B3F2D9" w:rsidP="61B3F2D9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Public Cloud to VPC </w:t>
                  </w:r>
                </w:p>
                <w:p w14:paraId="1000D02A" w14:textId="4792EADC" w:rsidR="61B3F2D9" w:rsidRDefault="61B3F2D9" w:rsidP="61B3F2D9">
                  <w:pPr>
                    <w:pStyle w:val="ListParagraph"/>
                    <w:spacing w:after="0"/>
                    <w:ind w:left="0"/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 xml:space="preserve">        </w:t>
                  </w:r>
                </w:p>
                <w:p w14:paraId="66A2D2BB" w14:textId="77C7B4CF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Created scripts to log rotate the Application logs and sync to Corresponding S3 Buckets</w:t>
                  </w:r>
                </w:p>
                <w:p w14:paraId="217B476A" w14:textId="4DACA132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Created Scripts to take EBS snapshots with certain retention period.</w:t>
                  </w:r>
                </w:p>
                <w:p w14:paraId="79322289" w14:textId="1363D9E2" w:rsidR="00F30E6B" w:rsidRDefault="00F30E6B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Migrated Monitoring Things to Our Copper Egg account</w:t>
                  </w:r>
                </w:p>
                <w:p w14:paraId="370B4E6E" w14:textId="746797CE" w:rsidR="61B3F2D9" w:rsidRDefault="61B3F2D9" w:rsidP="61B3F2D9">
                  <w:pPr>
                    <w:spacing w:after="0"/>
                  </w:pPr>
                </w:p>
                <w:p w14:paraId="78AA6D2B" w14:textId="77777777" w:rsidR="00F30E6B" w:rsidRDefault="00F30E6B" w:rsidP="61B3F2D9">
                  <w:pPr>
                    <w:spacing w:after="0"/>
                  </w:pPr>
                </w:p>
                <w:p w14:paraId="3D2B020F" w14:textId="77777777" w:rsidR="00F30E6B" w:rsidRDefault="00F30E6B" w:rsidP="61B3F2D9">
                  <w:pPr>
                    <w:spacing w:after="0"/>
                  </w:pPr>
                </w:p>
                <w:p w14:paraId="35FAC19B" w14:textId="77777777" w:rsidR="00F30E6B" w:rsidRDefault="00F30E6B" w:rsidP="61B3F2D9">
                  <w:pPr>
                    <w:spacing w:after="0"/>
                  </w:pPr>
                </w:p>
                <w:p w14:paraId="09898B1E" w14:textId="5E8E816D" w:rsidR="61B3F2D9" w:rsidRDefault="61B3F2D9" w:rsidP="61B3F2D9">
                  <w:pPr>
                    <w:numPr>
                      <w:ilvl w:val="0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b/>
                      <w:bCs/>
                      <w:color w:val="000000" w:themeColor="text1"/>
                      <w:sz w:val="20"/>
                      <w:szCs w:val="20"/>
                      <w:lang w:eastAsia="ar-SA"/>
                    </w:rPr>
                    <w:t>DotNet APP Migration to mono-Linux</w:t>
                  </w:r>
                </w:p>
                <w:p w14:paraId="75B4C052" w14:textId="22E39691" w:rsidR="61B3F2D9" w:rsidRDefault="61B3F2D9" w:rsidP="61B3F2D9">
                  <w:pPr>
                    <w:pStyle w:val="ListParagraph"/>
                    <w:spacing w:after="0"/>
                    <w:ind w:left="0"/>
                  </w:pPr>
                </w:p>
                <w:p w14:paraId="69C6E9C8" w14:textId="056BB155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Migration of VMWare to Linux with auto start using VIX</w:t>
                  </w:r>
                </w:p>
                <w:p w14:paraId="3B1F8291" w14:textId="2C4C8AB2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Created hardware detection script for dotNet app equivalent to WMI</w:t>
                  </w:r>
                </w:p>
                <w:p w14:paraId="6FD0F1D1" w14:textId="7CC6E4F1" w:rsidR="61B3F2D9" w:rsidRDefault="61B3F2D9" w:rsidP="61B3F2D9">
                  <w:pPr>
                    <w:pStyle w:val="ListParagraph"/>
                    <w:numPr>
                      <w:ilvl w:val="1"/>
                      <w:numId w:val="5"/>
                    </w:numPr>
                    <w:spacing w:after="0"/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</w:rPr>
                  </w:pPr>
                  <w:r w:rsidRPr="61B3F2D9">
                    <w:rPr>
                      <w:rFonts w:ascii="Tahoma,Times New Roman" w:eastAsia="Tahoma,Times New Roman" w:hAnsi="Tahoma,Times New Roman" w:cs="Tahoma,Times New Roman"/>
                      <w:color w:val="000000" w:themeColor="text1"/>
                      <w:sz w:val="20"/>
                      <w:szCs w:val="20"/>
                      <w:lang w:eastAsia="ar-SA"/>
                    </w:rPr>
                    <w:t>Created Custom Installation Media of Linux having pre installed DotNet app</w:t>
                  </w:r>
                </w:p>
                <w:p w14:paraId="09677F9C" w14:textId="4F4B8786" w:rsidR="61B3F2D9" w:rsidRDefault="61B3F2D9" w:rsidP="61B3F2D9">
                  <w:pPr>
                    <w:spacing w:after="0"/>
                  </w:pPr>
                </w:p>
                <w:p w14:paraId="23A8F703" w14:textId="092C3843" w:rsidR="61B3F2D9" w:rsidRDefault="61B3F2D9" w:rsidP="61B3F2D9">
                  <w:pPr>
                    <w:spacing w:after="0"/>
                  </w:pPr>
                </w:p>
                <w:p w14:paraId="4F56C1B6" w14:textId="77777777" w:rsidR="00A0680B" w:rsidRDefault="00A0680B">
                  <w:pPr>
                    <w:pStyle w:val="ListParagraph"/>
                    <w:tabs>
                      <w:tab w:val="left" w:pos="12825"/>
                    </w:tabs>
                    <w:spacing w:after="0"/>
                  </w:pPr>
                </w:p>
                <w:p w14:paraId="7BCABB99" w14:textId="77777777" w:rsidR="00A0680B" w:rsidRDefault="00A0680B">
                  <w:pPr>
                    <w:tabs>
                      <w:tab w:val="left" w:pos="12825"/>
                    </w:tabs>
                    <w:spacing w:after="0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ar-SA"/>
                    </w:rPr>
                  </w:pPr>
                </w:p>
              </w:tc>
            </w:tr>
            <w:tr w:rsidR="00A0680B" w14:paraId="7A03CCA7" w14:textId="77777777" w:rsidTr="61B3F2D9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62ADB7E5" w14:textId="18E51662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lastRenderedPageBreak/>
                    <w:t>Tools and  Technologies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433916EE" w14:textId="2534EA21" w:rsidR="00A0680B" w:rsidRDefault="00E31F14">
                  <w:pPr>
                    <w:tabs>
                      <w:tab w:val="left" w:pos="12825"/>
                    </w:tabs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Aws console, python boto, VMware, VIX, mono, UCK, Shell scripts,</w:t>
                  </w:r>
                  <w:r w:rsidR="00F30E6B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0628D2">
                    <w:rPr>
                      <w:rFonts w:ascii="Tahoma" w:hAnsi="Tahoma" w:cs="Tahoma"/>
                      <w:sz w:val="20"/>
                      <w:szCs w:val="20"/>
                    </w:rPr>
                    <w:t>AEM</w:t>
                  </w:r>
                  <w:r w:rsidR="00F30E6B">
                    <w:rPr>
                      <w:rFonts w:ascii="Tahoma" w:hAnsi="Tahoma" w:cs="Tahoma"/>
                      <w:sz w:val="20"/>
                      <w:szCs w:val="20"/>
                    </w:rPr>
                    <w:t>, ELK, Grafana, Graphite</w:t>
                  </w:r>
                </w:p>
              </w:tc>
            </w:tr>
          </w:tbl>
          <w:p w14:paraId="516E709E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04"/>
              <w:gridCol w:w="6940"/>
            </w:tblGrid>
            <w:tr w:rsidR="00A0680B" w14:paraId="6737A841" w14:textId="77777777">
              <w:tc>
                <w:tcPr>
                  <w:tcW w:w="934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78CF893A" w14:textId="77777777" w:rsidR="00A0680B" w:rsidRDefault="00E31F14">
                  <w:pPr>
                    <w:pStyle w:val="BodyText"/>
                    <w:spacing w:before="40" w:after="0" w:line="100" w:lineRule="atLeast"/>
                    <w:jc w:val="center"/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>POSibolt Solutions Pvt Ltd Bangalore as System Engineer (May2012– May2014)</w:t>
                  </w:r>
                </w:p>
              </w:tc>
            </w:tr>
            <w:tr w:rsidR="00A0680B" w14:paraId="4D41D000" w14:textId="77777777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0461DBB" w14:textId="77777777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Projects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882CDD1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Installation of Linux Machines </w:t>
                  </w:r>
                </w:p>
                <w:p w14:paraId="531FE601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Created Customized Linux Installation CDs for Clients</w:t>
                  </w:r>
                </w:p>
                <w:p w14:paraId="7E1CECDA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Configuration and maintenance  N/W on Linux boxes </w:t>
                  </w:r>
                </w:p>
                <w:p w14:paraId="53230078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Installations of Application on servers and their maintenance </w:t>
                  </w:r>
                </w:p>
                <w:p w14:paraId="1900DDAF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Maintenance of Router Firewall </w:t>
                  </w:r>
                </w:p>
                <w:p w14:paraId="74983B3A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Routing of N/W through different  routers based on packet loss</w:t>
                  </w:r>
                </w:p>
                <w:p w14:paraId="049F66BC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Trouble shooting of N/W problems in the workstations</w:t>
                  </w:r>
                </w:p>
                <w:p w14:paraId="7C520F21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Trouble shooting of MySQL and apache issues</w:t>
                  </w:r>
                </w:p>
                <w:p w14:paraId="28004496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Maintenance of  Mail server through control panel</w:t>
                  </w:r>
                </w:p>
                <w:p w14:paraId="2E5783FB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Maintenance of Intranet websites </w:t>
                  </w:r>
                </w:p>
                <w:p w14:paraId="3823B2BD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Configure &amp; maintain  N/W printer on Linux boxes</w:t>
                  </w:r>
                </w:p>
                <w:p w14:paraId="11287518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Maintenance of Nagios  monitoring system</w:t>
                  </w:r>
                </w:p>
                <w:p w14:paraId="1D7F481F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Managing and configuring Cron  jobs</w:t>
                  </w:r>
                </w:p>
                <w:p w14:paraId="46DAFAA6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Backup and recovery of websites </w:t>
                  </w:r>
                </w:p>
                <w:p w14:paraId="1D7AAAF2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Creating and restoring MySQL dumps</w:t>
                  </w:r>
                </w:p>
                <w:p w14:paraId="37EE2E4E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Customized Firefox r-kiosk add-on</w:t>
                  </w:r>
                </w:p>
              </w:tc>
            </w:tr>
            <w:tr w:rsidR="00A0680B" w14:paraId="52B915FF" w14:textId="77777777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9709EF6" w14:textId="77777777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lastRenderedPageBreak/>
                    <w:t>Tools and  Technologies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DDA5FF0" w14:textId="77777777" w:rsidR="00A0680B" w:rsidRDefault="00E31F14">
                  <w:pPr>
                    <w:tabs>
                      <w:tab w:val="left" w:pos="12825"/>
                    </w:tabs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OTRS, Suse Studio, Nagios,  Init scripts, Gconf editor,  Adempiere</w:t>
                  </w:r>
                </w:p>
              </w:tc>
            </w:tr>
            <w:tr w:rsidR="00A0680B" w14:paraId="3804791A" w14:textId="77777777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2BF66718" w14:textId="77777777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Role and  Team size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12A6C565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System Engineer, 5</w:t>
                  </w:r>
                </w:p>
              </w:tc>
            </w:tr>
          </w:tbl>
          <w:p w14:paraId="0032F2FB" w14:textId="77777777" w:rsidR="00A0680B" w:rsidRDefault="00E31F14">
            <w:pPr>
              <w:spacing w:after="0"/>
              <w:rPr>
                <w:rFonts w:ascii="Tahoma" w:hAnsi="Tahoma" w:cs="Tahoma"/>
                <w:b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>.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04"/>
              <w:gridCol w:w="6940"/>
            </w:tblGrid>
            <w:tr w:rsidR="00A0680B" w14:paraId="2D2DA100" w14:textId="77777777">
              <w:tc>
                <w:tcPr>
                  <w:tcW w:w="934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14:paraId="797B7926" w14:textId="77777777" w:rsidR="00A0680B" w:rsidRDefault="00E31F14">
                  <w:pPr>
                    <w:pStyle w:val="BodyText"/>
                    <w:spacing w:before="40" w:after="0" w:line="100" w:lineRule="atLeast"/>
                    <w:jc w:val="center"/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>iCalibrator Trainig Pvt.Ltd. Bangalore (May 2009– April 2012)</w:t>
                  </w:r>
                </w:p>
              </w:tc>
            </w:tr>
            <w:tr w:rsidR="00A0680B" w14:paraId="5DE4D72E" w14:textId="77777777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665C6B6A" w14:textId="77777777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Projects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232D9F06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Mentoring Mindtree Interns</w:t>
                  </w:r>
                </w:p>
                <w:p w14:paraId="0FF4025A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UNIX application software installation for testing and for mentoring.</w:t>
                  </w:r>
                </w:p>
                <w:p w14:paraId="64D26F24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Created testing Servers like DNS ,DHCP , Mail Server etc. for Mentoring </w:t>
                  </w:r>
                </w:p>
                <w:p w14:paraId="7A89635F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Created installation Cd for Posibolt project</w:t>
                  </w:r>
                </w:p>
                <w:p w14:paraId="4B5BD3E5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Verification of Hardware products with the Customized Linux of Posibolt</w:t>
                  </w:r>
                </w:p>
                <w:p w14:paraId="29262554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Managing user accounts and groups</w:t>
                  </w:r>
                </w:p>
                <w:p w14:paraId="2131B604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Backup and recovery </w:t>
                  </w:r>
                </w:p>
                <w:p w14:paraId="5C493057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Server performance and monitoring </w:t>
                  </w:r>
                </w:p>
                <w:p w14:paraId="146F60FF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Web server monitoring using Nagios Network Monitor and let the administrators know the status of each process in each system</w:t>
                  </w:r>
                </w:p>
                <w:p w14:paraId="57BF3DE6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Network Configuration and maintenance</w:t>
                  </w:r>
                </w:p>
                <w:p w14:paraId="7DE6735F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Bash scripting to make the duties of a system administrator easy</w:t>
                  </w:r>
                </w:p>
              </w:tc>
            </w:tr>
            <w:tr w:rsidR="00A0680B" w14:paraId="43123DE3" w14:textId="77777777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46C102B" w14:textId="77777777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Tools and  Technologies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C880EBC" w14:textId="77777777" w:rsidR="00A0680B" w:rsidRDefault="00E31F14">
                  <w:pPr>
                    <w:tabs>
                      <w:tab w:val="left" w:pos="12825"/>
                    </w:tabs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Apache,  Nagios  monitor (server and client), Squid, Bash, LDAP, Suse Studio</w:t>
                  </w:r>
                </w:p>
              </w:tc>
            </w:tr>
            <w:tr w:rsidR="00A0680B" w14:paraId="40BF73B6" w14:textId="77777777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FCD00E8" w14:textId="77777777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Role and  Team size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48D9340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System Administrator, 5</w:t>
                  </w:r>
                </w:p>
              </w:tc>
            </w:tr>
          </w:tbl>
          <w:p w14:paraId="644286F5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3E2E4C9E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5E4B737A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3328D201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45330CF3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0B4AE8A0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7EB55A9E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6DC7094A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7AF52949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04"/>
              <w:gridCol w:w="6940"/>
            </w:tblGrid>
            <w:tr w:rsidR="00A0680B" w14:paraId="153D56E6" w14:textId="77777777">
              <w:tc>
                <w:tcPr>
                  <w:tcW w:w="9344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</w:tcPr>
                <w:p w14:paraId="444FB6A3" w14:textId="77777777" w:rsidR="00A0680B" w:rsidRDefault="00E31F14">
                  <w:pPr>
                    <w:pStyle w:val="BodyText"/>
                    <w:spacing w:before="40" w:after="0" w:line="100" w:lineRule="atLeast"/>
                    <w:jc w:val="center"/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>Mindtree System Administrator Trainee at iCalibrator Pvt.Ltd. Bangalore (May 2008 - April 2009)</w:t>
                  </w:r>
                </w:p>
              </w:tc>
            </w:tr>
            <w:tr w:rsidR="00A0680B" w14:paraId="65DC086C" w14:textId="77777777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2ECF306" w14:textId="77777777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Projects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0EF4BDA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Solaris and Linux system installation and trouble shooting</w:t>
                  </w:r>
                </w:p>
                <w:p w14:paraId="59A78751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Unix application software installation and troubleshooting like Apache, Mysql,  Tripwire, Hobbit network monitor, Bugzilla, NFS etc</w:t>
                  </w:r>
                </w:p>
                <w:p w14:paraId="3B1C0680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Managing user accounts and groups</w:t>
                  </w:r>
                </w:p>
                <w:p w14:paraId="0E3BCFD0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Backup and recovery </w:t>
                  </w:r>
                </w:p>
                <w:p w14:paraId="6171C7B5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Server performance monitoring </w:t>
                  </w:r>
                </w:p>
                <w:p w14:paraId="6C5E0CC7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 xml:space="preserve">Monitoring file system changes using Tripwire </w:t>
                  </w:r>
                </w:p>
                <w:p w14:paraId="432DD571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Web server monitoring using Hobbit Network Monitor and let the administrators know the status of each process in each system</w:t>
                  </w:r>
                </w:p>
                <w:p w14:paraId="33CE209B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Network Configuration and maintenance</w:t>
                  </w:r>
                </w:p>
                <w:p w14:paraId="6CC7DED7" w14:textId="77777777" w:rsidR="00A0680B" w:rsidRDefault="00E31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2825"/>
                    </w:tabs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Bash scripting to make the duties of a system administrator easy</w:t>
                  </w:r>
                </w:p>
              </w:tc>
            </w:tr>
            <w:tr w:rsidR="00A0680B" w14:paraId="68024FC3" w14:textId="77777777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C4D921A" w14:textId="77777777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lastRenderedPageBreak/>
                    <w:t>Tools and  Technologies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6A91CA4E" w14:textId="77777777" w:rsidR="00A0680B" w:rsidRDefault="00E31F14">
                  <w:pPr>
                    <w:pStyle w:val="BodyText"/>
                    <w:spacing w:before="40" w:after="0" w:line="100" w:lineRule="atLeast"/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Apache2.2, Hobbit Network monitor (server and client), Squid, Tripwire, Bash, LDAP</w:t>
                  </w:r>
                </w:p>
              </w:tc>
            </w:tr>
            <w:tr w:rsidR="00A0680B" w14:paraId="090B49F3" w14:textId="77777777">
              <w:tc>
                <w:tcPr>
                  <w:tcW w:w="240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602EF067" w14:textId="77777777" w:rsidR="00A0680B" w:rsidRDefault="00E31F14">
                  <w:pPr>
                    <w:spacing w:before="40"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Role and  Team size</w:t>
                  </w:r>
                </w:p>
              </w:tc>
              <w:tc>
                <w:tcPr>
                  <w:tcW w:w="694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4D2A29F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Trainee, 24</w:t>
                  </w:r>
                </w:p>
              </w:tc>
            </w:tr>
          </w:tbl>
          <w:p w14:paraId="365E6113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496E4FC5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5B7C6A5D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</w:tr>
      <w:tr w:rsidR="00A0680B" w14:paraId="6B36F361" w14:textId="77777777" w:rsidTr="07F16BA3">
        <w:tc>
          <w:tcPr>
            <w:tcW w:w="9576" w:type="dxa"/>
            <w:gridSpan w:val="3"/>
            <w:shd w:val="clear" w:color="auto" w:fill="auto"/>
            <w:vAlign w:val="center"/>
          </w:tcPr>
          <w:p w14:paraId="52D9C47C" w14:textId="77777777" w:rsidR="00A0680B" w:rsidRDefault="00E31F1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lastRenderedPageBreak/>
              <w:t>Certification</w:t>
            </w:r>
          </w:p>
          <w:p w14:paraId="7BA55FBA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117"/>
              <w:gridCol w:w="3118"/>
              <w:gridCol w:w="3120"/>
            </w:tblGrid>
            <w:tr w:rsidR="00A0680B" w14:paraId="48EB1A0A" w14:textId="77777777">
              <w:tc>
                <w:tcPr>
                  <w:tcW w:w="31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</w:tcPr>
                <w:p w14:paraId="3B4D2C88" w14:textId="77777777" w:rsidR="00A0680B" w:rsidRDefault="00E31F14">
                  <w:pPr>
                    <w:pStyle w:val="BodyText"/>
                    <w:spacing w:before="80" w:after="0" w:line="100" w:lineRule="atLeast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>Year of passing</w:t>
                  </w:r>
                </w:p>
              </w:tc>
              <w:tc>
                <w:tcPr>
                  <w:tcW w:w="311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</w:tcPr>
                <w:p w14:paraId="7F9963B3" w14:textId="77777777" w:rsidR="00A0680B" w:rsidRDefault="00E31F14">
                  <w:pPr>
                    <w:pStyle w:val="BodyText"/>
                    <w:spacing w:before="80" w:after="0" w:line="100" w:lineRule="atLeast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>Certification</w:t>
                  </w:r>
                </w:p>
              </w:tc>
              <w:tc>
                <w:tcPr>
                  <w:tcW w:w="31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</w:tcPr>
                <w:p w14:paraId="33339969" w14:textId="77777777" w:rsidR="00A0680B" w:rsidRDefault="00E31F14">
                  <w:pPr>
                    <w:pStyle w:val="BodyText"/>
                    <w:spacing w:before="80" w:after="0" w:line="100" w:lineRule="atLeast"/>
                    <w:jc w:val="center"/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>Major</w:t>
                  </w:r>
                </w:p>
              </w:tc>
            </w:tr>
            <w:tr w:rsidR="00A0680B" w14:paraId="5DFA9212" w14:textId="77777777">
              <w:tc>
                <w:tcPr>
                  <w:tcW w:w="31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04A919BA" w14:textId="77777777" w:rsidR="00A0680B" w:rsidRDefault="00E31F14">
                  <w:pPr>
                    <w:pStyle w:val="BodyText"/>
                    <w:spacing w:before="40" w:after="0" w:line="100" w:lineRule="atLeast"/>
                    <w:jc w:val="center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2013</w:t>
                  </w:r>
                </w:p>
              </w:tc>
              <w:tc>
                <w:tcPr>
                  <w:tcW w:w="311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661D1485" w14:textId="77777777" w:rsidR="00A0680B" w:rsidRDefault="00E31F14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6.00x.Introduction to Computer Science Edx | MITx</w:t>
                  </w:r>
                </w:p>
              </w:tc>
              <w:tc>
                <w:tcPr>
                  <w:tcW w:w="31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CC25A15" w14:textId="77777777" w:rsidR="00A0680B" w:rsidRDefault="00E31F14">
                  <w:pPr>
                    <w:pStyle w:val="BodyText"/>
                    <w:spacing w:before="40" w:after="0" w:line="100" w:lineRule="atLeast"/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Python</w:t>
                  </w:r>
                </w:p>
              </w:tc>
            </w:tr>
            <w:tr w:rsidR="00A0680B" w14:paraId="5066AA9B" w14:textId="77777777">
              <w:tc>
                <w:tcPr>
                  <w:tcW w:w="31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13E8CE6E" w14:textId="77777777" w:rsidR="00A0680B" w:rsidRDefault="00A0680B">
                  <w:pPr>
                    <w:pStyle w:val="BodyText"/>
                    <w:spacing w:before="40" w:after="0" w:line="100" w:lineRule="atLeast"/>
                    <w:jc w:val="center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</w:p>
                <w:p w14:paraId="5CE1FF60" w14:textId="77777777" w:rsidR="00A0680B" w:rsidRDefault="00E31F14">
                  <w:pPr>
                    <w:pStyle w:val="BodyText"/>
                    <w:spacing w:before="40" w:after="0" w:line="100" w:lineRule="atLeast"/>
                    <w:jc w:val="center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2009</w:t>
                  </w:r>
                </w:p>
              </w:tc>
              <w:tc>
                <w:tcPr>
                  <w:tcW w:w="311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766D27EA" w14:textId="77777777" w:rsidR="00A0680B" w:rsidRDefault="00E31F14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iCCSA (iCalibrator Certified System Administrator)</w:t>
                  </w:r>
                </w:p>
              </w:tc>
              <w:tc>
                <w:tcPr>
                  <w:tcW w:w="31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41826DF8" w14:textId="77777777" w:rsidR="00A0680B" w:rsidRDefault="00E31F14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 xml:space="preserve">Solaris, Linux, bash scripting, and Unix Application softwares (Installation and Trouble </w:t>
                  </w:r>
                </w:p>
                <w:p w14:paraId="06CFF20C" w14:textId="77777777" w:rsidR="00A0680B" w:rsidRDefault="00E31F14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 xml:space="preserve">shooting) </w:t>
                  </w:r>
                </w:p>
                <w:p w14:paraId="243EEC0E" w14:textId="77777777" w:rsidR="00A0680B" w:rsidRDefault="00A0680B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07F63763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2630405B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  <w:tr w:rsidR="00A0680B" w14:paraId="7B164706" w14:textId="77777777" w:rsidTr="07F16BA3">
        <w:tc>
          <w:tcPr>
            <w:tcW w:w="9576" w:type="dxa"/>
            <w:gridSpan w:val="3"/>
            <w:shd w:val="clear" w:color="auto" w:fill="auto"/>
            <w:vAlign w:val="center"/>
          </w:tcPr>
          <w:p w14:paraId="546166EE" w14:textId="77777777" w:rsidR="00A0680B" w:rsidRDefault="00E31F1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Academic Chronicle</w:t>
            </w:r>
          </w:p>
          <w:p w14:paraId="7C9F2B76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129"/>
              <w:gridCol w:w="2269"/>
              <w:gridCol w:w="1702"/>
              <w:gridCol w:w="4254"/>
            </w:tblGrid>
            <w:tr w:rsidR="00A0680B" w14:paraId="50BF72A4" w14:textId="77777777">
              <w:tc>
                <w:tcPr>
                  <w:tcW w:w="112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</w:tcPr>
                <w:p w14:paraId="777AA81D" w14:textId="77777777" w:rsidR="00A0680B" w:rsidRDefault="00E31F14">
                  <w:pPr>
                    <w:pStyle w:val="BodyText"/>
                    <w:spacing w:before="80" w:after="0" w:line="100" w:lineRule="atLeast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 xml:space="preserve">Year  </w:t>
                  </w:r>
                </w:p>
              </w:tc>
              <w:tc>
                <w:tcPr>
                  <w:tcW w:w="226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</w:tcPr>
                <w:p w14:paraId="562BFCDA" w14:textId="77777777" w:rsidR="00A0680B" w:rsidRDefault="00E31F14">
                  <w:pPr>
                    <w:pStyle w:val="BodyText"/>
                    <w:spacing w:before="80" w:after="0" w:line="100" w:lineRule="atLeast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 xml:space="preserve">Course </w:t>
                  </w:r>
                </w:p>
              </w:tc>
              <w:tc>
                <w:tcPr>
                  <w:tcW w:w="17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</w:tcPr>
                <w:p w14:paraId="61FDE15F" w14:textId="77777777" w:rsidR="00A0680B" w:rsidRDefault="00E31F14">
                  <w:pPr>
                    <w:pStyle w:val="BodyText"/>
                    <w:spacing w:before="80" w:after="0" w:line="100" w:lineRule="atLeast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 xml:space="preserve"> Percentage </w:t>
                  </w:r>
                </w:p>
              </w:tc>
              <w:tc>
                <w:tcPr>
                  <w:tcW w:w="42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</w:tcPr>
                <w:p w14:paraId="489707B2" w14:textId="77777777" w:rsidR="00A0680B" w:rsidRDefault="00E31F14">
                  <w:pPr>
                    <w:pStyle w:val="BodyText"/>
                    <w:spacing w:before="80" w:after="0" w:line="100" w:lineRule="atLeast"/>
                    <w:jc w:val="center"/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  <w:lang w:eastAsia="en-US"/>
                    </w:rPr>
                    <w:t>Board/University</w:t>
                  </w:r>
                </w:p>
              </w:tc>
            </w:tr>
            <w:tr w:rsidR="00A0680B" w14:paraId="3C27C300" w14:textId="77777777">
              <w:tc>
                <w:tcPr>
                  <w:tcW w:w="112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2B1BF838" w14:textId="77777777" w:rsidR="00A0680B" w:rsidRDefault="00E31F14">
                  <w:pPr>
                    <w:pStyle w:val="NormalWeb"/>
                    <w:spacing w:before="0" w:after="0" w:line="100" w:lineRule="atLeast"/>
                    <w:ind w:left="360" w:hanging="360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2005-08</w:t>
                  </w:r>
                </w:p>
              </w:tc>
              <w:tc>
                <w:tcPr>
                  <w:tcW w:w="226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29E2B7FF" w14:textId="77777777" w:rsidR="00A0680B" w:rsidRDefault="00E31F14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B.Sc. Physics</w:t>
                  </w:r>
                </w:p>
              </w:tc>
              <w:tc>
                <w:tcPr>
                  <w:tcW w:w="17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768A837" w14:textId="77777777" w:rsidR="00A0680B" w:rsidRDefault="00E31F14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87.5%</w:t>
                  </w:r>
                </w:p>
              </w:tc>
              <w:tc>
                <w:tcPr>
                  <w:tcW w:w="42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186D984" w14:textId="77777777" w:rsidR="00A0680B" w:rsidRDefault="00E31F14">
                  <w:pPr>
                    <w:pStyle w:val="NormalWeb"/>
                    <w:spacing w:before="0" w:after="0" w:line="100" w:lineRule="atLeast"/>
                    <w:ind w:left="360" w:hanging="360"/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University of Calicut</w:t>
                  </w:r>
                </w:p>
              </w:tc>
            </w:tr>
            <w:tr w:rsidR="00A0680B" w14:paraId="39C0EC88" w14:textId="77777777">
              <w:tc>
                <w:tcPr>
                  <w:tcW w:w="112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918C341" w14:textId="77777777" w:rsidR="00A0680B" w:rsidRDefault="00E31F14">
                  <w:pPr>
                    <w:pStyle w:val="NormalWeb"/>
                    <w:spacing w:before="0" w:after="0" w:line="100" w:lineRule="atLeast"/>
                    <w:ind w:left="360" w:hanging="360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2003-05</w:t>
                  </w:r>
                </w:p>
              </w:tc>
              <w:tc>
                <w:tcPr>
                  <w:tcW w:w="226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130243F0" w14:textId="77777777" w:rsidR="00A0680B" w:rsidRDefault="00E31F14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 xml:space="preserve">HSE </w:t>
                  </w:r>
                </w:p>
              </w:tc>
              <w:tc>
                <w:tcPr>
                  <w:tcW w:w="17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747934B" w14:textId="77777777" w:rsidR="00A0680B" w:rsidRDefault="00E31F14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83.33%</w:t>
                  </w:r>
                </w:p>
              </w:tc>
              <w:tc>
                <w:tcPr>
                  <w:tcW w:w="42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80431D0" w14:textId="77777777" w:rsidR="00A0680B" w:rsidRDefault="00E31F14">
                  <w:pPr>
                    <w:pStyle w:val="NormalWeb"/>
                    <w:spacing w:before="0" w:after="0" w:line="100" w:lineRule="atLeast"/>
                    <w:ind w:left="360" w:hanging="360"/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Board of Higher Secondary Education, Kerala</w:t>
                  </w:r>
                </w:p>
              </w:tc>
            </w:tr>
            <w:tr w:rsidR="00A0680B" w14:paraId="1E5A5AC9" w14:textId="77777777">
              <w:tc>
                <w:tcPr>
                  <w:tcW w:w="112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B82A2CC" w14:textId="77777777" w:rsidR="00A0680B" w:rsidRDefault="00E31F14">
                  <w:pPr>
                    <w:pStyle w:val="NormalWeb"/>
                    <w:spacing w:before="0" w:after="0" w:line="100" w:lineRule="atLeast"/>
                    <w:ind w:left="360" w:hanging="360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2003</w:t>
                  </w:r>
                </w:p>
              </w:tc>
              <w:tc>
                <w:tcPr>
                  <w:tcW w:w="226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B083666" w14:textId="77777777" w:rsidR="00A0680B" w:rsidRDefault="00E31F14">
                  <w:pPr>
                    <w:pStyle w:val="NormalWeb"/>
                    <w:spacing w:before="0" w:after="0" w:line="100" w:lineRule="atLeast"/>
                    <w:ind w:left="360" w:hanging="360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SSLC</w:t>
                  </w:r>
                </w:p>
              </w:tc>
              <w:tc>
                <w:tcPr>
                  <w:tcW w:w="17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037735A3" w14:textId="530E75C7" w:rsidR="00A0680B" w:rsidRDefault="00F30E6B">
                  <w:pPr>
                    <w:pStyle w:val="BodyText"/>
                    <w:spacing w:before="40" w:after="0" w:line="100" w:lineRule="atLeast"/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87.5</w:t>
                  </w:r>
                  <w:r w:rsidR="00E31F14"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%</w:t>
                  </w:r>
                </w:p>
              </w:tc>
              <w:tc>
                <w:tcPr>
                  <w:tcW w:w="425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67B4F30D" w14:textId="77777777" w:rsidR="00A0680B" w:rsidRDefault="00E31F14">
                  <w:pPr>
                    <w:pStyle w:val="NormalWeb"/>
                    <w:spacing w:before="0" w:after="0" w:line="100" w:lineRule="atLeast"/>
                    <w:ind w:left="360" w:hanging="360"/>
                  </w:pPr>
                  <w:r>
                    <w:rPr>
                      <w:rFonts w:ascii="Tahoma" w:hAnsi="Tahoma" w:cs="Tahoma"/>
                      <w:sz w:val="20"/>
                      <w:szCs w:val="20"/>
                      <w:lang w:eastAsia="en-US"/>
                    </w:rPr>
                    <w:t>Board of Secondary Education Kerala</w:t>
                  </w:r>
                </w:p>
              </w:tc>
            </w:tr>
          </w:tbl>
          <w:p w14:paraId="5D10C0EB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270BC686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  <w:tr w:rsidR="00A0680B" w14:paraId="1C61343C" w14:textId="77777777" w:rsidTr="07F16BA3">
        <w:tc>
          <w:tcPr>
            <w:tcW w:w="9576" w:type="dxa"/>
            <w:gridSpan w:val="3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559B1DD" w14:textId="77777777" w:rsidR="00A0680B" w:rsidRDefault="00A0680B">
            <w:pPr>
              <w:spacing w:after="0"/>
              <w:rPr>
                <w:rFonts w:ascii="Tahoma" w:hAnsi="Tahoma" w:cs="Tahoma"/>
                <w:b/>
                <w:color w:val="FFFFFF"/>
                <w:sz w:val="20"/>
                <w:szCs w:val="20"/>
                <w:u w:val="single"/>
              </w:rPr>
            </w:pPr>
          </w:p>
        </w:tc>
      </w:tr>
      <w:tr w:rsidR="00A0680B" w14:paraId="1EDFD117" w14:textId="77777777" w:rsidTr="07F16BA3">
        <w:tc>
          <w:tcPr>
            <w:tcW w:w="9576" w:type="dxa"/>
            <w:gridSpan w:val="3"/>
            <w:shd w:val="clear" w:color="auto" w:fill="auto"/>
            <w:vAlign w:val="center"/>
          </w:tcPr>
          <w:p w14:paraId="5A27E1E5" w14:textId="77777777" w:rsidR="00A0680B" w:rsidRDefault="00E31F1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Personal Profile</w:t>
            </w:r>
          </w:p>
          <w:p w14:paraId="03C93C1F" w14:textId="77777777" w:rsidR="00A0680B" w:rsidRDefault="00A0680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3144"/>
              <w:gridCol w:w="6200"/>
            </w:tblGrid>
            <w:tr w:rsidR="00A0680B" w14:paraId="636AE3FA" w14:textId="77777777" w:rsidTr="71AD8B44">
              <w:tc>
                <w:tcPr>
                  <w:tcW w:w="314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6A3ADAAC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Father’s name</w:t>
                  </w:r>
                </w:p>
              </w:tc>
              <w:tc>
                <w:tcPr>
                  <w:tcW w:w="620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7ECBC03B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: Mohammed</w:t>
                  </w:r>
                </w:p>
              </w:tc>
            </w:tr>
            <w:tr w:rsidR="00A0680B" w14:paraId="05E49145" w14:textId="77777777" w:rsidTr="71AD8B44">
              <w:tc>
                <w:tcPr>
                  <w:tcW w:w="314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4C739496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620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4B2809F4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: Indian</w:t>
                  </w:r>
                </w:p>
              </w:tc>
            </w:tr>
            <w:tr w:rsidR="00A0680B" w14:paraId="779F1163" w14:textId="77777777" w:rsidTr="71AD8B44">
              <w:tc>
                <w:tcPr>
                  <w:tcW w:w="314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6CAC73E0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Religion/ Caste</w:t>
                  </w:r>
                </w:p>
              </w:tc>
              <w:tc>
                <w:tcPr>
                  <w:tcW w:w="620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1F8E6A8B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: Islam/ Muslim</w:t>
                  </w:r>
                </w:p>
              </w:tc>
            </w:tr>
            <w:tr w:rsidR="00A0680B" w14:paraId="29B3AC1E" w14:textId="77777777" w:rsidTr="71AD8B44">
              <w:tc>
                <w:tcPr>
                  <w:tcW w:w="314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5B1973E1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620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02127B85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: Male</w:t>
                  </w:r>
                </w:p>
              </w:tc>
            </w:tr>
            <w:tr w:rsidR="00A0680B" w14:paraId="42924EA5" w14:textId="77777777" w:rsidTr="71AD8B44">
              <w:tc>
                <w:tcPr>
                  <w:tcW w:w="314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5472654E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620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749EE705" w14:textId="033912D9" w:rsidR="00A0680B" w:rsidRDefault="71AD8B44">
                  <w:pPr>
                    <w:spacing w:after="0"/>
                  </w:pPr>
                  <w:r w:rsidRPr="71AD8B44">
                    <w:rPr>
                      <w:rFonts w:ascii="Tahoma" w:eastAsia="Tahoma" w:hAnsi="Tahoma" w:cs="Tahoma"/>
                      <w:sz w:val="20"/>
                      <w:szCs w:val="20"/>
                    </w:rPr>
                    <w:t>: Married</w:t>
                  </w:r>
                </w:p>
              </w:tc>
            </w:tr>
            <w:tr w:rsidR="00A0680B" w14:paraId="51BCF9DC" w14:textId="77777777" w:rsidTr="71AD8B44">
              <w:tc>
                <w:tcPr>
                  <w:tcW w:w="314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794F016D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620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09007E87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: 20</w:t>
                  </w:r>
                  <w:r>
                    <w:rPr>
                      <w:rFonts w:ascii="Tahoma" w:hAnsi="Tahoma" w:cs="Tahoma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May, 1988</w:t>
                  </w:r>
                </w:p>
              </w:tc>
            </w:tr>
            <w:tr w:rsidR="00A0680B" w14:paraId="0E48CA1A" w14:textId="77777777" w:rsidTr="71AD8B44">
              <w:tc>
                <w:tcPr>
                  <w:tcW w:w="314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595AC931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Interests</w:t>
                  </w:r>
                </w:p>
              </w:tc>
              <w:tc>
                <w:tcPr>
                  <w:tcW w:w="620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424336CE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: Movies, Music</w:t>
                  </w:r>
                </w:p>
              </w:tc>
            </w:tr>
            <w:tr w:rsidR="00A0680B" w14:paraId="3CC7AAEA" w14:textId="77777777" w:rsidTr="71AD8B44">
              <w:trPr>
                <w:trHeight w:val="99"/>
              </w:trPr>
              <w:tc>
                <w:tcPr>
                  <w:tcW w:w="314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2C61A635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Hobbies</w:t>
                  </w:r>
                </w:p>
              </w:tc>
              <w:tc>
                <w:tcPr>
                  <w:tcW w:w="620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3693BFE3" w14:textId="7F19E8E5" w:rsidR="00A0680B" w:rsidRDefault="00E31F14" w:rsidP="00F30E6B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: Travel, </w:t>
                  </w:r>
                  <w:r w:rsidR="00F30E6B">
                    <w:rPr>
                      <w:rFonts w:ascii="Tahoma" w:hAnsi="Tahoma" w:cs="Tahoma"/>
                      <w:sz w:val="20"/>
                      <w:szCs w:val="20"/>
                    </w:rPr>
                    <w:t xml:space="preserve">Reading </w:t>
                  </w:r>
                </w:p>
              </w:tc>
            </w:tr>
            <w:tr w:rsidR="00A0680B" w14:paraId="39392B1B" w14:textId="77777777" w:rsidTr="71AD8B44">
              <w:tc>
                <w:tcPr>
                  <w:tcW w:w="314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1DE72078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Languages</w:t>
                  </w:r>
                </w:p>
                <w:p w14:paraId="706BA4AF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Passport number &amp; Expiry</w:t>
                  </w:r>
                </w:p>
              </w:tc>
              <w:tc>
                <w:tcPr>
                  <w:tcW w:w="620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61A46690" w14:textId="77777777" w:rsidR="00A0680B" w:rsidRDefault="00E31F14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: Malayalam, English, Arabic,Hindi</w:t>
                  </w:r>
                </w:p>
                <w:p w14:paraId="0E27D18C" w14:textId="77777777" w:rsidR="00A0680B" w:rsidRDefault="00E31F14">
                  <w:pPr>
                    <w:spacing w:after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:H4517794  ,  08/06/2019</w:t>
                  </w:r>
                </w:p>
              </w:tc>
            </w:tr>
          </w:tbl>
          <w:p w14:paraId="20D66465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  <w:p w14:paraId="51B214A8" w14:textId="77777777" w:rsidR="00A0680B" w:rsidRDefault="00A0680B">
            <w:pPr>
              <w:spacing w:after="0"/>
              <w:rPr>
                <w:rFonts w:ascii="Tahoma" w:hAnsi="Tahoma" w:cs="Tahoma"/>
                <w:color w:val="FFFFFF"/>
                <w:sz w:val="20"/>
                <w:szCs w:val="20"/>
              </w:rPr>
            </w:pPr>
          </w:p>
        </w:tc>
      </w:tr>
      <w:tr w:rsidR="00A0680B" w14:paraId="7D816324" w14:textId="77777777" w:rsidTr="07F16BA3">
        <w:tc>
          <w:tcPr>
            <w:tcW w:w="9576" w:type="dxa"/>
            <w:gridSpan w:val="3"/>
            <w:shd w:val="clear" w:color="auto" w:fill="auto"/>
            <w:vAlign w:val="center"/>
          </w:tcPr>
          <w:p w14:paraId="79F19F6F" w14:textId="77777777" w:rsidR="00A0680B" w:rsidRDefault="00E31F14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lastRenderedPageBreak/>
              <w:t>Declaration</w:t>
            </w:r>
          </w:p>
          <w:p w14:paraId="1BA2569B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10B9BE69" w14:textId="77777777" w:rsidR="00A0680B" w:rsidRDefault="00E31F14">
            <w:pPr>
              <w:spacing w:after="0"/>
            </w:pPr>
            <w:r>
              <w:rPr>
                <w:rFonts w:ascii="Tahoma" w:hAnsi="Tahoma" w:cs="Tahoma"/>
                <w:sz w:val="20"/>
                <w:szCs w:val="20"/>
              </w:rPr>
              <w:t>I hereby declare that the above mentioned information is correct up to my knowledge and I bear the responsibility for the correctness of above mentioned particulars.</w:t>
            </w:r>
          </w:p>
        </w:tc>
      </w:tr>
      <w:tr w:rsidR="00A0680B" w14:paraId="5D4E014D" w14:textId="77777777" w:rsidTr="07F16BA3">
        <w:tc>
          <w:tcPr>
            <w:tcW w:w="9576" w:type="dxa"/>
            <w:gridSpan w:val="3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5A933E1F" w14:textId="77777777" w:rsidR="00A0680B" w:rsidRDefault="00A0680B">
            <w:pPr>
              <w:spacing w:after="0"/>
            </w:pPr>
          </w:p>
          <w:p w14:paraId="2AAF254C" w14:textId="77777777" w:rsidR="00A0680B" w:rsidRDefault="00A0680B">
            <w:pPr>
              <w:spacing w:after="0"/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672"/>
              <w:gridCol w:w="4672"/>
            </w:tblGrid>
            <w:tr w:rsidR="00A0680B" w14:paraId="61F49519" w14:textId="77777777" w:rsidTr="71AD8B44">
              <w:tc>
                <w:tcPr>
                  <w:tcW w:w="467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58160575" w14:textId="48BC52AF" w:rsidR="00A0680B" w:rsidRDefault="00C34C56">
                  <w:pPr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Date: 29</w:t>
                  </w:r>
                  <w:bookmarkStart w:id="0" w:name="_GoBack"/>
                  <w:bookmarkEnd w:id="0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/11</w:t>
                  </w:r>
                  <w:r w:rsidR="00F30E6B">
                    <w:rPr>
                      <w:rFonts w:ascii="Tahoma" w:eastAsia="Tahoma" w:hAnsi="Tahoma" w:cs="Tahoma"/>
                      <w:sz w:val="20"/>
                      <w:szCs w:val="20"/>
                    </w:rPr>
                    <w:t>/2016</w:t>
                  </w:r>
                </w:p>
              </w:tc>
              <w:tc>
                <w:tcPr>
                  <w:tcW w:w="467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14:paraId="68C711F2" w14:textId="77777777" w:rsidR="00A0680B" w:rsidRDefault="00E31F14">
                  <w:pPr>
                    <w:spacing w:after="0"/>
                    <w:jc w:val="right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Mansoorali K</w:t>
                  </w:r>
                </w:p>
              </w:tc>
            </w:tr>
          </w:tbl>
          <w:p w14:paraId="2A291892" w14:textId="77777777" w:rsidR="00A0680B" w:rsidRDefault="00A0680B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</w:tr>
    </w:tbl>
    <w:p w14:paraId="36AC2E7A" w14:textId="77777777" w:rsidR="00A0680B" w:rsidRDefault="00A0680B"/>
    <w:sectPr w:rsidR="00A0680B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1"/>
    <w:family w:val="auto"/>
    <w:pitch w:val="variable"/>
  </w:font>
  <w:font w:name="font414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14"/>
    <w:rsid w:val="000628D2"/>
    <w:rsid w:val="00473B5E"/>
    <w:rsid w:val="0073189D"/>
    <w:rsid w:val="007318E3"/>
    <w:rsid w:val="00A0680B"/>
    <w:rsid w:val="00C34C56"/>
    <w:rsid w:val="00E31F14"/>
    <w:rsid w:val="00F30E6B"/>
    <w:rsid w:val="07F16BA3"/>
    <w:rsid w:val="61B3F2D9"/>
    <w:rsid w:val="71AD8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C05D4E"/>
  <w15:chartTrackingRefBased/>
  <w15:docId w15:val="{2AFD96E5-5C50-41A0-8F69-EA0B2A45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8E3"/>
    <w:pPr>
      <w:suppressAutoHyphens/>
      <w:spacing w:after="200" w:line="276" w:lineRule="auto"/>
    </w:pPr>
    <w:rPr>
      <w:rFonts w:ascii="Calibri" w:eastAsia="Droid Sans Fallback" w:hAnsi="Calibri" w:cs="font414"/>
      <w:kern w:val="1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BalloonTextChar">
    <w:name w:val="Balloon Text Char"/>
    <w:basedOn w:val="DefaultParagraphFont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BodyTextChar">
    <w:name w:val="Body Text Char"/>
    <w:basedOn w:val="DefaultParagraphFont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soorali.kk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Mansoorali Kakkadan</cp:lastModifiedBy>
  <cp:revision>3</cp:revision>
  <cp:lastPrinted>2013-03-06T10:04:00Z</cp:lastPrinted>
  <dcterms:created xsi:type="dcterms:W3CDTF">2015-01-09T13:54:00Z</dcterms:created>
  <dcterms:modified xsi:type="dcterms:W3CDTF">2016-11-29T07:19:00Z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