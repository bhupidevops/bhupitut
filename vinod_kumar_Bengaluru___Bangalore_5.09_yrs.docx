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7DA9" w14:textId="77777777" w:rsidR="009F2E5E" w:rsidRPr="005436AD" w:rsidRDefault="009F2E5E" w:rsidP="0093546E">
      <w:pPr>
        <w:widowControl w:val="0"/>
        <w:autoSpaceDE w:val="0"/>
        <w:autoSpaceDN w:val="0"/>
        <w:adjustRightInd w:val="0"/>
        <w:snapToGrid w:val="0"/>
        <w:jc w:val="both"/>
        <w:rPr>
          <w:rFonts w:ascii="Calibri" w:hAnsi="Calibri" w:cs="Browallia New"/>
          <w:b/>
          <w:color w:val="auto"/>
          <w:sz w:val="20"/>
          <w:szCs w:val="20"/>
        </w:rPr>
      </w:pPr>
    </w:p>
    <w:p w14:paraId="7D1CA4EB" w14:textId="77777777" w:rsidR="008677D1" w:rsidRDefault="008F4DCF" w:rsidP="008677D1">
      <w:pPr>
        <w:jc w:val="center"/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</w:pPr>
      <w:r w:rsidRPr="00D85EAD"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  <w:t>Vinod Kumar</w:t>
      </w:r>
    </w:p>
    <w:p w14:paraId="4EEFB41F" w14:textId="77777777" w:rsidR="008677D1" w:rsidRDefault="00130CCA" w:rsidP="008677D1">
      <w:pPr>
        <w:jc w:val="center"/>
      </w:pPr>
      <w:r>
        <w:rPr>
          <w:noProof/>
          <w:sz w:val="20"/>
          <w:szCs w:val="20"/>
          <w:lang w:val="en-IN" w:eastAsia="en-IN"/>
        </w:rPr>
        <w:drawing>
          <wp:inline distT="0" distB="0" distL="0" distR="0" wp14:anchorId="03EA0509" wp14:editId="43CFD979">
            <wp:extent cx="146050" cy="107315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AD">
        <w:rPr>
          <w:noProof/>
          <w:sz w:val="20"/>
          <w:szCs w:val="20"/>
        </w:rPr>
        <w:t xml:space="preserve"> </w:t>
      </w:r>
      <w:r w:rsidR="004770AD">
        <w:rPr>
          <w:rFonts w:ascii="Verdana" w:hAnsi="Verdana"/>
          <w:sz w:val="20"/>
          <w:szCs w:val="20"/>
          <w:lang w:val="de-DE"/>
        </w:rPr>
        <w:t>vinod</w:t>
      </w:r>
      <w:r w:rsidR="00D85EAD">
        <w:rPr>
          <w:rFonts w:ascii="Verdana" w:hAnsi="Verdana"/>
          <w:sz w:val="20"/>
          <w:szCs w:val="20"/>
          <w:lang w:val="de-DE"/>
        </w:rPr>
        <w:t>awskumar</w:t>
      </w:r>
      <w:r w:rsidR="00D85EAD" w:rsidRPr="00256A34">
        <w:rPr>
          <w:rFonts w:ascii="Verdana" w:hAnsi="Verdana"/>
          <w:sz w:val="20"/>
          <w:szCs w:val="20"/>
          <w:lang w:val="de-DE"/>
        </w:rPr>
        <w:t>@</w:t>
      </w:r>
      <w:r w:rsidR="00D85EAD">
        <w:rPr>
          <w:rFonts w:ascii="Verdana" w:hAnsi="Verdana"/>
          <w:sz w:val="20"/>
          <w:szCs w:val="20"/>
          <w:lang w:val="de-DE"/>
        </w:rPr>
        <w:t>gmail</w:t>
      </w:r>
      <w:r w:rsidR="00D85EAD" w:rsidRPr="00256A34">
        <w:rPr>
          <w:rFonts w:ascii="Verdana" w:hAnsi="Verdana"/>
          <w:sz w:val="20"/>
          <w:szCs w:val="20"/>
          <w:lang w:val="de-DE"/>
        </w:rPr>
        <w:t>.com</w:t>
      </w:r>
    </w:p>
    <w:p w14:paraId="5CDDE0B4" w14:textId="77777777" w:rsidR="000B6BB6" w:rsidRPr="00D85EAD" w:rsidRDefault="00130CCA" w:rsidP="000B6BB6">
      <w:pPr>
        <w:jc w:val="center"/>
        <w:rPr>
          <w:rFonts w:ascii="Verdana" w:hAnsi="Verdana" w:cs="Browallia New"/>
          <w:color w:val="auto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 wp14:anchorId="17D6E16F" wp14:editId="29931713">
            <wp:extent cx="48895" cy="135890"/>
            <wp:effectExtent l="1905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AD" w:rsidRPr="00256A34">
        <w:rPr>
          <w:rFonts w:ascii="Verdana" w:hAnsi="Verdana"/>
          <w:bCs/>
          <w:iCs/>
          <w:noProof/>
          <w:sz w:val="20"/>
          <w:szCs w:val="20"/>
        </w:rPr>
        <w:t>+</w:t>
      </w:r>
      <w:r w:rsidR="00D85EAD" w:rsidRPr="006341CF">
        <w:rPr>
          <w:rFonts w:ascii="Verdana" w:hAnsi="Verdana"/>
          <w:bCs/>
          <w:iCs/>
          <w:noProof/>
          <w:sz w:val="20"/>
          <w:szCs w:val="20"/>
        </w:rPr>
        <w:t>9</w:t>
      </w:r>
      <w:r w:rsidR="00D85EAD" w:rsidRPr="006341CF">
        <w:rPr>
          <w:bCs/>
          <w:iCs/>
          <w:noProof/>
          <w:sz w:val="20"/>
          <w:szCs w:val="20"/>
        </w:rPr>
        <w:t xml:space="preserve">1 </w:t>
      </w:r>
      <w:r w:rsidR="00D85EAD" w:rsidRPr="00D85EAD"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  <w:t>8722923025</w:t>
      </w:r>
    </w:p>
    <w:p w14:paraId="47023241" w14:textId="77777777" w:rsidR="001F4ADF" w:rsidRPr="005436AD" w:rsidRDefault="00635042" w:rsidP="00635042">
      <w:pPr>
        <w:pBdr>
          <w:top w:val="threeDEmboss" w:sz="18" w:space="1" w:color="auto"/>
        </w:pBdr>
        <w:tabs>
          <w:tab w:val="left" w:pos="4260"/>
        </w:tabs>
        <w:rPr>
          <w:rFonts w:ascii="Calibri" w:hAnsi="Calibri" w:cs="Browallia New"/>
          <w:noProof/>
          <w:color w:val="auto"/>
          <w:sz w:val="20"/>
          <w:szCs w:val="20"/>
        </w:rPr>
      </w:pPr>
      <w:r w:rsidRPr="005436AD">
        <w:rPr>
          <w:rFonts w:ascii="Calibri" w:hAnsi="Calibri" w:cs="Browallia New"/>
          <w:noProof/>
          <w:color w:val="auto"/>
          <w:sz w:val="20"/>
          <w:szCs w:val="20"/>
        </w:rPr>
        <w:tab/>
      </w:r>
    </w:p>
    <w:p w14:paraId="3A4ED1CA" w14:textId="77777777" w:rsidR="00C36E1F" w:rsidRPr="005436AD" w:rsidRDefault="00C36E1F" w:rsidP="000B6BB6">
      <w:pPr>
        <w:jc w:val="center"/>
        <w:rPr>
          <w:rFonts w:ascii="Calibri" w:hAnsi="Calibri" w:cs="Browallia New"/>
          <w:b/>
          <w:bCs/>
          <w:i/>
          <w:color w:val="auto"/>
          <w:sz w:val="20"/>
          <w:szCs w:val="20"/>
        </w:rPr>
      </w:pPr>
      <w:r w:rsidRPr="005436AD">
        <w:rPr>
          <w:rFonts w:ascii="Calibri" w:eastAsia="Arial Unicode MS" w:hAnsi="Calibri" w:cs="Browallia New"/>
          <w:b/>
          <w:i/>
          <w:color w:val="auto"/>
          <w:sz w:val="20"/>
          <w:szCs w:val="20"/>
        </w:rPr>
        <w:t xml:space="preserve">In pursuit of challenging </w:t>
      </w:r>
      <w:r w:rsidR="00104A72" w:rsidRPr="005436AD">
        <w:rPr>
          <w:rFonts w:ascii="Calibri" w:eastAsia="Arial Unicode MS" w:hAnsi="Calibri" w:cs="Browallia New"/>
          <w:b/>
          <w:i/>
          <w:color w:val="auto"/>
          <w:sz w:val="20"/>
          <w:szCs w:val="20"/>
        </w:rPr>
        <w:t>assignments that</w:t>
      </w:r>
      <w:r w:rsidRPr="005436AD">
        <w:rPr>
          <w:rFonts w:ascii="Calibri" w:eastAsia="Arial Unicode MS" w:hAnsi="Calibri" w:cs="Browallia New"/>
          <w:b/>
          <w:bCs/>
          <w:i/>
          <w:iCs/>
          <w:color w:val="auto"/>
          <w:sz w:val="20"/>
          <w:szCs w:val="20"/>
        </w:rPr>
        <w:t xml:space="preserve"> would facilitate the maximum utilization and application of my broad skills and expertise in making a positive difference to the organization</w:t>
      </w:r>
    </w:p>
    <w:p w14:paraId="7CD2F49E" w14:textId="77777777" w:rsidR="00A77899" w:rsidRPr="005436AD" w:rsidRDefault="00A77899" w:rsidP="000B6BB6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Browallia New"/>
          <w:color w:val="auto"/>
          <w:sz w:val="20"/>
          <w:szCs w:val="20"/>
        </w:rPr>
      </w:pPr>
    </w:p>
    <w:p w14:paraId="43FF411E" w14:textId="77777777" w:rsidR="004952A7" w:rsidRPr="005436AD" w:rsidRDefault="004952A7" w:rsidP="000B6BB6">
      <w:pPr>
        <w:tabs>
          <w:tab w:val="left" w:pos="0"/>
          <w:tab w:val="left" w:pos="720"/>
        </w:tabs>
        <w:ind w:left="360"/>
        <w:jc w:val="both"/>
        <w:rPr>
          <w:rFonts w:ascii="Calibri" w:hAnsi="Calibri" w:cs="Browallia New"/>
          <w:color w:val="auto"/>
          <w:sz w:val="20"/>
          <w:szCs w:val="20"/>
        </w:rPr>
      </w:pPr>
    </w:p>
    <w:p w14:paraId="3271EF25" w14:textId="097F8991" w:rsidR="007E32A0" w:rsidRDefault="008733EC" w:rsidP="0019697D">
      <w:pPr>
        <w:jc w:val="both"/>
        <w:rPr>
          <w:rFonts w:ascii="Calibri" w:hAnsi="Calibri" w:cs="Browallia New"/>
          <w:color w:val="auto"/>
          <w:sz w:val="20"/>
          <w:szCs w:val="20"/>
        </w:rPr>
      </w:pPr>
      <w:r w:rsidRPr="008733EC">
        <w:rPr>
          <w:rFonts w:ascii="Calibri" w:hAnsi="Calibri" w:cs="Browallia New"/>
          <w:color w:val="auto"/>
          <w:sz w:val="20"/>
          <w:szCs w:val="20"/>
        </w:rPr>
        <w:t xml:space="preserve">Young, energetic and result oriented </w:t>
      </w:r>
      <w:r w:rsidRPr="008733EC">
        <w:rPr>
          <w:rFonts w:ascii="Calibri" w:hAnsi="Calibri" w:cs="Browallia New"/>
          <w:b/>
          <w:color w:val="auto"/>
          <w:sz w:val="20"/>
          <w:szCs w:val="20"/>
        </w:rPr>
        <w:t>B.Sc. (Computer Science)</w:t>
      </w:r>
      <w:r>
        <w:rPr>
          <w:rFonts w:ascii="Calibri" w:hAnsi="Calibri" w:cs="Browallia New"/>
          <w:color w:val="auto"/>
          <w:sz w:val="20"/>
          <w:szCs w:val="20"/>
        </w:rPr>
        <w:t xml:space="preserve"> professional </w:t>
      </w:r>
      <w:r w:rsidR="00D85EAD">
        <w:rPr>
          <w:rFonts w:ascii="Calibri" w:hAnsi="Calibri" w:cs="Browallia New"/>
          <w:color w:val="auto"/>
          <w:sz w:val="20"/>
          <w:szCs w:val="20"/>
        </w:rPr>
        <w:t>around</w:t>
      </w:r>
      <w:r>
        <w:rPr>
          <w:rFonts w:ascii="Calibri" w:hAnsi="Calibri" w:cs="Browallia New"/>
          <w:color w:val="auto"/>
          <w:sz w:val="20"/>
          <w:szCs w:val="20"/>
        </w:rPr>
        <w:t xml:space="preserve"> </w:t>
      </w:r>
      <w:r w:rsidR="00986A06">
        <w:rPr>
          <w:rFonts w:ascii="Calibri" w:hAnsi="Calibri" w:cs="Browallia New"/>
          <w:b/>
          <w:color w:val="auto"/>
          <w:sz w:val="20"/>
          <w:szCs w:val="20"/>
        </w:rPr>
        <w:t>6</w:t>
      </w:r>
      <w:r w:rsidRPr="008733EC">
        <w:rPr>
          <w:rFonts w:ascii="Calibri" w:hAnsi="Calibri" w:cs="Browallia New"/>
          <w:color w:val="auto"/>
          <w:sz w:val="20"/>
          <w:szCs w:val="20"/>
        </w:rPr>
        <w:t xml:space="preserve"> years of experience as </w:t>
      </w:r>
      <w:proofErr w:type="spellStart"/>
      <w:r w:rsidR="00D85EAD">
        <w:rPr>
          <w:rFonts w:ascii="Calibri" w:hAnsi="Calibri" w:cs="Browallia New"/>
          <w:b/>
          <w:color w:val="auto"/>
          <w:sz w:val="20"/>
          <w:szCs w:val="20"/>
        </w:rPr>
        <w:t>Devops</w:t>
      </w:r>
      <w:proofErr w:type="spellEnd"/>
      <w:r w:rsidR="00D85EAD">
        <w:rPr>
          <w:rFonts w:ascii="Calibri" w:hAnsi="Calibri" w:cs="Browallia New"/>
          <w:b/>
          <w:color w:val="auto"/>
          <w:sz w:val="20"/>
          <w:szCs w:val="20"/>
        </w:rPr>
        <w:t>/Aws</w:t>
      </w:r>
      <w:r w:rsidR="0055656D">
        <w:rPr>
          <w:rFonts w:ascii="Calibri" w:hAnsi="Calibri" w:cs="Browallia New"/>
          <w:b/>
          <w:color w:val="auto"/>
          <w:sz w:val="20"/>
          <w:szCs w:val="20"/>
        </w:rPr>
        <w:t xml:space="preserve"> Cloud </w:t>
      </w:r>
      <w:r w:rsidRPr="008733EC">
        <w:rPr>
          <w:rFonts w:ascii="Calibri" w:hAnsi="Calibri" w:cs="Browallia New"/>
          <w:b/>
          <w:color w:val="auto"/>
          <w:sz w:val="20"/>
          <w:szCs w:val="20"/>
        </w:rPr>
        <w:t>Engineer</w:t>
      </w:r>
      <w:r w:rsidRPr="008733EC">
        <w:rPr>
          <w:rFonts w:ascii="Calibri" w:hAnsi="Calibri" w:cs="Browallia New"/>
          <w:color w:val="auto"/>
          <w:sz w:val="20"/>
          <w:szCs w:val="20"/>
        </w:rPr>
        <w:t xml:space="preserve"> in IT area, Persuasive communicator with exceptional relationship management skills with the ability to relate to people at any level of business and management, highly ethical, trustworthy and discreet.</w:t>
      </w:r>
    </w:p>
    <w:p w14:paraId="57F030B6" w14:textId="77777777" w:rsidR="0020307E" w:rsidRPr="005436AD" w:rsidRDefault="0020307E" w:rsidP="0019697D">
      <w:pPr>
        <w:jc w:val="both"/>
        <w:rPr>
          <w:rFonts w:ascii="Calibri" w:hAnsi="Calibri" w:cs="Browallia New"/>
          <w:b/>
          <w:color w:val="auto"/>
          <w:sz w:val="20"/>
          <w:szCs w:val="20"/>
        </w:rPr>
      </w:pPr>
    </w:p>
    <w:p w14:paraId="3489A0E4" w14:textId="65644588" w:rsidR="0020307E" w:rsidRPr="0020307E" w:rsidRDefault="00D85EAD" w:rsidP="0020307E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Proficient in multitasking to achieve individual and team goals </w:t>
      </w:r>
      <w:r w:rsidR="00337AD2" w:rsidRPr="003678E4">
        <w:rPr>
          <w:rFonts w:ascii="Calibri" w:hAnsi="Calibri" w:cs="Browallia New"/>
          <w:color w:val="auto"/>
          <w:sz w:val="20"/>
          <w:szCs w:val="20"/>
        </w:rPr>
        <w:t>and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prioritizing and completing tasks to meet customers' needs.</w:t>
      </w:r>
    </w:p>
    <w:p w14:paraId="1EEE1E73" w14:textId="77777777"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Customer focused with diverse industry experience including System administration, Implementation of various Cloud Computing environments. Enjoys learning new technologies, programs and processes.</w:t>
      </w:r>
    </w:p>
    <w:p w14:paraId="3012F087" w14:textId="675B58B1"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 good team player who is attentive to detail and able to work in a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fast-paced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environment. Excellent oral and written communication skills. </w:t>
      </w:r>
    </w:p>
    <w:p w14:paraId="61A24135" w14:textId="77777777"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Able to negotiate and problem solve quickly, accurately, and efficiently. </w:t>
      </w:r>
    </w:p>
    <w:p w14:paraId="28AC8A1D" w14:textId="77777777"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14:paraId="7E3B37AC" w14:textId="77777777" w:rsidR="00115A54" w:rsidRPr="005436AD" w:rsidRDefault="00115A54" w:rsidP="00115A54">
      <w:pPr>
        <w:jc w:val="both"/>
        <w:rPr>
          <w:rFonts w:ascii="Calibri" w:hAnsi="Calibri" w:cs="Browallia New"/>
          <w:color w:val="auto"/>
          <w:sz w:val="20"/>
          <w:szCs w:val="20"/>
        </w:rPr>
      </w:pPr>
    </w:p>
    <w:p w14:paraId="40D3CA14" w14:textId="77777777" w:rsidR="00115A54" w:rsidRPr="00310F5F" w:rsidRDefault="005B15BF" w:rsidP="005B15BF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ab/>
      </w: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ab/>
      </w:r>
      <w:r w:rsidR="00115A54"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>Work Profile</w:t>
      </w:r>
    </w:p>
    <w:tbl>
      <w:tblPr>
        <w:tblW w:w="4995" w:type="pct"/>
        <w:tblLook w:val="01E0" w:firstRow="1" w:lastRow="1" w:firstColumn="1" w:lastColumn="1" w:noHBand="0" w:noVBand="0"/>
      </w:tblPr>
      <w:tblGrid>
        <w:gridCol w:w="3066"/>
        <w:gridCol w:w="7939"/>
      </w:tblGrid>
      <w:tr w:rsidR="00115A54" w:rsidRPr="005436AD" w14:paraId="6CA1A1D5" w14:textId="77777777" w:rsidTr="00F267F7">
        <w:trPr>
          <w:trHeight w:val="5"/>
        </w:trPr>
        <w:tc>
          <w:tcPr>
            <w:tcW w:w="1393" w:type="pct"/>
          </w:tcPr>
          <w:p w14:paraId="17FC4034" w14:textId="77777777"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</w:p>
          <w:p w14:paraId="4337C3B0" w14:textId="77777777"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>Current Designation</w:t>
            </w:r>
          </w:p>
        </w:tc>
        <w:tc>
          <w:tcPr>
            <w:tcW w:w="3607" w:type="pct"/>
          </w:tcPr>
          <w:p w14:paraId="4D5B04A3" w14:textId="77777777" w:rsidR="00115A54" w:rsidRPr="005436AD" w:rsidRDefault="00115A54" w:rsidP="008B2B0F">
            <w:pPr>
              <w:pStyle w:val="Text"/>
              <w:spacing w:before="0" w:after="0"/>
              <w:rPr>
                <w:rFonts w:ascii="Calibri" w:hAnsi="Calibri" w:cs="Browallia New"/>
              </w:rPr>
            </w:pPr>
          </w:p>
          <w:p w14:paraId="37CDC8EB" w14:textId="77777777" w:rsidR="00115A54" w:rsidRPr="005436AD" w:rsidRDefault="00B96AE9" w:rsidP="00636257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r w:rsidR="00636257" w:rsidRPr="005436AD">
              <w:rPr>
                <w:rFonts w:ascii="Calibri" w:hAnsi="Calibri" w:cs="Browallia New"/>
              </w:rPr>
              <w:t>Software E</w:t>
            </w:r>
            <w:r w:rsidR="004D7C09" w:rsidRPr="005436AD">
              <w:rPr>
                <w:rFonts w:ascii="Calibri" w:hAnsi="Calibri" w:cs="Browallia New"/>
              </w:rPr>
              <w:t>ngineer</w:t>
            </w:r>
          </w:p>
        </w:tc>
      </w:tr>
      <w:tr w:rsidR="00115A54" w:rsidRPr="005436AD" w14:paraId="788E0A21" w14:textId="77777777" w:rsidTr="00F267F7">
        <w:trPr>
          <w:trHeight w:val="4"/>
        </w:trPr>
        <w:tc>
          <w:tcPr>
            <w:tcW w:w="1393" w:type="pct"/>
          </w:tcPr>
          <w:p w14:paraId="0FCA46A4" w14:textId="77777777"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 xml:space="preserve">Area of Work   </w:t>
            </w:r>
          </w:p>
        </w:tc>
        <w:tc>
          <w:tcPr>
            <w:tcW w:w="3607" w:type="pct"/>
          </w:tcPr>
          <w:p w14:paraId="5E04C889" w14:textId="77777777" w:rsidR="00115A54" w:rsidRPr="005436AD" w:rsidRDefault="00B96AE9" w:rsidP="008B2B0F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proofErr w:type="spellStart"/>
            <w:r w:rsidR="0020307E" w:rsidRPr="0020307E">
              <w:rPr>
                <w:rFonts w:ascii="Calibri" w:hAnsi="Calibri" w:cs="Browallia New"/>
              </w:rPr>
              <w:t>Devops</w:t>
            </w:r>
            <w:proofErr w:type="spellEnd"/>
            <w:r w:rsidR="0020307E" w:rsidRPr="0020307E">
              <w:rPr>
                <w:rFonts w:ascii="Calibri" w:hAnsi="Calibri" w:cs="Browallia New"/>
              </w:rPr>
              <w:t>/Aws</w:t>
            </w:r>
            <w:r w:rsidR="0055656D">
              <w:rPr>
                <w:rFonts w:ascii="Calibri" w:hAnsi="Calibri" w:cs="Browallia New"/>
              </w:rPr>
              <w:t xml:space="preserve"> Cloud </w:t>
            </w:r>
            <w:r w:rsidR="00636257" w:rsidRPr="005436AD">
              <w:rPr>
                <w:rFonts w:ascii="Calibri" w:hAnsi="Calibri" w:cs="Browallia New"/>
              </w:rPr>
              <w:t>Engineer</w:t>
            </w:r>
          </w:p>
        </w:tc>
      </w:tr>
      <w:tr w:rsidR="00115A54" w:rsidRPr="005436AD" w14:paraId="70571866" w14:textId="77777777" w:rsidTr="00F267F7">
        <w:trPr>
          <w:trHeight w:val="552"/>
        </w:trPr>
        <w:tc>
          <w:tcPr>
            <w:tcW w:w="1393" w:type="pct"/>
          </w:tcPr>
          <w:p w14:paraId="7C27966F" w14:textId="143B361C"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 xml:space="preserve">List </w:t>
            </w:r>
            <w:r w:rsidR="002C7DDF" w:rsidRPr="005436AD">
              <w:rPr>
                <w:rFonts w:ascii="Calibri" w:hAnsi="Calibri" w:cs="Browallia New"/>
              </w:rPr>
              <w:t>of Major</w:t>
            </w:r>
            <w:r w:rsidRPr="005436AD">
              <w:rPr>
                <w:rFonts w:ascii="Calibri" w:hAnsi="Calibri" w:cs="Browallia New"/>
              </w:rPr>
              <w:t xml:space="preserve"> </w:t>
            </w:r>
            <w:r w:rsidRPr="00B96AE9">
              <w:rPr>
                <w:rFonts w:ascii="Calibri" w:hAnsi="Calibri" w:cs="Browallia New"/>
              </w:rPr>
              <w:t>Technologies</w:t>
            </w:r>
          </w:p>
        </w:tc>
        <w:tc>
          <w:tcPr>
            <w:tcW w:w="3607" w:type="pct"/>
          </w:tcPr>
          <w:p w14:paraId="15C329AC" w14:textId="285A60AE" w:rsidR="008E3901" w:rsidRDefault="00B96AE9" w:rsidP="00E9613E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r w:rsidR="00CB3835">
              <w:rPr>
                <w:rFonts w:ascii="Calibri" w:hAnsi="Calibri" w:cs="Browallia New"/>
              </w:rPr>
              <w:t xml:space="preserve">Windows, </w:t>
            </w:r>
            <w:r w:rsidR="005A7A95">
              <w:rPr>
                <w:rFonts w:ascii="Calibri" w:hAnsi="Calibri" w:cs="Browallia New"/>
              </w:rPr>
              <w:t>Red Hat</w:t>
            </w:r>
            <w:r w:rsidR="00810B23">
              <w:rPr>
                <w:rFonts w:ascii="Calibri" w:hAnsi="Calibri" w:cs="Browallia New"/>
              </w:rPr>
              <w:t xml:space="preserve"> Linux, </w:t>
            </w:r>
            <w:r w:rsidR="00D85EAD" w:rsidRPr="00D85EAD">
              <w:rPr>
                <w:rFonts w:ascii="Calibri" w:hAnsi="Calibri" w:cs="Browallia New"/>
              </w:rPr>
              <w:t>AWS Sysops Admin</w:t>
            </w:r>
            <w:r w:rsidR="00D85EAD">
              <w:rPr>
                <w:rFonts w:ascii="Calibri" w:hAnsi="Calibri" w:cs="Browallia New"/>
              </w:rPr>
              <w:t xml:space="preserve">, </w:t>
            </w:r>
            <w:r w:rsidR="002C7DDF">
              <w:rPr>
                <w:rFonts w:ascii="Calibri" w:hAnsi="Calibri" w:cs="Browallia New"/>
              </w:rPr>
              <w:t>Chef</w:t>
            </w:r>
            <w:r w:rsidR="002C7DDF" w:rsidRPr="00D85EAD">
              <w:rPr>
                <w:rFonts w:ascii="Calibri" w:hAnsi="Calibri" w:cs="Browallia New"/>
              </w:rPr>
              <w:t>,</w:t>
            </w:r>
            <w:r w:rsidR="002C7DDF">
              <w:rPr>
                <w:rFonts w:ascii="Calibri" w:hAnsi="Calibri" w:cs="Browallia New"/>
              </w:rPr>
              <w:t xml:space="preserve"> </w:t>
            </w:r>
            <w:r w:rsidR="002C7DDF" w:rsidRPr="00D85EAD">
              <w:rPr>
                <w:rFonts w:ascii="Calibri" w:hAnsi="Calibri" w:cs="Browallia New"/>
              </w:rPr>
              <w:t>Jenkins</w:t>
            </w:r>
            <w:r w:rsidR="00C111EE">
              <w:rPr>
                <w:rFonts w:ascii="Calibri" w:hAnsi="Calibri" w:cs="Browallia New"/>
              </w:rPr>
              <w:t>,</w:t>
            </w:r>
            <w:r w:rsidR="000C217E">
              <w:rPr>
                <w:rFonts w:ascii="Calibri" w:hAnsi="Calibri" w:cs="Browallia New"/>
              </w:rPr>
              <w:t xml:space="preserve"> </w:t>
            </w:r>
            <w:r w:rsidR="00C111EE">
              <w:rPr>
                <w:rFonts w:ascii="Calibri" w:hAnsi="Calibri" w:cs="Browallia New"/>
              </w:rPr>
              <w:t xml:space="preserve">SVN, Git </w:t>
            </w:r>
            <w:r w:rsidR="000C217E">
              <w:rPr>
                <w:rFonts w:ascii="Calibri" w:hAnsi="Calibri" w:cs="Browallia New"/>
              </w:rPr>
              <w:t xml:space="preserve">and </w:t>
            </w:r>
            <w:r w:rsidR="00D85EAD">
              <w:rPr>
                <w:rFonts w:ascii="Calibri" w:hAnsi="Calibri" w:cs="Browallia New"/>
              </w:rPr>
              <w:t>Jira</w:t>
            </w:r>
            <w:r w:rsidR="00E23B60">
              <w:rPr>
                <w:rFonts w:ascii="Calibri" w:hAnsi="Calibri" w:cs="Browallia New"/>
              </w:rPr>
              <w:t xml:space="preserve"> </w:t>
            </w:r>
          </w:p>
          <w:p w14:paraId="7B225D02" w14:textId="77777777" w:rsidR="00E9613E" w:rsidRPr="005436AD" w:rsidRDefault="00E9613E" w:rsidP="00E9613E">
            <w:pPr>
              <w:pStyle w:val="Text"/>
              <w:spacing w:before="0" w:after="0"/>
              <w:rPr>
                <w:rFonts w:ascii="Calibri" w:hAnsi="Calibri" w:cs="Browallia New"/>
              </w:rPr>
            </w:pPr>
          </w:p>
        </w:tc>
      </w:tr>
    </w:tbl>
    <w:p w14:paraId="584FF8DD" w14:textId="77777777" w:rsidR="00F741A5" w:rsidRPr="005436AD" w:rsidRDefault="00F741A5" w:rsidP="00D41D8D">
      <w:pPr>
        <w:rPr>
          <w:rFonts w:ascii="Calibri" w:hAnsi="Calibri" w:cs="Browallia New"/>
          <w:color w:val="auto"/>
          <w:sz w:val="20"/>
          <w:szCs w:val="20"/>
        </w:rPr>
        <w:sectPr w:rsidR="00F741A5" w:rsidRPr="005436AD" w:rsidSect="00652BEA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0F0B2136" w14:textId="77777777" w:rsidR="00115A54" w:rsidRPr="00310F5F" w:rsidRDefault="00115A54" w:rsidP="00CA0164">
      <w:pPr>
        <w:shd w:val="clear" w:color="auto" w:fill="C0C0C0"/>
        <w:tabs>
          <w:tab w:val="num" w:pos="0"/>
        </w:tabs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>IT Forte</w:t>
      </w:r>
    </w:p>
    <w:p w14:paraId="3905CFD0" w14:textId="77777777" w:rsidR="008E3901" w:rsidRDefault="008E3901" w:rsidP="00893733">
      <w:pPr>
        <w:rPr>
          <w:rFonts w:ascii="Calibri" w:hAnsi="Calibri" w:cs="Browallia New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 w:firstRow="1" w:lastRow="0" w:firstColumn="1" w:lastColumn="0" w:noHBand="0" w:noVBand="1"/>
      </w:tblPr>
      <w:tblGrid>
        <w:gridCol w:w="3081"/>
        <w:gridCol w:w="7376"/>
      </w:tblGrid>
      <w:tr w:rsidR="002629A5" w:rsidRPr="00782FC8" w14:paraId="571928F4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2F022512" w14:textId="77777777" w:rsidR="002629A5" w:rsidRPr="00997F83" w:rsidRDefault="00D41D8D" w:rsidP="00782FC8">
            <w:pPr>
              <w:ind w:left="-90"/>
              <w:rPr>
                <w:rFonts w:ascii="Calibri" w:hAnsi="Calibri" w:cs="Browallia New"/>
                <w:b/>
                <w:color w:val="FF0000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  </w:t>
            </w: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</w:t>
            </w:r>
            <w:r w:rsidR="002629A5"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14:paraId="0054FA76" w14:textId="4508967C" w:rsidR="002629A5" w:rsidRPr="00782FC8" w:rsidRDefault="002C7DDF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Windows,</w:t>
            </w:r>
            <w:r w:rsidR="00D85EAD">
              <w:rPr>
                <w:rFonts w:ascii="Calibri" w:hAnsi="Calibri" w:cs="Browallia New"/>
              </w:rPr>
              <w:t xml:space="preserve"> </w:t>
            </w:r>
            <w:r w:rsidR="00D85EAD" w:rsidRPr="00D85EAD">
              <w:rPr>
                <w:rFonts w:ascii="Calibri" w:hAnsi="Calibri" w:cs="Browallia New"/>
                <w:color w:val="auto"/>
                <w:sz w:val="20"/>
                <w:szCs w:val="20"/>
              </w:rPr>
              <w:t>Red Hat Linux</w:t>
            </w:r>
          </w:p>
        </w:tc>
      </w:tr>
      <w:tr w:rsidR="002629A5" w:rsidRPr="00782FC8" w14:paraId="0BF049BF" w14:textId="77777777" w:rsidTr="00D85EAD">
        <w:trPr>
          <w:trHeight w:val="260"/>
        </w:trPr>
        <w:tc>
          <w:tcPr>
            <w:tcW w:w="3081" w:type="dxa"/>
            <w:shd w:val="clear" w:color="auto" w:fill="BFBFBF"/>
          </w:tcPr>
          <w:p w14:paraId="7B44F94C" w14:textId="77777777" w:rsidR="002629A5" w:rsidRPr="00997F83" w:rsidRDefault="002629A5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14:paraId="201CCCFA" w14:textId="77777777" w:rsidR="002629A5" w:rsidRPr="00782FC8" w:rsidRDefault="00843270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SVN</w:t>
            </w:r>
            <w:r w:rsidR="008F4DCF">
              <w:rPr>
                <w:rFonts w:ascii="Calibri" w:hAnsi="Calibri" w:cs="Browallia New"/>
                <w:color w:val="auto"/>
                <w:sz w:val="20"/>
                <w:szCs w:val="20"/>
              </w:rPr>
              <w:t>, Git</w:t>
            </w:r>
          </w:p>
        </w:tc>
      </w:tr>
      <w:tr w:rsidR="002629A5" w:rsidRPr="00782FC8" w14:paraId="61246469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1C49DD56" w14:textId="77777777" w:rsidR="002629A5" w:rsidRPr="00997F83" w:rsidRDefault="00D85EAD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20307E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14:paraId="58BCE184" w14:textId="77777777" w:rsidR="002629A5" w:rsidRPr="00782FC8" w:rsidRDefault="00D85EAD" w:rsidP="008F4DCF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20307E">
              <w:rPr>
                <w:rFonts w:ascii="Calibri" w:hAnsi="Calibri" w:cs="Browallia New"/>
                <w:color w:val="auto"/>
                <w:sz w:val="20"/>
                <w:szCs w:val="20"/>
              </w:rPr>
              <w:t>AWS Sysops Admin</w:t>
            </w:r>
          </w:p>
        </w:tc>
      </w:tr>
      <w:tr w:rsidR="002629A5" w:rsidRPr="00782FC8" w14:paraId="429E2CC6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4C2CF9B8" w14:textId="77777777" w:rsidR="002629A5" w:rsidRPr="00997F83" w:rsidRDefault="00C569A9" w:rsidP="0020307E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 xml:space="preserve">Continuous Integration </w:t>
            </w:r>
            <w:r w:rsidR="00D41D8D"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T</w:t>
            </w: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14:paraId="7474DF0F" w14:textId="3685A14F" w:rsidR="002629A5" w:rsidRPr="00782FC8" w:rsidRDefault="00843270" w:rsidP="00626111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Jenkins</w:t>
            </w:r>
            <w:r w:rsidR="00662767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 </w:t>
            </w:r>
          </w:p>
        </w:tc>
      </w:tr>
      <w:tr w:rsidR="002629A5" w:rsidRPr="00782FC8" w14:paraId="3636EF8C" w14:textId="77777777" w:rsidTr="00D85EAD"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14:paraId="4928782D" w14:textId="77777777" w:rsidR="002629A5" w:rsidRPr="00997F83" w:rsidRDefault="0020307E" w:rsidP="0020307E">
            <w:pPr>
              <w:rPr>
                <w:rFonts w:ascii="Calibri" w:hAnsi="Calibri" w:cs="Browallia New"/>
                <w:b/>
                <w:color w:val="1F497D"/>
                <w:sz w:val="20"/>
                <w:szCs w:val="20"/>
              </w:rPr>
            </w:pPr>
            <w: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Configuration management T</w:t>
            </w:r>
            <w:r w:rsidR="00D85EAD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14:paraId="309744CB" w14:textId="77777777" w:rsidR="002629A5" w:rsidRPr="00782FC8" w:rsidRDefault="0020307E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>
              <w:rPr>
                <w:rFonts w:ascii="Calibri" w:hAnsi="Calibri" w:cs="Browallia New"/>
                <w:color w:val="auto"/>
                <w:sz w:val="20"/>
                <w:szCs w:val="20"/>
              </w:rPr>
              <w:t>C</w:t>
            </w:r>
            <w:r w:rsidR="00D85EAD">
              <w:rPr>
                <w:rFonts w:ascii="Calibri" w:hAnsi="Calibri" w:cs="Browallia New"/>
                <w:color w:val="auto"/>
                <w:sz w:val="20"/>
                <w:szCs w:val="20"/>
              </w:rPr>
              <w:t>hef</w:t>
            </w:r>
          </w:p>
        </w:tc>
      </w:tr>
      <w:tr w:rsidR="002629A5" w:rsidRPr="00782FC8" w14:paraId="5CED506F" w14:textId="77777777" w:rsidTr="00D85EAD">
        <w:trPr>
          <w:trHeight w:val="278"/>
        </w:trPr>
        <w:tc>
          <w:tcPr>
            <w:tcW w:w="3081" w:type="dxa"/>
            <w:shd w:val="clear" w:color="auto" w:fill="BFBFBF"/>
          </w:tcPr>
          <w:p w14:paraId="7490927E" w14:textId="77777777" w:rsidR="002629A5" w:rsidRPr="00997F83" w:rsidRDefault="00C569A9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Ticketing Tool</w:t>
            </w:r>
          </w:p>
        </w:tc>
        <w:tc>
          <w:tcPr>
            <w:tcW w:w="7376" w:type="dxa"/>
          </w:tcPr>
          <w:p w14:paraId="6950D44C" w14:textId="77777777" w:rsidR="002629A5" w:rsidRPr="00782FC8" w:rsidRDefault="00843270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Jira</w:t>
            </w:r>
            <w:r w:rsidR="00D85EAD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, Remedy </w:t>
            </w:r>
          </w:p>
        </w:tc>
      </w:tr>
    </w:tbl>
    <w:p w14:paraId="17339096" w14:textId="77777777" w:rsidR="00EB176D" w:rsidRDefault="00EB176D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303E914D" w14:textId="77777777" w:rsidR="00EB176D" w:rsidRDefault="00EB176D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6B590366" w14:textId="77777777" w:rsidR="008733EC" w:rsidRDefault="008733EC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50E44462" w14:textId="77777777" w:rsidR="0073534F" w:rsidRPr="00310F5F" w:rsidRDefault="0073534F" w:rsidP="0073534F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>Professional Experience</w:t>
      </w:r>
    </w:p>
    <w:p w14:paraId="602045D5" w14:textId="77777777" w:rsidR="0073534F" w:rsidRPr="005436AD" w:rsidRDefault="0073534F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03C8B3BD" w14:textId="77777777" w:rsidR="006F3EE1" w:rsidRDefault="006F3EE1" w:rsidP="006F3EE1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27C1E7E4" w14:textId="029F6865" w:rsidR="006F3EE1" w:rsidRDefault="006F3EE1" w:rsidP="006F3EE1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C</w:t>
      </w:r>
      <w:r w:rsidR="00B92139">
        <w:rPr>
          <w:rFonts w:ascii="Calibri" w:hAnsi="Calibri" w:cs="Browallia New"/>
          <w:b/>
          <w:color w:val="auto"/>
          <w:sz w:val="20"/>
          <w:szCs w:val="20"/>
        </w:rPr>
        <w:t>AI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  <w:t xml:space="preserve">    </w:t>
      </w:r>
      <w:r w:rsidR="00DB5ACC">
        <w:rPr>
          <w:rFonts w:ascii="Calibri" w:hAnsi="Calibri" w:cs="Browallia New"/>
          <w:b/>
          <w:color w:val="auto"/>
          <w:sz w:val="20"/>
          <w:szCs w:val="20"/>
        </w:rPr>
        <w:t xml:space="preserve">   </w:t>
      </w:r>
      <w:bookmarkStart w:id="0" w:name="_GoBack"/>
      <w:bookmarkEnd w:id="0"/>
      <w:r w:rsidR="00DB5ACC">
        <w:rPr>
          <w:rFonts w:ascii="Calibri" w:hAnsi="Calibri" w:cs="Browallia New"/>
          <w:b/>
          <w:color w:val="auto"/>
          <w:sz w:val="20"/>
          <w:szCs w:val="20"/>
        </w:rPr>
        <w:t>(</w:t>
      </w:r>
      <w:r w:rsidRPr="0020307E">
        <w:rPr>
          <w:rFonts w:ascii="Calibri" w:hAnsi="Calibri" w:cs="Browallia New"/>
          <w:b/>
          <w:color w:val="auto"/>
          <w:sz w:val="20"/>
          <w:szCs w:val="20"/>
        </w:rPr>
        <w:t>Aug 201</w:t>
      </w:r>
      <w:r>
        <w:rPr>
          <w:rFonts w:ascii="Calibri" w:hAnsi="Calibri" w:cs="Browallia New"/>
          <w:b/>
          <w:color w:val="auto"/>
          <w:sz w:val="20"/>
          <w:szCs w:val="20"/>
        </w:rPr>
        <w:t>7</w:t>
      </w:r>
      <w:r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 to till date</w:t>
      </w:r>
      <w:r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14:paraId="179D0526" w14:textId="502D17A8" w:rsidR="006F3EE1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Software Engineer</w:t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</w:p>
    <w:p w14:paraId="61A3ACF3" w14:textId="77777777" w:rsidR="006F3EE1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14:paraId="5123DB3D" w14:textId="31F0D81D" w:rsidR="00105B25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Infosys</w:t>
      </w:r>
      <w:r w:rsidR="00D85EAD">
        <w:tab/>
      </w:r>
      <w:r w:rsidR="00D85EAD">
        <w:tab/>
      </w:r>
      <w:r w:rsidR="00D85EAD">
        <w:tab/>
      </w:r>
      <w:r w:rsidR="00D85EAD">
        <w:tab/>
      </w:r>
      <w:r w:rsidR="00D85EAD"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E23B60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A4213B">
        <w:rPr>
          <w:rFonts w:ascii="Calibri" w:hAnsi="Calibri" w:cs="Browallia New"/>
          <w:b/>
          <w:color w:val="auto"/>
          <w:sz w:val="20"/>
          <w:szCs w:val="20"/>
        </w:rPr>
        <w:tab/>
      </w:r>
      <w:r w:rsidR="0020307E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(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Aug 2014 to </w:t>
      </w:r>
      <w:r w:rsidR="0068456E">
        <w:rPr>
          <w:rFonts w:ascii="Calibri" w:hAnsi="Calibri" w:cs="Browallia New"/>
          <w:b/>
          <w:color w:val="auto"/>
          <w:sz w:val="20"/>
          <w:szCs w:val="20"/>
        </w:rPr>
        <w:t>Aug 2017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14:paraId="679E8B59" w14:textId="77777777" w:rsidR="00105B25" w:rsidRDefault="0020307E" w:rsidP="0020307E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Software Engineer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</w:p>
    <w:p w14:paraId="4854CD84" w14:textId="77777777" w:rsidR="00105B25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</w:t>
      </w:r>
    </w:p>
    <w:p w14:paraId="785D2847" w14:textId="79C7B30C" w:rsidR="00D85EAD" w:rsidRPr="005436AD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CTS</w:t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3C17AF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 w:rsidR="005E2FF3" w:rsidRPr="005436AD">
        <w:rPr>
          <w:rFonts w:ascii="Calibri" w:hAnsi="Calibri" w:cs="Browallia New"/>
          <w:b/>
          <w:color w:val="auto"/>
          <w:sz w:val="20"/>
          <w:szCs w:val="20"/>
        </w:rPr>
        <w:t>(</w:t>
      </w:r>
      <w:r w:rsidR="006F3EE1">
        <w:rPr>
          <w:rFonts w:ascii="Calibri" w:hAnsi="Calibri" w:cs="Browallia New"/>
          <w:b/>
          <w:color w:val="auto"/>
          <w:sz w:val="20"/>
          <w:szCs w:val="20"/>
        </w:rPr>
        <w:t>Jun</w:t>
      </w:r>
      <w:r w:rsidR="004770AD">
        <w:rPr>
          <w:rFonts w:ascii="Calibri" w:hAnsi="Calibri" w:cs="Browallia New"/>
          <w:b/>
          <w:color w:val="auto"/>
          <w:sz w:val="20"/>
          <w:szCs w:val="20"/>
        </w:rPr>
        <w:t xml:space="preserve"> 2012 to Jul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 2014.</w:t>
      </w:r>
      <w:r w:rsidR="005E2FF3" w:rsidRPr="005436AD"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14:paraId="28DF1824" w14:textId="77777777" w:rsidR="00E23B60" w:rsidRPr="0020307E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System Administrator</w:t>
      </w:r>
    </w:p>
    <w:p w14:paraId="11ADE9BC" w14:textId="77777777" w:rsidR="00D85EAD" w:rsidRDefault="00D85EAD" w:rsidP="000B6BB6"/>
    <w:p w14:paraId="57EC7DCE" w14:textId="77777777" w:rsidR="00D85EAD" w:rsidRDefault="00D85EAD" w:rsidP="000B6BB6"/>
    <w:p w14:paraId="26A31DA1" w14:textId="77777777" w:rsidR="0020307E" w:rsidRDefault="0020307E" w:rsidP="000B6BB6"/>
    <w:p w14:paraId="5AB48280" w14:textId="77777777" w:rsidR="0020307E" w:rsidRDefault="0020307E" w:rsidP="000B6BB6"/>
    <w:p w14:paraId="7A211137" w14:textId="77777777" w:rsidR="0020307E" w:rsidRDefault="0020307E" w:rsidP="000B6BB6">
      <w:pPr>
        <w:rPr>
          <w:rFonts w:ascii="Calibri" w:hAnsi="Calibri" w:cs="Browallia New"/>
          <w:bCs/>
          <w:color w:val="auto"/>
          <w:sz w:val="20"/>
          <w:szCs w:val="20"/>
        </w:rPr>
      </w:pPr>
    </w:p>
    <w:p w14:paraId="619E59CC" w14:textId="77777777" w:rsidR="008B5737" w:rsidRDefault="008B5737" w:rsidP="000B6BB6">
      <w:pPr>
        <w:rPr>
          <w:rFonts w:ascii="Calibri" w:hAnsi="Calibri" w:cs="Browallia New"/>
          <w:bCs/>
          <w:color w:val="auto"/>
          <w:sz w:val="20"/>
          <w:szCs w:val="20"/>
        </w:rPr>
      </w:pPr>
    </w:p>
    <w:p w14:paraId="12E7D9D4" w14:textId="77777777" w:rsidR="005E2FF3" w:rsidRPr="00310F5F" w:rsidRDefault="00D85EAD" w:rsidP="0020307E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20307E">
        <w:rPr>
          <w:rFonts w:ascii="Calibri" w:hAnsi="Calibri" w:cs="Browallia New"/>
          <w:b/>
          <w:smallCaps/>
          <w:color w:val="4F81BD"/>
          <w:sz w:val="20"/>
          <w:szCs w:val="20"/>
        </w:rPr>
        <w:t>Roles and Responsibilities at Infosys</w:t>
      </w:r>
    </w:p>
    <w:p w14:paraId="639C5103" w14:textId="77777777" w:rsidR="00D85EAD" w:rsidRPr="0020307E" w:rsidRDefault="00D85EAD" w:rsidP="0020307E">
      <w:pPr>
        <w:shd w:val="clear" w:color="auto" w:fill="FFFFFF"/>
        <w:spacing w:before="150" w:after="75"/>
        <w:contextualSpacing/>
        <w:rPr>
          <w:color w:val="333333"/>
        </w:rPr>
      </w:pPr>
    </w:p>
    <w:p w14:paraId="7EDCC65D" w14:textId="77777777" w:rsidR="0020307E" w:rsidRDefault="00D85EAD" w:rsidP="0020307E">
      <w:pPr>
        <w:shd w:val="clear" w:color="auto" w:fill="FFFFFF"/>
        <w:spacing w:after="75"/>
        <w:rPr>
          <w:rFonts w:ascii="Calibri" w:hAnsi="Calibri" w:cs="Browallia New"/>
          <w:b/>
          <w:color w:val="auto"/>
        </w:rPr>
      </w:pPr>
      <w:r w:rsidRPr="0020307E">
        <w:rPr>
          <w:rFonts w:ascii="Calibri" w:hAnsi="Calibri" w:cs="Browallia New"/>
          <w:b/>
          <w:color w:val="auto"/>
        </w:rPr>
        <w:t>AWS Cloud operations</w:t>
      </w:r>
    </w:p>
    <w:p w14:paraId="76B2DBA9" w14:textId="77777777" w:rsidR="000B51C9" w:rsidRPr="0020307E" w:rsidRDefault="000B51C9" w:rsidP="0020307E">
      <w:pPr>
        <w:shd w:val="clear" w:color="auto" w:fill="FFFFFF"/>
        <w:spacing w:after="75"/>
        <w:rPr>
          <w:rFonts w:ascii="Calibri" w:hAnsi="Calibri" w:cs="Browallia New"/>
          <w:b/>
          <w:color w:val="auto"/>
        </w:rPr>
      </w:pPr>
    </w:p>
    <w:p w14:paraId="46A1E897" w14:textId="77777777" w:rsidR="003678E4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Project Implementation on Amazon Web Services Cloud computing </w:t>
      </w:r>
    </w:p>
    <w:p w14:paraId="4C64CEFB" w14:textId="136C9D85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Analyzing and validating the present customer environments and </w:t>
      </w:r>
      <w:r w:rsidR="0061444C">
        <w:rPr>
          <w:rFonts w:ascii="Calibri" w:hAnsi="Calibri" w:cs="Browallia New"/>
          <w:color w:val="auto"/>
          <w:sz w:val="20"/>
          <w:szCs w:val="20"/>
        </w:rPr>
        <w:t>providing suggestion improving 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performance, reducing the security risks and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cost-efficient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solutions </w:t>
      </w:r>
    </w:p>
    <w:p w14:paraId="52656320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Design and Implement the architecture with HA (High Availability) and DR (Disaster Recovery) solution for new customer application or migrating the customer application from physical data center to cloud </w:t>
      </w:r>
    </w:p>
    <w:p w14:paraId="1698AAB4" w14:textId="63AB61EE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Linux servers like FTP, Telnet, SSH, NFS,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send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mail, apache and Package Management using RPM and Yum </w:t>
      </w:r>
    </w:p>
    <w:p w14:paraId="79D97A54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Automated daily tasks using shell scripting </w:t>
      </w:r>
    </w:p>
    <w:p w14:paraId="2736D889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14:paraId="7E1DC885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and implemented monitoring tools like Zenoss and Cloud360 to determine outages, downtime and track system performance of client servers. </w:t>
      </w:r>
    </w:p>
    <w:p w14:paraId="57A2A4D4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14:paraId="159A4571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14:paraId="5A66AD28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Proficient in tools like Putty, WinSCP, S3browser, Bucket explorer, Fast Glacier, S3CMD </w:t>
      </w:r>
    </w:p>
    <w:p w14:paraId="300DBEB5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Onboard all instances to Cloud360 to be able to manage and monitor applications </w:t>
      </w:r>
    </w:p>
    <w:p w14:paraId="1A5A042B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Cisco Router for a remote to site VPN </w:t>
      </w:r>
    </w:p>
    <w:p w14:paraId="0A5E9401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Worked on Cloud Computing (AWS). Following are the features implemented and worked </w:t>
      </w:r>
    </w:p>
    <w:p w14:paraId="6960AE8C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Amazon EC2, EBS, S3, Glacier, RDS, ELB, VPC, Route 53, Config, Clo</w:t>
      </w:r>
      <w:r w:rsidR="0061444C">
        <w:rPr>
          <w:rFonts w:ascii="Calibri" w:hAnsi="Calibri" w:cs="Browallia New"/>
          <w:color w:val="auto"/>
          <w:sz w:val="20"/>
          <w:szCs w:val="20"/>
        </w:rPr>
        <w:t>ud trail, Lambda, Code Deploy, </w:t>
      </w:r>
      <w:r w:rsidRPr="003678E4">
        <w:rPr>
          <w:rFonts w:ascii="Calibri" w:hAnsi="Calibri" w:cs="Browallia New"/>
          <w:color w:val="auto"/>
          <w:sz w:val="20"/>
          <w:szCs w:val="20"/>
        </w:rPr>
        <w:t>Elastic Cache, SNS, SQS, SES, Cloud Formation, Cloud Front, Cloud watch, IAM, Import, Directory Service</w:t>
      </w:r>
    </w:p>
    <w:p w14:paraId="3D1515F0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14:paraId="6CF7734C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alerts for Splunk Enterprise monitoring tool. </w:t>
      </w:r>
    </w:p>
    <w:p w14:paraId="6C0F2604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Prepare knowledgebase documents and keep them in share point folders </w:t>
      </w:r>
    </w:p>
    <w:p w14:paraId="1C324797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Involved in complete User administration (setup and maintaining account) </w:t>
      </w:r>
    </w:p>
    <w:p w14:paraId="4FF12121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Monitored servers for CPU Utilization, Memory Utilization, and Di</w:t>
      </w:r>
      <w:r w:rsidR="0061444C">
        <w:rPr>
          <w:rFonts w:ascii="Calibri" w:hAnsi="Calibri" w:cs="Browallia New"/>
          <w:color w:val="auto"/>
          <w:sz w:val="20"/>
          <w:szCs w:val="20"/>
        </w:rPr>
        <w:t>sk Utilization for performance </w:t>
      </w:r>
      <w:r w:rsidRPr="003678E4">
        <w:rPr>
          <w:rFonts w:ascii="Calibri" w:hAnsi="Calibri" w:cs="Browallia New"/>
          <w:color w:val="auto"/>
          <w:sz w:val="20"/>
          <w:szCs w:val="20"/>
        </w:rPr>
        <w:t>monitoring and written customized script to utilization details </w:t>
      </w:r>
    </w:p>
    <w:p w14:paraId="7090CE72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Experience in Cloud360 monitoring tool </w:t>
      </w:r>
    </w:p>
    <w:p w14:paraId="7E4CD4FC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14:paraId="6493C533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14:paraId="140126E6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Attend status review meetings and prepare send the status reports to stake holders </w:t>
      </w:r>
    </w:p>
    <w:p w14:paraId="0B3DF237" w14:textId="77777777"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Regular proactive capacity planning and tending reviews of all systems </w:t>
      </w:r>
    </w:p>
    <w:p w14:paraId="6281E558" w14:textId="77777777" w:rsidR="00D85EAD" w:rsidRDefault="00D85EAD" w:rsidP="0020307E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Gave KT to the team and mentored the new team members.</w:t>
      </w:r>
    </w:p>
    <w:p w14:paraId="2C48581B" w14:textId="77777777" w:rsidR="0020307E" w:rsidRP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6E68D64D" w14:textId="77777777" w:rsidR="00D85EAD" w:rsidRPr="0020307E" w:rsidRDefault="0020307E" w:rsidP="0020307E">
      <w:pPr>
        <w:rPr>
          <w:rFonts w:ascii="Calibri" w:hAnsi="Calibri" w:cs="Browallia New"/>
          <w:b/>
          <w:color w:val="auto"/>
        </w:rPr>
      </w:pPr>
      <w:r>
        <w:rPr>
          <w:rFonts w:ascii="Calibri" w:hAnsi="Calibri" w:cs="Browallia New"/>
          <w:b/>
          <w:color w:val="auto"/>
        </w:rPr>
        <w:t>Chef</w:t>
      </w:r>
    </w:p>
    <w:p w14:paraId="46F247A6" w14:textId="77777777" w:rsidR="00D85EAD" w:rsidRPr="003678E4" w:rsidRDefault="00D85EAD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57B398EC" w14:textId="77777777" w:rsidR="0020307E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 Experience with Chef, Puppet or other automation framework in producti</w:t>
      </w:r>
      <w:r w:rsidR="0020307E">
        <w:rPr>
          <w:rFonts w:ascii="Calibri" w:hAnsi="Calibri" w:cs="Browallia New"/>
          <w:color w:val="auto"/>
          <w:sz w:val="20"/>
          <w:szCs w:val="20"/>
        </w:rPr>
        <w:t>on environments with many node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</w:t>
      </w:r>
    </w:p>
    <w:p w14:paraId="1FFE8BF9" w14:textId="77777777" w:rsidR="000616D0" w:rsidRDefault="000616D0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Improve infrastructure through the development of automation software modules kno</w:t>
      </w:r>
      <w:r>
        <w:rPr>
          <w:rFonts w:ascii="Calibri" w:hAnsi="Calibri" w:cs="Browallia New"/>
          <w:color w:val="auto"/>
          <w:sz w:val="20"/>
          <w:szCs w:val="20"/>
        </w:rPr>
        <w:t xml:space="preserve">wn as </w:t>
      </w:r>
      <w:proofErr w:type="spellStart"/>
      <w:r>
        <w:rPr>
          <w:rFonts w:ascii="Calibri" w:hAnsi="Calibri" w:cs="Browallia New"/>
          <w:color w:val="auto"/>
          <w:sz w:val="20"/>
          <w:szCs w:val="20"/>
        </w:rPr>
        <w:t>Opscode</w:t>
      </w:r>
      <w:proofErr w:type="spellEnd"/>
      <w:r>
        <w:rPr>
          <w:rFonts w:ascii="Calibri" w:hAnsi="Calibri" w:cs="Browallia New"/>
          <w:color w:val="auto"/>
          <w:sz w:val="20"/>
          <w:szCs w:val="20"/>
        </w:rPr>
        <w:t xml:space="preserve"> Chef Cookbooks.</w:t>
      </w:r>
    </w:p>
    <w:p w14:paraId="034C9B10" w14:textId="77777777" w:rsidR="0020307E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Create cookb</w:t>
      </w:r>
      <w:r w:rsidR="0020307E">
        <w:rPr>
          <w:rFonts w:ascii="Calibri" w:hAnsi="Calibri" w:cs="Browallia New"/>
          <w:color w:val="auto"/>
          <w:sz w:val="20"/>
          <w:szCs w:val="20"/>
        </w:rPr>
        <w:t>ooks for deployment automation</w:t>
      </w:r>
    </w:p>
    <w:p w14:paraId="2CE572DB" w14:textId="77777777" w:rsidR="00D85EAD" w:rsidRPr="000616D0" w:rsidRDefault="00D85EAD" w:rsidP="000616D0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616D0">
        <w:rPr>
          <w:rFonts w:ascii="Calibri" w:hAnsi="Calibri" w:cs="Browallia New"/>
          <w:color w:val="auto"/>
          <w:sz w:val="20"/>
          <w:szCs w:val="20"/>
        </w:rPr>
        <w:t>Create Chef Cookbooks and Recipes to maintain and automate various parts of infrastructure.</w:t>
      </w:r>
    </w:p>
    <w:p w14:paraId="7973FE52" w14:textId="77777777" w:rsidR="0020307E" w:rsidRPr="003678E4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71F07A8F" w14:textId="77777777" w:rsidR="003678E4" w:rsidRPr="0020307E" w:rsidRDefault="0020307E" w:rsidP="0020307E">
      <w:pPr>
        <w:rPr>
          <w:rFonts w:ascii="Calibri" w:hAnsi="Calibri" w:cs="Browallia New"/>
          <w:b/>
          <w:color w:val="auto"/>
        </w:rPr>
      </w:pPr>
      <w:r>
        <w:rPr>
          <w:rFonts w:ascii="Calibri" w:hAnsi="Calibri" w:cs="Browallia New"/>
          <w:b/>
          <w:color w:val="auto"/>
        </w:rPr>
        <w:t>SVN, GIT &amp; Jenkins</w:t>
      </w:r>
    </w:p>
    <w:p w14:paraId="319ABA02" w14:textId="77777777" w:rsidR="003678E4" w:rsidRPr="003678E4" w:rsidRDefault="003678E4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17DEB486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14:paraId="55C02B55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14:paraId="484B2DA0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SVN Server /client planning, installations and up gradation on Unix machine</w:t>
      </w:r>
    </w:p>
    <w:p w14:paraId="0722337D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and Managing Repository and Branches.</w:t>
      </w:r>
    </w:p>
    <w:p w14:paraId="461DE627" w14:textId="77777777" w:rsid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SVN Server /Repository Backups &amp; Restoration process</w:t>
      </w:r>
    </w:p>
    <w:p w14:paraId="0413324D" w14:textId="77777777" w:rsidR="000B51C9" w:rsidRPr="003678E4" w:rsidRDefault="000B51C9" w:rsidP="000B51C9">
      <w:pPr>
        <w:rPr>
          <w:rFonts w:ascii="Calibri" w:hAnsi="Calibri" w:cs="Browallia New"/>
          <w:color w:val="auto"/>
          <w:sz w:val="20"/>
          <w:szCs w:val="20"/>
        </w:rPr>
      </w:pPr>
    </w:p>
    <w:p w14:paraId="6F7D5610" w14:textId="77777777" w:rsidR="003678E4" w:rsidRPr="003678E4" w:rsidRDefault="003678E4" w:rsidP="000B51C9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365B9674" w14:textId="77777777" w:rsidR="003678E4" w:rsidRPr="003678E4" w:rsidRDefault="003678E4" w:rsidP="000B51C9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72A7B6AE" w14:textId="77777777" w:rsidR="008B5737" w:rsidRPr="000B51C9" w:rsidRDefault="000B51C9" w:rsidP="000B51C9">
      <w:pPr>
        <w:pStyle w:val="ListParagraph"/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B51C9">
        <w:rPr>
          <w:rFonts w:ascii="Calibri" w:hAnsi="Calibri" w:cs="Browallia New"/>
          <w:color w:val="auto"/>
          <w:sz w:val="20"/>
          <w:szCs w:val="20"/>
        </w:rPr>
        <w:t>WAR files Build and Deployment. Restart server once the deployment is completed.</w:t>
      </w:r>
    </w:p>
    <w:p w14:paraId="2718298C" w14:textId="77777777" w:rsidR="008B5737" w:rsidRPr="000B51C9" w:rsidRDefault="000B51C9" w:rsidP="000B51C9">
      <w:pPr>
        <w:pStyle w:val="ListParagraph"/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B51C9">
        <w:rPr>
          <w:rFonts w:ascii="Calibri" w:hAnsi="Calibri" w:cs="Browallia New"/>
          <w:color w:val="auto"/>
          <w:sz w:val="20"/>
          <w:szCs w:val="20"/>
        </w:rPr>
        <w:t>Developing shell scripting for deployments in to servers.</w:t>
      </w:r>
    </w:p>
    <w:p w14:paraId="64FEAEE8" w14:textId="77777777" w:rsidR="003678E4" w:rsidRPr="008B5737" w:rsidRDefault="003678E4" w:rsidP="008B5737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8B5737">
        <w:rPr>
          <w:rFonts w:ascii="Calibri" w:hAnsi="Calibri" w:cs="Browallia New"/>
          <w:color w:val="auto"/>
          <w:sz w:val="20"/>
          <w:szCs w:val="20"/>
        </w:rPr>
        <w:t>Verifying the log files if the deployment fails.</w:t>
      </w:r>
    </w:p>
    <w:p w14:paraId="1988EC53" w14:textId="77777777" w:rsidR="003678E4" w:rsidRPr="008B5737" w:rsidRDefault="003678E4" w:rsidP="008B5737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R</w:t>
      </w:r>
      <w:r w:rsidRPr="008B5737">
        <w:rPr>
          <w:rFonts w:ascii="Calibri" w:hAnsi="Calibri" w:cs="Browallia New"/>
          <w:color w:val="auto"/>
          <w:sz w:val="20"/>
          <w:szCs w:val="20"/>
        </w:rPr>
        <w:t>eporting and updating status of deployment to required stakeholder.</w:t>
      </w:r>
    </w:p>
    <w:p w14:paraId="34DEF12A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Implementing continuous integration (CI) using Jenkins</w:t>
      </w:r>
    </w:p>
    <w:p w14:paraId="67D696E5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Jobs in Jenkins. Running the jobs as per build calendar.</w:t>
      </w:r>
    </w:p>
    <w:p w14:paraId="2E67C9B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Sending automatic emails through Jenkins if the job fails by installing extended plugins.</w:t>
      </w:r>
    </w:p>
    <w:p w14:paraId="5EB1B131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If any Plug-in are required configuring the Plug-ins to Jenkins.</w:t>
      </w:r>
    </w:p>
    <w:p w14:paraId="61E7847C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Scheduling the nightly builds in Jenkins.</w:t>
      </w:r>
    </w:p>
    <w:p w14:paraId="09D2612B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Administration of Continuous Integration tool like Jenkins.</w:t>
      </w:r>
    </w:p>
    <w:p w14:paraId="66E6531C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Create and configure plans for every application in Jenkins.</w:t>
      </w:r>
    </w:p>
    <w:p w14:paraId="2D0F449F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Automation of build and deployment process by configuring jobs in Jenkins for each application.</w:t>
      </w:r>
    </w:p>
    <w:p w14:paraId="3DC84D5F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Maintaining the release tracker.</w:t>
      </w:r>
    </w:p>
    <w:p w14:paraId="484D0589" w14:textId="77777777" w:rsid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14:paraId="4DDA324F" w14:textId="77777777" w:rsid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46C8DCDC" w14:textId="77777777" w:rsid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14:paraId="22CDCDCC" w14:textId="77777777" w:rsidR="0020307E" w:rsidRPr="00310F5F" w:rsidRDefault="0020307E" w:rsidP="0020307E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20307E">
        <w:rPr>
          <w:rFonts w:ascii="Calibri" w:hAnsi="Calibri" w:cs="Browallia New"/>
          <w:b/>
          <w:smallCaps/>
          <w:color w:val="4F81BD"/>
          <w:sz w:val="20"/>
          <w:szCs w:val="20"/>
        </w:rPr>
        <w:t xml:space="preserve">Roles and Responsibilities at </w:t>
      </w:r>
      <w:r>
        <w:rPr>
          <w:rFonts w:ascii="Calibri" w:hAnsi="Calibri" w:cs="Browallia New"/>
          <w:b/>
          <w:smallCaps/>
          <w:color w:val="4F81BD"/>
          <w:sz w:val="20"/>
          <w:szCs w:val="20"/>
        </w:rPr>
        <w:t>CTS</w:t>
      </w:r>
    </w:p>
    <w:p w14:paraId="4C5CD7D6" w14:textId="77777777" w:rsidR="003678E4" w:rsidRDefault="003678E4" w:rsidP="0020307E">
      <w:pPr>
        <w:rPr>
          <w:rFonts w:ascii="Calibri" w:hAnsi="Calibri" w:cs="Browallia New"/>
          <w:color w:val="auto"/>
          <w:sz w:val="20"/>
          <w:szCs w:val="20"/>
        </w:rPr>
      </w:pPr>
    </w:p>
    <w:p w14:paraId="20D10695" w14:textId="77777777" w:rsidR="00E77501" w:rsidRDefault="00E77501" w:rsidP="0020307E">
      <w:pPr>
        <w:rPr>
          <w:rFonts w:ascii="Calibri" w:hAnsi="Calibri" w:cs="Browallia New"/>
          <w:b/>
          <w:color w:val="auto"/>
        </w:rPr>
      </w:pPr>
      <w:r w:rsidRPr="00E77501">
        <w:rPr>
          <w:rFonts w:ascii="Calibri" w:hAnsi="Calibri" w:cs="Browallia New"/>
          <w:b/>
          <w:color w:val="auto"/>
        </w:rPr>
        <w:t>Linux</w:t>
      </w:r>
    </w:p>
    <w:p w14:paraId="0DF653CE" w14:textId="77777777" w:rsidR="00E77501" w:rsidRPr="003678E4" w:rsidRDefault="00E77501" w:rsidP="0020307E">
      <w:pPr>
        <w:rPr>
          <w:rFonts w:ascii="Calibri" w:hAnsi="Calibri" w:cs="Browallia New"/>
          <w:color w:val="auto"/>
          <w:sz w:val="20"/>
          <w:szCs w:val="20"/>
        </w:rPr>
      </w:pPr>
    </w:p>
    <w:p w14:paraId="3DF9B8DD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Configuration of MYSQL server and MySQL master slave replication.</w:t>
      </w:r>
    </w:p>
    <w:p w14:paraId="3035C48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Configuration and Manage of Apache Web Server.</w:t>
      </w:r>
    </w:p>
    <w:p w14:paraId="19C0A158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SSH for securing the server.</w:t>
      </w:r>
    </w:p>
    <w:p w14:paraId="0DFA78F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Generate SSL certificates for apache web server.</w:t>
      </w:r>
    </w:p>
    <w:p w14:paraId="5CFEBCCB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Working experience on ITIL process (Incident, Change, and Problem Management).</w:t>
      </w:r>
    </w:p>
    <w:p w14:paraId="339DB2A1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templates from VM’s and deploy VM’s from templates and allocate resources.</w:t>
      </w:r>
    </w:p>
    <w:p w14:paraId="43DAA022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Performing Snapshots, Cloning, cold migrations and hot migrations.</w:t>
      </w:r>
    </w:p>
    <w:p w14:paraId="353E036E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Clusters for High Availability (HA) and Distributive Resource Scheduling (DRS).</w:t>
      </w:r>
    </w:p>
    <w:p w14:paraId="27166CF4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Migrating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Vm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hard disk (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SVmotion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>) Data store to another data store to maintain threshold limit on data stores.</w:t>
      </w:r>
    </w:p>
    <w:p w14:paraId="225E85E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Virtual switches and network connections.</w:t>
      </w:r>
    </w:p>
    <w:p w14:paraId="1F43269D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Working on services like Template creation, Resource Pools, Snap shots, monitoring the VM performance, Network configuration, HA and DRS.</w:t>
      </w:r>
    </w:p>
    <w:p w14:paraId="6E2D2402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Virtual Center installation, configuration and installation of its components.</w:t>
      </w:r>
    </w:p>
    <w:p w14:paraId="54CB4BCC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Installing, configuring and managing ESXI servers, virtual infrastructure and virtual center.</w:t>
      </w:r>
    </w:p>
    <w:p w14:paraId="1627C0AE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Troubleshooting virtual machine issues.</w:t>
      </w:r>
    </w:p>
    <w:p w14:paraId="0E17987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Monitoring and Managing Nagios Monitoring tool.</w:t>
      </w:r>
    </w:p>
    <w:p w14:paraId="3A4020F6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Installing and configuring of Linux on servers using Kick start.</w:t>
      </w:r>
    </w:p>
    <w:p w14:paraId="493D4526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Up grading the Linux OS using Kick start.</w:t>
      </w:r>
    </w:p>
    <w:p w14:paraId="4E929D18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Troubleshooting Booting problems and Boot loaders problems.</w:t>
      </w:r>
    </w:p>
    <w:p w14:paraId="69A176D6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SAMBA (SMB), NFS.</w:t>
      </w:r>
    </w:p>
    <w:p w14:paraId="7258D6C4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Package management with RPMs &amp; YUM management in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Redhat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Linux.</w:t>
      </w:r>
    </w:p>
    <w:p w14:paraId="5534140A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Upgrading the Kernel, change the kernel parameters, kernel configuration.</w:t>
      </w:r>
    </w:p>
    <w:p w14:paraId="49F1A0C5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FTP server to maintain the shared folder within the organization.</w:t>
      </w:r>
    </w:p>
    <w:p w14:paraId="55B176F0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System monitoring, maintaining server logs, job scheduling.</w:t>
      </w:r>
    </w:p>
    <w:p w14:paraId="142CB912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SSH for securing the server.</w:t>
      </w:r>
    </w:p>
    <w:p w14:paraId="12C49FE3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Maintaining Linux Quota System.</w:t>
      </w:r>
    </w:p>
    <w:p w14:paraId="1C3691B9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Users and Group Administration and giving special permission using SUID/SGID and Sticky bit.</w:t>
      </w:r>
    </w:p>
    <w:p w14:paraId="748119E8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Implementing Access Control Lists (ACLs).</w:t>
      </w:r>
    </w:p>
    <w:p w14:paraId="17CBBFDC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Providing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sudo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access to the user.   </w:t>
      </w:r>
    </w:p>
    <w:p w14:paraId="7E8C2805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Manage user accounts, groups, hosts, file systems.</w:t>
      </w:r>
    </w:p>
    <w:p w14:paraId="61E8447F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Monitoring Server processes using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ps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, top,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Vmstat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and reviewing logs for failures.</w:t>
      </w:r>
    </w:p>
    <w:p w14:paraId="26989F92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Administrative commands, configuration files and log files. </w:t>
      </w:r>
    </w:p>
    <w:p w14:paraId="482E58F0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Apache Web Server.</w:t>
      </w:r>
    </w:p>
    <w:p w14:paraId="3516D22B" w14:textId="77777777"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 on DNS Server.</w:t>
      </w:r>
    </w:p>
    <w:p w14:paraId="47899370" w14:textId="77777777" w:rsidR="0073534F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 on DHCP Server.</w:t>
      </w:r>
    </w:p>
    <w:sectPr w:rsidR="0073534F" w:rsidRPr="003678E4"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27995" w14:textId="77777777" w:rsidR="007C08ED" w:rsidRDefault="007C08ED">
      <w:r>
        <w:separator/>
      </w:r>
    </w:p>
  </w:endnote>
  <w:endnote w:type="continuationSeparator" w:id="0">
    <w:p w14:paraId="100AC1AD" w14:textId="77777777" w:rsidR="007C08ED" w:rsidRDefault="007C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72CF0" w14:textId="77777777" w:rsidR="00390F70" w:rsidRDefault="00091C78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0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F7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E3B041" w14:textId="77777777" w:rsidR="00390F70" w:rsidRDefault="00390F70" w:rsidP="00FE7D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8DC5C" w14:textId="77777777" w:rsidR="00390F70" w:rsidRPr="00241F1A" w:rsidRDefault="00390F70" w:rsidP="0001288D">
    <w:pPr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6FECA" w14:textId="77777777" w:rsidR="007C08ED" w:rsidRDefault="007C08ED">
      <w:r>
        <w:separator/>
      </w:r>
    </w:p>
  </w:footnote>
  <w:footnote w:type="continuationSeparator" w:id="0">
    <w:p w14:paraId="69D738D5" w14:textId="77777777" w:rsidR="007C08ED" w:rsidRDefault="007C0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7C1DF" w14:textId="77777777" w:rsidR="000469EA" w:rsidRPr="00F554CE" w:rsidRDefault="00D85EAD" w:rsidP="00221827">
    <w:pPr>
      <w:pStyle w:val="Header"/>
      <w:jc w:val="right"/>
      <w:rPr>
        <w:b/>
        <w:color w:val="4F81BD"/>
      </w:rPr>
    </w:pPr>
    <w:r>
      <w:rPr>
        <w:b/>
        <w:color w:val="4F81BD"/>
      </w:rPr>
      <w:t>DEVOPS/AWS</w:t>
    </w:r>
    <w:r w:rsidR="0055656D">
      <w:rPr>
        <w:b/>
        <w:color w:val="4F81BD"/>
      </w:rPr>
      <w:t xml:space="preserve"> CLOUD</w:t>
    </w:r>
    <w:r w:rsidR="00DD71A9" w:rsidRPr="00F554CE">
      <w:rPr>
        <w:b/>
        <w:color w:val="4F81BD"/>
      </w:rPr>
      <w:t xml:space="preserve">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3pt;height:9pt" o:bullet="t">
        <v:imagedata r:id="rId1" o:title="bullet1"/>
      </v:shape>
    </w:pict>
  </w:numPicBullet>
  <w:numPicBullet w:numPicBulletId="1">
    <w:pict>
      <v:shape id="_x0000_i1219" type="#_x0000_t75" style="width:11.25pt;height:11.25pt" o:bullet="t">
        <v:imagedata r:id="rId2" o:title="bullet1"/>
      </v:shape>
    </w:pict>
  </w:numPicBullet>
  <w:numPicBullet w:numPicBulletId="2">
    <w:pict>
      <v:shape id="_x0000_i1220" type="#_x0000_t75" style="width:11.25pt;height:11.25pt" o:bullet="t">
        <v:imagedata r:id="rId3" o:title="bullet2"/>
      </v:shape>
    </w:pict>
  </w:numPicBullet>
  <w:numPicBullet w:numPicBulletId="3">
    <w:pict>
      <v:shape id="_x0000_i1221" type="#_x0000_t75" style="width:11.25pt;height:11.25pt" o:bullet="t">
        <v:imagedata r:id="rId4" o:title="bullet3"/>
      </v:shape>
    </w:pict>
  </w:numPicBullet>
  <w:numPicBullet w:numPicBulletId="4">
    <w:pict>
      <v:shape id="_x0000_i1222" type="#_x0000_t75" style="width:5.25pt;height:9.75pt" o:bullet="t">
        <v:imagedata r:id="rId5" o:title="bullet1"/>
      </v:shape>
    </w:pict>
  </w:numPicBullet>
  <w:numPicBullet w:numPicBulletId="5">
    <w:pict>
      <v:shape id="_x0000_i1223" type="#_x0000_t75" style="width:5.25pt;height:9.75pt" o:bullet="t">
        <v:imagedata r:id="rId6" o:title="bullet2"/>
      </v:shape>
    </w:pict>
  </w:numPicBullet>
  <w:numPicBullet w:numPicBulletId="6">
    <w:pict>
      <v:shape id="_x0000_i1224" type="#_x0000_t75" style="width:5.25pt;height:9.75pt" o:bullet="t">
        <v:imagedata r:id="rId7" o:title="bullet3"/>
      </v:shape>
    </w:pict>
  </w:numPicBullet>
  <w:numPicBullet w:numPicBulletId="7">
    <w:pict>
      <v:shape id="_x0000_i1225" type="#_x0000_t75" style="width:11.25pt;height:11.25pt" o:bullet="t">
        <v:imagedata r:id="rId8" o:title="bullet1"/>
      </v:shape>
    </w:pict>
  </w:numPicBullet>
  <w:numPicBullet w:numPicBulletId="8">
    <w:pict>
      <v:shape id="_x0000_i1226" type="#_x0000_t75" style="width:9pt;height:9pt" o:bullet="t">
        <v:imagedata r:id="rId9" o:title="bullet2"/>
      </v:shape>
    </w:pict>
  </w:numPicBullet>
  <w:numPicBullet w:numPicBulletId="9">
    <w:pict>
      <v:shape id="_x0000_i1227" type="#_x0000_t75" style="width:9pt;height:9pt" o:bullet="t">
        <v:imagedata r:id="rId10" o:title="bullet3"/>
      </v:shape>
    </w:pict>
  </w:numPicBullet>
  <w:numPicBullet w:numPicBulletId="10">
    <w:pict>
      <v:shape id="_x0000_i1228" type="#_x0000_t75" style="width:11.25pt;height:11.25pt" o:bullet="t">
        <v:imagedata r:id="rId11" o:title="bullet1"/>
      </v:shape>
    </w:pict>
  </w:numPicBullet>
  <w:numPicBullet w:numPicBulletId="11">
    <w:pict>
      <v:shape id="_x0000_i1229" type="#_x0000_t75" style="width:11.25pt;height:11.25pt" o:bullet="t">
        <v:imagedata r:id="rId12" o:title="bullet2"/>
      </v:shape>
    </w:pict>
  </w:numPicBullet>
  <w:numPicBullet w:numPicBulletId="12">
    <w:pict>
      <v:shape id="_x0000_i1230" type="#_x0000_t75" style="width:11.25pt;height:11.25pt" o:bullet="t">
        <v:imagedata r:id="rId13" o:title="bullet3"/>
      </v:shape>
    </w:pict>
  </w:numPicBullet>
  <w:numPicBullet w:numPicBulletId="13">
    <w:pict>
      <v:shape id="_x0000_i1231" type="#_x0000_t75" style="width:3.75pt;height:9pt" o:bullet="t">
        <v:imagedata r:id="rId14" o:title="bullet1"/>
      </v:shape>
    </w:pict>
  </w:numPicBullet>
  <w:numPicBullet w:numPicBulletId="14">
    <w:pict>
      <v:shape id="_x0000_i1232" type="#_x0000_t75" style="width:3.75pt;height:9pt" o:bullet="t">
        <v:imagedata r:id="rId15" o:title="bullet2"/>
      </v:shape>
    </w:pict>
  </w:numPicBullet>
  <w:numPicBullet w:numPicBulletId="15">
    <w:pict>
      <v:shape id="_x0000_i1233" type="#_x0000_t75" style="width:3.75pt;height:9pt" o:bullet="t">
        <v:imagedata r:id="rId16" o:title="bullet3"/>
      </v:shape>
    </w:pict>
  </w:numPicBullet>
  <w:numPicBullet w:numPicBulletId="16">
    <w:pict>
      <v:shape id="_x0000_i1234" type="#_x0000_t75" style="width:9.75pt;height:9.75pt" o:bullet="t">
        <v:imagedata r:id="rId17" o:title="bullet1"/>
      </v:shape>
    </w:pict>
  </w:numPicBullet>
  <w:numPicBullet w:numPicBulletId="17">
    <w:pict>
      <v:shape id="_x0000_i1235" type="#_x0000_t75" style="width:9.75pt;height:9.75pt" o:bullet="t">
        <v:imagedata r:id="rId18" o:title="bullet2"/>
      </v:shape>
    </w:pict>
  </w:numPicBullet>
  <w:numPicBullet w:numPicBulletId="18">
    <w:pict>
      <v:shape id="_x0000_i1236" type="#_x0000_t75" style="width:9.75pt;height:9.75pt" o:bullet="t">
        <v:imagedata r:id="rId19" o:title="bullet3"/>
      </v:shape>
    </w:pict>
  </w:numPicBullet>
  <w:numPicBullet w:numPicBulletId="19">
    <w:pict>
      <v:shape id="_x0000_i1237" type="#_x0000_t75" style="width:11.25pt;height:11.25pt" o:bullet="t">
        <v:imagedata r:id="rId20" o:title="bullet1"/>
      </v:shape>
    </w:pict>
  </w:numPicBullet>
  <w:numPicBullet w:numPicBulletId="20">
    <w:pict>
      <v:shape id="_x0000_i1238" type="#_x0000_t75" style="width:9pt;height:9pt" o:bullet="t">
        <v:imagedata r:id="rId21" o:title="bullet2"/>
      </v:shape>
    </w:pict>
  </w:numPicBullet>
  <w:numPicBullet w:numPicBulletId="21">
    <w:pict>
      <v:shape id="_x0000_i1239" type="#_x0000_t75" style="width:9pt;height:9pt" o:bullet="t">
        <v:imagedata r:id="rId22" o:title="bullet3"/>
      </v:shape>
    </w:pict>
  </w:numPicBullet>
  <w:numPicBullet w:numPicBulletId="22">
    <w:pict>
      <v:shape id="_x0000_i1240" type="#_x0000_t75" style="width:11.25pt;height:11.25pt" o:bullet="t">
        <v:imagedata r:id="rId23" o:title="bullet1"/>
      </v:shape>
    </w:pict>
  </w:numPicBullet>
  <w:numPicBullet w:numPicBulletId="23">
    <w:pict>
      <v:shape id="_x0000_i1241" type="#_x0000_t75" style="width:9pt;height:9pt" o:bullet="t">
        <v:imagedata r:id="rId24" o:title="bullet2"/>
      </v:shape>
    </w:pict>
  </w:numPicBullet>
  <w:numPicBullet w:numPicBulletId="24">
    <w:pict>
      <v:shape id="_x0000_i1242" type="#_x0000_t75" style="width:9pt;height:9pt" o:bullet="t">
        <v:imagedata r:id="rId25" o:title="bullet3"/>
      </v:shape>
    </w:pict>
  </w:numPicBullet>
  <w:numPicBullet w:numPicBulletId="25">
    <w:pict>
      <v:shape id="_x0000_i1243" type="#_x0000_t75" style="width:11.25pt;height:11.25pt" o:bullet="t">
        <v:imagedata r:id="rId26" o:title="bullet1"/>
      </v:shape>
    </w:pict>
  </w:numPicBullet>
  <w:numPicBullet w:numPicBulletId="26">
    <w:pict>
      <v:shape id="_x0000_i1244" type="#_x0000_t75" style="width:9pt;height:9pt" o:bullet="t">
        <v:imagedata r:id="rId27" o:title="bullet2"/>
      </v:shape>
    </w:pict>
  </w:numPicBullet>
  <w:numPicBullet w:numPicBulletId="27">
    <w:pict>
      <v:shape id="_x0000_i1245" type="#_x0000_t75" style="width:9pt;height:9pt" o:bullet="t">
        <v:imagedata r:id="rId28" o:title="bullet3"/>
      </v:shape>
    </w:pict>
  </w:numPicBullet>
  <w:numPicBullet w:numPicBulletId="28">
    <w:pict>
      <v:shape id="_x0000_i1246" type="#_x0000_t75" style="width:6.75pt;height:8.25pt" o:bullet="t">
        <v:imagedata r:id="rId29" o:title="bullet1"/>
      </v:shape>
    </w:pict>
  </w:numPicBullet>
  <w:numPicBullet w:numPicBulletId="29">
    <w:pict>
      <v:shape id="_x0000_i1247" type="#_x0000_t75" style="width:6.75pt;height:8.25pt" o:bullet="t">
        <v:imagedata r:id="rId30" o:title="bullet2"/>
      </v:shape>
    </w:pict>
  </w:numPicBullet>
  <w:numPicBullet w:numPicBulletId="30">
    <w:pict>
      <v:shape id="_x0000_i1248" type="#_x0000_t75" style="width:6.75pt;height:8.25pt" o:bullet="t">
        <v:imagedata r:id="rId31" o:title="bullet3"/>
      </v:shape>
    </w:pict>
  </w:numPicBullet>
  <w:numPicBullet w:numPicBulletId="31">
    <w:pict>
      <v:shape id="_x0000_i1249" type="#_x0000_t75" style="width:11.25pt;height:11.25pt" o:bullet="t">
        <v:imagedata r:id="rId32" o:title="bullet1"/>
      </v:shape>
    </w:pict>
  </w:numPicBullet>
  <w:numPicBullet w:numPicBulletId="32">
    <w:pict>
      <v:shape id="_x0000_i1250" type="#_x0000_t75" style="width:9pt;height:9pt" o:bullet="t">
        <v:imagedata r:id="rId33" o:title="bullet2"/>
      </v:shape>
    </w:pict>
  </w:numPicBullet>
  <w:numPicBullet w:numPicBulletId="33">
    <w:pict>
      <v:shape id="_x0000_i1251" type="#_x0000_t75" style="width:9pt;height:9pt" o:bullet="t">
        <v:imagedata r:id="rId34" o:title="bullet3"/>
      </v:shape>
    </w:pict>
  </w:numPicBullet>
  <w:numPicBullet w:numPicBulletId="34">
    <w:pict>
      <v:shape id="_x0000_i1252" type="#_x0000_t75" style="width:11.25pt;height:11.25pt" o:bullet="t">
        <v:imagedata r:id="rId35" o:title="bullet1"/>
      </v:shape>
    </w:pict>
  </w:numPicBullet>
  <w:numPicBullet w:numPicBulletId="35">
    <w:pict>
      <v:shape id="_x0000_i1253" type="#_x0000_t75" style="width:9pt;height:9pt" o:bullet="t">
        <v:imagedata r:id="rId36" o:title="bullet2"/>
      </v:shape>
    </w:pict>
  </w:numPicBullet>
  <w:numPicBullet w:numPicBulletId="36">
    <w:pict>
      <v:shape id="_x0000_i1254" type="#_x0000_t75" style="width:9pt;height:9pt" o:bullet="t">
        <v:imagedata r:id="rId37" o:title="bullet3"/>
      </v:shape>
    </w:pict>
  </w:numPicBullet>
  <w:numPicBullet w:numPicBulletId="37">
    <w:pict>
      <v:shape id="_x0000_i1255" type="#_x0000_t75" style="width:11.25pt;height:11.25pt" o:bullet="t">
        <v:imagedata r:id="rId38" o:title="bullet1"/>
      </v:shape>
    </w:pict>
  </w:numPicBullet>
  <w:numPicBullet w:numPicBulletId="38">
    <w:pict>
      <v:shape id="_x0000_i1256" type="#_x0000_t75" style="width:9pt;height:9pt" o:bullet="t">
        <v:imagedata r:id="rId39" o:title="bullet2"/>
      </v:shape>
    </w:pict>
  </w:numPicBullet>
  <w:numPicBullet w:numPicBulletId="39">
    <w:pict>
      <v:shape id="_x0000_i1257" type="#_x0000_t75" style="width:9pt;height:9pt" o:bullet="t">
        <v:imagedata r:id="rId40" o:title="bullet3"/>
      </v:shape>
    </w:pict>
  </w:numPicBullet>
  <w:numPicBullet w:numPicBulletId="40">
    <w:pict>
      <v:shape id="_x0000_i1258" type="#_x0000_t75" style="width:11.25pt;height:11.25pt" o:bullet="t">
        <v:imagedata r:id="rId41" o:title="bullet1"/>
      </v:shape>
    </w:pict>
  </w:numPicBullet>
  <w:numPicBullet w:numPicBulletId="41">
    <w:pict>
      <v:shape id="_x0000_i1259" type="#_x0000_t75" style="width:9pt;height:9pt" o:bullet="t">
        <v:imagedata r:id="rId42" o:title="bullet2"/>
      </v:shape>
    </w:pict>
  </w:numPicBullet>
  <w:numPicBullet w:numPicBulletId="42">
    <w:pict>
      <v:shape id="_x0000_i1260" type="#_x0000_t75" style="width:9pt;height:9pt" o:bullet="t">
        <v:imagedata r:id="rId43" o:title="bullet3"/>
      </v:shape>
    </w:pict>
  </w:numPicBullet>
  <w:numPicBullet w:numPicBulletId="43">
    <w:pict>
      <v:shape id="_x0000_i1261" type="#_x0000_t75" style="width:11.25pt;height:9.75pt" o:bullet="t">
        <v:imagedata r:id="rId44" o:title="BD21300_"/>
      </v:shape>
    </w:pict>
  </w:numPicBullet>
  <w:numPicBullet w:numPicBulletId="44">
    <w:pict>
      <v:shape id="_x0000_i1262" type="#_x0000_t75" style="width:9pt;height:9pt" o:bullet="t">
        <v:imagedata r:id="rId45" o:title="BD14580_"/>
      </v:shape>
    </w:pict>
  </w:numPicBullet>
  <w:numPicBullet w:numPicBulletId="45">
    <w:pict>
      <v:shape id="_x0000_i1263" type="#_x0000_t75" style="width:11.25pt;height:11.25pt" o:bullet="t">
        <v:imagedata r:id="rId46" o:title="BD10263_"/>
      </v:shape>
    </w:pict>
  </w:numPicBullet>
  <w:numPicBullet w:numPicBulletId="46">
    <w:pict>
      <v:shape id="_x0000_i1264" type="#_x0000_t75" style="width:11.25pt;height:5.25pt" o:bullet="t">
        <v:imagedata r:id="rId47" o:title="BD21314_"/>
      </v:shape>
    </w:pict>
  </w:numPicBullet>
  <w:numPicBullet w:numPicBulletId="47">
    <w:pict>
      <v:shape id="_x0000_i1265" type="#_x0000_t75" style="width:3in;height:3in;visibility:visible" o:bullet="t">
        <v:imagedata r:id="rId48" o:title="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D4685"/>
    <w:multiLevelType w:val="hybridMultilevel"/>
    <w:tmpl w:val="7C508138"/>
    <w:lvl w:ilvl="0" w:tplc="F8848DB8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AE62CB6"/>
    <w:multiLevelType w:val="hybridMultilevel"/>
    <w:tmpl w:val="19845FCA"/>
    <w:lvl w:ilvl="0" w:tplc="F8848DB8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E12F2"/>
    <w:multiLevelType w:val="hybridMultilevel"/>
    <w:tmpl w:val="7068C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5308D"/>
    <w:multiLevelType w:val="hybridMultilevel"/>
    <w:tmpl w:val="EF5C3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efaultTableStyle w:val="TableTheme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790"/>
    <w:rsid w:val="00027541"/>
    <w:rsid w:val="00027548"/>
    <w:rsid w:val="00027ADC"/>
    <w:rsid w:val="00030B87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80778"/>
    <w:rsid w:val="00380B52"/>
    <w:rsid w:val="003811C6"/>
    <w:rsid w:val="00382095"/>
    <w:rsid w:val="00384CE7"/>
    <w:rsid w:val="003857BA"/>
    <w:rsid w:val="00387080"/>
    <w:rsid w:val="00390F70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363F"/>
    <w:rsid w:val="003F39CF"/>
    <w:rsid w:val="003F3C67"/>
    <w:rsid w:val="003F4A8B"/>
    <w:rsid w:val="003F65A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55E1"/>
    <w:rsid w:val="0044652E"/>
    <w:rsid w:val="00446C46"/>
    <w:rsid w:val="00450526"/>
    <w:rsid w:val="0045114B"/>
    <w:rsid w:val="00451561"/>
    <w:rsid w:val="0045213E"/>
    <w:rsid w:val="00452FCB"/>
    <w:rsid w:val="00455D6A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23E8"/>
    <w:rsid w:val="00552C5C"/>
    <w:rsid w:val="00554E20"/>
    <w:rsid w:val="005561AB"/>
    <w:rsid w:val="00556562"/>
    <w:rsid w:val="0055656D"/>
    <w:rsid w:val="00556968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1625"/>
    <w:rsid w:val="006E2141"/>
    <w:rsid w:val="006E3A57"/>
    <w:rsid w:val="006E43A1"/>
    <w:rsid w:val="006E4789"/>
    <w:rsid w:val="006E672F"/>
    <w:rsid w:val="006F2746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E54"/>
    <w:rsid w:val="007C7F48"/>
    <w:rsid w:val="007D26F3"/>
    <w:rsid w:val="007D2EB9"/>
    <w:rsid w:val="007D30D1"/>
    <w:rsid w:val="007D6D65"/>
    <w:rsid w:val="007E22B9"/>
    <w:rsid w:val="007E32A0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5F03"/>
    <w:rsid w:val="00B16DA9"/>
    <w:rsid w:val="00B1764C"/>
    <w:rsid w:val="00B1790A"/>
    <w:rsid w:val="00B205C5"/>
    <w:rsid w:val="00B20CBC"/>
    <w:rsid w:val="00B21B7A"/>
    <w:rsid w:val="00B21DC9"/>
    <w:rsid w:val="00B234F4"/>
    <w:rsid w:val="00B25C80"/>
    <w:rsid w:val="00B25CA0"/>
    <w:rsid w:val="00B26D20"/>
    <w:rsid w:val="00B27916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42FD"/>
    <w:rsid w:val="00B548DE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5A3C"/>
    <w:rsid w:val="00D4636B"/>
    <w:rsid w:val="00D46850"/>
    <w:rsid w:val="00D468B7"/>
    <w:rsid w:val="00D46A30"/>
    <w:rsid w:val="00D51CEF"/>
    <w:rsid w:val="00D52436"/>
    <w:rsid w:val="00D52F67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E2D"/>
    <w:rsid w:val="00F3507E"/>
    <w:rsid w:val="00F35F1B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6D2D2"/>
  <w15:docId w15:val="{A548766C-F74B-42A0-AE26-1470DDE4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9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gif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41" Type="http://schemas.openxmlformats.org/officeDocument/2006/relationships/image" Target="media/image41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Vinod Reddy</cp:lastModifiedBy>
  <cp:revision>57</cp:revision>
  <dcterms:created xsi:type="dcterms:W3CDTF">2017-07-03T05:34:00Z</dcterms:created>
  <dcterms:modified xsi:type="dcterms:W3CDTF">2018-03-01T02:28:00Z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4" name="_ms_pID_7253431">
    <vt:lpwstr>W4Y2y/v1a87/Te2Tx4JUW9XQI04bbvn+qnakpx8qviZgvfw3Qzh
yczvU7XHmy+nTIqAejihVIN5YNC63daPWI/TP0+RcFu7Lwiw1iEBitQ03bfrSnauqHH876e6
gJc=</vt:lpwstr>
  </property>
  <property fmtid="{D5CDD505-2E9C-101B-9397-08002B2CF9AE}" pid="5" name="sflag">
    <vt:lpwstr>1337592844</vt:lpwstr>
  </property>
</Properties>
</file>