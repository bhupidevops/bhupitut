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37C" w:rsidRDefault="00AB737C" w:rsidP="005F2103">
      <w:pPr>
        <w:spacing w:after="0"/>
      </w:pPr>
    </w:p>
    <w:tbl>
      <w:tblPr>
        <w:tblStyle w:val="TableGrid"/>
        <w:tblW w:w="9990" w:type="dxa"/>
        <w:tblInd w:w="-342" w:type="dxa"/>
        <w:tblLook w:val="04A0" w:firstRow="1" w:lastRow="0" w:firstColumn="1" w:lastColumn="0" w:noHBand="0" w:noVBand="1"/>
      </w:tblPr>
      <w:tblGrid>
        <w:gridCol w:w="9990"/>
      </w:tblGrid>
      <w:tr w:rsidR="00AB737C" w:rsidTr="00AB737C">
        <w:tc>
          <w:tcPr>
            <w:tcW w:w="9990" w:type="dxa"/>
            <w:shd w:val="clear" w:color="auto" w:fill="D9D9D9" w:themeFill="background1" w:themeFillShade="D9"/>
          </w:tcPr>
          <w:p w:rsidR="00AB737C" w:rsidRDefault="00AB737C" w:rsidP="00521D55">
            <w:pPr>
              <w:kinsoku w:val="0"/>
              <w:overflowPunct w:val="0"/>
              <w:spacing w:after="0" w:line="240" w:lineRule="auto"/>
              <w:ind w:right="-515"/>
              <w:jc w:val="center"/>
              <w:textAlignment w:val="baseline"/>
              <w:rPr>
                <w:rFonts w:ascii="Calibri Light" w:eastAsia="Calibri" w:hAnsi="Calibri Light" w:cs="Arial"/>
                <w:b/>
                <w:bCs/>
                <w:kern w:val="1"/>
              </w:rPr>
            </w:pPr>
            <w:r>
              <w:rPr>
                <w:rFonts w:ascii="Calibri Light" w:eastAsia="Calibri" w:hAnsi="Calibri Light" w:cs="Arial"/>
                <w:b/>
                <w:bCs/>
                <w:kern w:val="1"/>
              </w:rPr>
              <w:t>Educational Details</w:t>
            </w:r>
          </w:p>
        </w:tc>
      </w:tr>
    </w:tbl>
    <w:tbl>
      <w:tblPr>
        <w:tblW w:w="999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8"/>
        <w:gridCol w:w="4035"/>
        <w:gridCol w:w="2820"/>
        <w:gridCol w:w="2167"/>
      </w:tblGrid>
      <w:tr w:rsidR="00E25F5F" w:rsidRPr="00F013BF" w:rsidTr="00AB737C">
        <w:tc>
          <w:tcPr>
            <w:tcW w:w="99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</w:tcPr>
          <w:p w:rsidR="00E25F5F" w:rsidRPr="00D5572C" w:rsidRDefault="00E25F5F" w:rsidP="004A46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4"/>
              <w:rPr>
                <w:rFonts w:ascii="Times New Roman" w:hAnsi="Times New Roman"/>
                <w:sz w:val="20"/>
                <w:szCs w:val="20"/>
              </w:rPr>
            </w:pPr>
            <w:r w:rsidRPr="00D5572C">
              <w:rPr>
                <w:spacing w:val="-15"/>
                <w:sz w:val="20"/>
                <w:szCs w:val="20"/>
              </w:rPr>
              <w:t>Y</w:t>
            </w:r>
            <w:r w:rsidRPr="00D5572C">
              <w:rPr>
                <w:spacing w:val="-4"/>
                <w:sz w:val="20"/>
                <w:szCs w:val="20"/>
              </w:rPr>
              <w:t>e</w:t>
            </w:r>
            <w:r w:rsidRPr="00D5572C">
              <w:rPr>
                <w:spacing w:val="-1"/>
                <w:sz w:val="20"/>
                <w:szCs w:val="20"/>
              </w:rPr>
              <w:t>a</w:t>
            </w:r>
            <w:r w:rsidRPr="00D5572C">
              <w:rPr>
                <w:sz w:val="20"/>
                <w:szCs w:val="20"/>
              </w:rPr>
              <w:t>r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</w:tcPr>
          <w:p w:rsidR="00E25F5F" w:rsidRPr="00D5572C" w:rsidRDefault="00E25F5F" w:rsidP="004A46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23" w:right="1630"/>
              <w:jc w:val="center"/>
              <w:rPr>
                <w:sz w:val="20"/>
                <w:szCs w:val="20"/>
              </w:rPr>
            </w:pPr>
            <w:r w:rsidRPr="00D5572C">
              <w:rPr>
                <w:spacing w:val="-2"/>
                <w:w w:val="99"/>
                <w:sz w:val="20"/>
                <w:szCs w:val="20"/>
              </w:rPr>
              <w:t>D</w:t>
            </w:r>
            <w:r w:rsidRPr="00D5572C">
              <w:rPr>
                <w:spacing w:val="-4"/>
                <w:w w:val="99"/>
                <w:sz w:val="20"/>
                <w:szCs w:val="20"/>
              </w:rPr>
              <w:t>e</w:t>
            </w:r>
            <w:r w:rsidRPr="00D5572C">
              <w:rPr>
                <w:w w:val="99"/>
                <w:sz w:val="20"/>
                <w:szCs w:val="20"/>
              </w:rPr>
              <w:t>g</w:t>
            </w:r>
            <w:r w:rsidRPr="00D5572C">
              <w:rPr>
                <w:spacing w:val="-7"/>
                <w:w w:val="99"/>
                <w:sz w:val="20"/>
                <w:szCs w:val="20"/>
              </w:rPr>
              <w:t>r</w:t>
            </w:r>
            <w:r w:rsidRPr="00D5572C">
              <w:rPr>
                <w:spacing w:val="-1"/>
                <w:w w:val="99"/>
                <w:sz w:val="20"/>
                <w:szCs w:val="20"/>
              </w:rPr>
              <w:t>e</w:t>
            </w:r>
            <w:r w:rsidRPr="00D5572C">
              <w:rPr>
                <w:w w:val="99"/>
                <w:sz w:val="20"/>
                <w:szCs w:val="20"/>
              </w:rPr>
              <w:t>e</w:t>
            </w:r>
          </w:p>
        </w:tc>
        <w:tc>
          <w:tcPr>
            <w:tcW w:w="2961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</w:tcPr>
          <w:p w:rsidR="00E25F5F" w:rsidRPr="00D5572C" w:rsidRDefault="00E25F5F" w:rsidP="004A46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39"/>
              <w:rPr>
                <w:rFonts w:ascii="Times New Roman" w:hAnsi="Times New Roman"/>
                <w:sz w:val="20"/>
                <w:szCs w:val="20"/>
              </w:rPr>
            </w:pPr>
            <w:r w:rsidRPr="00D5572C">
              <w:rPr>
                <w:sz w:val="20"/>
                <w:szCs w:val="20"/>
              </w:rPr>
              <w:t>B</w:t>
            </w:r>
            <w:r w:rsidRPr="00D5572C">
              <w:rPr>
                <w:spacing w:val="-5"/>
                <w:sz w:val="20"/>
                <w:szCs w:val="20"/>
              </w:rPr>
              <w:t>o</w:t>
            </w:r>
            <w:r w:rsidRPr="00D5572C">
              <w:rPr>
                <w:spacing w:val="-1"/>
                <w:sz w:val="20"/>
                <w:szCs w:val="20"/>
              </w:rPr>
              <w:t>a</w:t>
            </w:r>
            <w:r w:rsidRPr="00D5572C">
              <w:rPr>
                <w:spacing w:val="-4"/>
                <w:sz w:val="20"/>
                <w:szCs w:val="20"/>
              </w:rPr>
              <w:t>rd</w:t>
            </w:r>
            <w:r w:rsidRPr="00D5572C">
              <w:rPr>
                <w:spacing w:val="-1"/>
                <w:sz w:val="20"/>
                <w:szCs w:val="20"/>
              </w:rPr>
              <w:t>/</w:t>
            </w:r>
            <w:r w:rsidRPr="00D5572C">
              <w:rPr>
                <w:spacing w:val="-3"/>
                <w:sz w:val="20"/>
                <w:szCs w:val="20"/>
              </w:rPr>
              <w:t>U</w:t>
            </w:r>
            <w:r w:rsidRPr="00D5572C">
              <w:rPr>
                <w:spacing w:val="-2"/>
                <w:sz w:val="20"/>
                <w:szCs w:val="20"/>
              </w:rPr>
              <w:t>n</w:t>
            </w:r>
            <w:r w:rsidRPr="00D5572C">
              <w:rPr>
                <w:spacing w:val="-1"/>
                <w:sz w:val="20"/>
                <w:szCs w:val="20"/>
              </w:rPr>
              <w:t>i</w:t>
            </w:r>
            <w:r w:rsidRPr="00D5572C">
              <w:rPr>
                <w:spacing w:val="-6"/>
                <w:sz w:val="20"/>
                <w:szCs w:val="20"/>
              </w:rPr>
              <w:t>v</w:t>
            </w:r>
            <w:r w:rsidRPr="00D5572C">
              <w:rPr>
                <w:spacing w:val="-1"/>
                <w:sz w:val="20"/>
                <w:szCs w:val="20"/>
              </w:rPr>
              <w:t>e</w:t>
            </w:r>
            <w:r w:rsidRPr="00D5572C">
              <w:rPr>
                <w:spacing w:val="-7"/>
                <w:sz w:val="20"/>
                <w:szCs w:val="20"/>
              </w:rPr>
              <w:t>r</w:t>
            </w:r>
            <w:r w:rsidRPr="00D5572C">
              <w:rPr>
                <w:spacing w:val="-1"/>
                <w:sz w:val="20"/>
                <w:szCs w:val="20"/>
              </w:rPr>
              <w:t>si</w:t>
            </w:r>
            <w:r w:rsidRPr="00D5572C">
              <w:rPr>
                <w:sz w:val="20"/>
                <w:szCs w:val="20"/>
              </w:rPr>
              <w:t>ty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</w:tcPr>
          <w:p w:rsidR="00E25F5F" w:rsidRPr="00D5572C" w:rsidRDefault="00E25F5F" w:rsidP="004A46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50" w:right="751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572C">
              <w:rPr>
                <w:spacing w:val="-1"/>
                <w:w w:val="98"/>
                <w:sz w:val="20"/>
                <w:szCs w:val="20"/>
              </w:rPr>
              <w:t>S</w:t>
            </w:r>
            <w:r w:rsidRPr="00D5572C">
              <w:rPr>
                <w:spacing w:val="-3"/>
                <w:w w:val="101"/>
                <w:sz w:val="20"/>
                <w:szCs w:val="20"/>
              </w:rPr>
              <w:t>c</w:t>
            </w:r>
            <w:r w:rsidRPr="00D5572C">
              <w:rPr>
                <w:spacing w:val="-2"/>
                <w:w w:val="99"/>
                <w:sz w:val="20"/>
                <w:szCs w:val="20"/>
              </w:rPr>
              <w:t>o</w:t>
            </w:r>
            <w:r w:rsidRPr="00D5572C">
              <w:rPr>
                <w:spacing w:val="-7"/>
                <w:w w:val="99"/>
                <w:sz w:val="20"/>
                <w:szCs w:val="20"/>
              </w:rPr>
              <w:t>r</w:t>
            </w:r>
            <w:r w:rsidRPr="00D5572C">
              <w:rPr>
                <w:w w:val="99"/>
                <w:sz w:val="20"/>
                <w:szCs w:val="20"/>
              </w:rPr>
              <w:t>e</w:t>
            </w:r>
          </w:p>
        </w:tc>
      </w:tr>
      <w:tr w:rsidR="00E25F5F" w:rsidRPr="00F013BF" w:rsidTr="00E4727F">
        <w:trPr>
          <w:trHeight w:val="325"/>
        </w:trPr>
        <w:tc>
          <w:tcPr>
            <w:tcW w:w="990" w:type="dxa"/>
          </w:tcPr>
          <w:p w:rsidR="00E25F5F" w:rsidRPr="00D5572C" w:rsidRDefault="00E25F5F" w:rsidP="004A46E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266"/>
              <w:rPr>
                <w:rFonts w:ascii="Times New Roman" w:hAnsi="Times New Roman"/>
                <w:sz w:val="20"/>
                <w:szCs w:val="20"/>
              </w:rPr>
            </w:pPr>
            <w:r w:rsidRPr="00D5572C">
              <w:rPr>
                <w:spacing w:val="1"/>
                <w:position w:val="1"/>
                <w:sz w:val="20"/>
                <w:szCs w:val="20"/>
              </w:rPr>
              <w:t>2</w:t>
            </w:r>
            <w:r w:rsidRPr="00D5572C">
              <w:rPr>
                <w:spacing w:val="-2"/>
                <w:position w:val="1"/>
                <w:sz w:val="20"/>
                <w:szCs w:val="20"/>
              </w:rPr>
              <w:t>0</w:t>
            </w:r>
            <w:r w:rsidRPr="00D5572C">
              <w:rPr>
                <w:spacing w:val="1"/>
                <w:position w:val="1"/>
                <w:sz w:val="20"/>
                <w:szCs w:val="20"/>
              </w:rPr>
              <w:t>1</w:t>
            </w:r>
            <w:r w:rsidRPr="00D5572C">
              <w:rPr>
                <w:position w:val="1"/>
                <w:sz w:val="20"/>
                <w:szCs w:val="20"/>
              </w:rPr>
              <w:t>4</w:t>
            </w:r>
          </w:p>
        </w:tc>
        <w:tc>
          <w:tcPr>
            <w:tcW w:w="3969" w:type="dxa"/>
            <w:vAlign w:val="bottom"/>
          </w:tcPr>
          <w:p w:rsidR="00E25F5F" w:rsidRPr="00D5572C" w:rsidRDefault="00E25F5F" w:rsidP="004A46E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86" w:hanging="567"/>
              <w:jc w:val="center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 xml:space="preserve">      </w:t>
            </w:r>
            <w:r>
              <w:rPr>
                <w:spacing w:val="-20"/>
                <w:position w:val="1"/>
                <w:sz w:val="20"/>
                <w:szCs w:val="20"/>
              </w:rPr>
              <w:t xml:space="preserve"> B.E </w:t>
            </w:r>
            <w:r w:rsidR="00AF6F7D">
              <w:rPr>
                <w:spacing w:val="-20"/>
                <w:position w:val="1"/>
                <w:sz w:val="20"/>
                <w:szCs w:val="20"/>
              </w:rPr>
              <w:t xml:space="preserve"> (Hons) </w:t>
            </w:r>
            <w:r w:rsidRPr="00D5572C">
              <w:rPr>
                <w:spacing w:val="-20"/>
                <w:position w:val="1"/>
                <w:sz w:val="20"/>
                <w:szCs w:val="20"/>
              </w:rPr>
              <w:t xml:space="preserve"> Electronics &amp; Instrumentation </w:t>
            </w:r>
          </w:p>
        </w:tc>
        <w:tc>
          <w:tcPr>
            <w:tcW w:w="2961" w:type="dxa"/>
          </w:tcPr>
          <w:p w:rsidR="00E25F5F" w:rsidRPr="00D5572C" w:rsidRDefault="00E25F5F" w:rsidP="004A46E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572C">
              <w:rPr>
                <w:position w:val="1"/>
                <w:sz w:val="20"/>
                <w:szCs w:val="20"/>
              </w:rPr>
              <w:t>B</w:t>
            </w:r>
            <w:r w:rsidRPr="00D5572C">
              <w:rPr>
                <w:spacing w:val="-2"/>
                <w:position w:val="1"/>
                <w:sz w:val="20"/>
                <w:szCs w:val="20"/>
              </w:rPr>
              <w:t>I</w:t>
            </w:r>
            <w:r w:rsidRPr="00D5572C">
              <w:rPr>
                <w:spacing w:val="-1"/>
                <w:position w:val="1"/>
                <w:sz w:val="20"/>
                <w:szCs w:val="20"/>
              </w:rPr>
              <w:t>T</w:t>
            </w:r>
            <w:r w:rsidRPr="00D5572C">
              <w:rPr>
                <w:position w:val="1"/>
                <w:sz w:val="20"/>
                <w:szCs w:val="20"/>
              </w:rPr>
              <w:t>S</w:t>
            </w:r>
            <w:r w:rsidRPr="00D5572C">
              <w:rPr>
                <w:spacing w:val="-4"/>
                <w:position w:val="1"/>
                <w:sz w:val="20"/>
                <w:szCs w:val="20"/>
              </w:rPr>
              <w:t xml:space="preserve"> </w:t>
            </w:r>
            <w:r w:rsidRPr="00D5572C">
              <w:rPr>
                <w:spacing w:val="1"/>
                <w:position w:val="1"/>
                <w:sz w:val="20"/>
                <w:szCs w:val="20"/>
              </w:rPr>
              <w:t>P</w:t>
            </w:r>
            <w:r w:rsidRPr="00D5572C">
              <w:rPr>
                <w:spacing w:val="-1"/>
                <w:position w:val="1"/>
                <w:sz w:val="20"/>
                <w:szCs w:val="20"/>
              </w:rPr>
              <w:t>ila</w:t>
            </w:r>
            <w:r w:rsidRPr="00D5572C">
              <w:rPr>
                <w:position w:val="1"/>
                <w:sz w:val="20"/>
                <w:szCs w:val="20"/>
              </w:rPr>
              <w:t>ni</w:t>
            </w:r>
            <w:r w:rsidRPr="00D5572C">
              <w:rPr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spacing w:val="-5"/>
                <w:position w:val="1"/>
                <w:sz w:val="20"/>
                <w:szCs w:val="20"/>
              </w:rPr>
              <w:t>KK Birla</w:t>
            </w:r>
            <w:r w:rsidRPr="00D5572C">
              <w:rPr>
                <w:spacing w:val="-5"/>
                <w:position w:val="1"/>
                <w:sz w:val="20"/>
                <w:szCs w:val="20"/>
              </w:rPr>
              <w:t xml:space="preserve"> </w:t>
            </w:r>
            <w:r w:rsidRPr="00D5572C">
              <w:rPr>
                <w:position w:val="1"/>
                <w:sz w:val="20"/>
                <w:szCs w:val="20"/>
              </w:rPr>
              <w:t xml:space="preserve"> </w:t>
            </w:r>
            <w:r w:rsidRPr="00D5572C">
              <w:rPr>
                <w:spacing w:val="-2"/>
                <w:position w:val="1"/>
                <w:sz w:val="20"/>
                <w:szCs w:val="20"/>
              </w:rPr>
              <w:t>G</w:t>
            </w:r>
            <w:r w:rsidRPr="00D5572C">
              <w:rPr>
                <w:position w:val="1"/>
                <w:sz w:val="20"/>
                <w:szCs w:val="20"/>
              </w:rPr>
              <w:t>oa</w:t>
            </w:r>
            <w:r w:rsidRPr="00D5572C">
              <w:rPr>
                <w:spacing w:val="-5"/>
                <w:position w:val="1"/>
                <w:sz w:val="20"/>
                <w:szCs w:val="20"/>
              </w:rPr>
              <w:t xml:space="preserve"> camp</w:t>
            </w:r>
            <w:r w:rsidRPr="00D5572C">
              <w:rPr>
                <w:position w:val="1"/>
                <w:sz w:val="20"/>
                <w:szCs w:val="20"/>
              </w:rPr>
              <w:t>us</w:t>
            </w:r>
          </w:p>
        </w:tc>
        <w:tc>
          <w:tcPr>
            <w:tcW w:w="2070" w:type="dxa"/>
          </w:tcPr>
          <w:p w:rsidR="00E25F5F" w:rsidRPr="00D5572C" w:rsidRDefault="00915E7E" w:rsidP="004A46E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795" w:right="79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pacing w:val="1"/>
                <w:position w:val="1"/>
                <w:sz w:val="20"/>
                <w:szCs w:val="20"/>
              </w:rPr>
              <w:t>6.94</w:t>
            </w:r>
          </w:p>
        </w:tc>
      </w:tr>
      <w:tr w:rsidR="00E25F5F" w:rsidRPr="00F013BF" w:rsidTr="00D7540F">
        <w:tc>
          <w:tcPr>
            <w:tcW w:w="990" w:type="dxa"/>
          </w:tcPr>
          <w:p w:rsidR="00E25F5F" w:rsidRPr="00D5572C" w:rsidRDefault="00E25F5F" w:rsidP="004A46E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266"/>
              <w:rPr>
                <w:rFonts w:ascii="Times New Roman" w:hAnsi="Times New Roman"/>
                <w:sz w:val="20"/>
                <w:szCs w:val="20"/>
              </w:rPr>
            </w:pPr>
            <w:r w:rsidRPr="00D5572C">
              <w:rPr>
                <w:spacing w:val="1"/>
                <w:position w:val="1"/>
                <w:sz w:val="20"/>
                <w:szCs w:val="20"/>
              </w:rPr>
              <w:t>2</w:t>
            </w:r>
            <w:r w:rsidRPr="00D5572C">
              <w:rPr>
                <w:spacing w:val="-2"/>
                <w:position w:val="1"/>
                <w:sz w:val="20"/>
                <w:szCs w:val="20"/>
              </w:rPr>
              <w:t>0</w:t>
            </w:r>
            <w:r w:rsidR="000772C3">
              <w:rPr>
                <w:spacing w:val="1"/>
                <w:position w:val="1"/>
                <w:sz w:val="20"/>
                <w:szCs w:val="20"/>
              </w:rPr>
              <w:t>08</w:t>
            </w:r>
          </w:p>
        </w:tc>
        <w:tc>
          <w:tcPr>
            <w:tcW w:w="3969" w:type="dxa"/>
          </w:tcPr>
          <w:p w:rsidR="00E25F5F" w:rsidRPr="00D5572C" w:rsidRDefault="00E25F5F" w:rsidP="004A46E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580" w:right="159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572C">
              <w:rPr>
                <w:position w:val="1"/>
                <w:sz w:val="20"/>
                <w:szCs w:val="20"/>
              </w:rPr>
              <w:t>C</w:t>
            </w:r>
            <w:r w:rsidRPr="00D5572C">
              <w:rPr>
                <w:spacing w:val="-1"/>
                <w:position w:val="1"/>
                <w:sz w:val="20"/>
                <w:szCs w:val="20"/>
              </w:rPr>
              <w:t>la</w:t>
            </w:r>
            <w:r w:rsidRPr="00D5572C">
              <w:rPr>
                <w:spacing w:val="1"/>
                <w:position w:val="1"/>
                <w:sz w:val="20"/>
                <w:szCs w:val="20"/>
              </w:rPr>
              <w:t>s</w:t>
            </w:r>
            <w:r w:rsidRPr="00D5572C">
              <w:rPr>
                <w:position w:val="1"/>
                <w:sz w:val="20"/>
                <w:szCs w:val="20"/>
              </w:rPr>
              <w:t>s</w:t>
            </w:r>
            <w:r w:rsidRPr="00D5572C">
              <w:rPr>
                <w:spacing w:val="-3"/>
                <w:position w:val="1"/>
                <w:sz w:val="20"/>
                <w:szCs w:val="20"/>
              </w:rPr>
              <w:t xml:space="preserve"> </w:t>
            </w:r>
            <w:r w:rsidRPr="00D5572C">
              <w:rPr>
                <w:w w:val="97"/>
                <w:position w:val="1"/>
                <w:sz w:val="20"/>
                <w:szCs w:val="20"/>
              </w:rPr>
              <w:t>X</w:t>
            </w:r>
            <w:r w:rsidRPr="00D5572C">
              <w:rPr>
                <w:spacing w:val="-1"/>
                <w:w w:val="97"/>
                <w:position w:val="1"/>
                <w:sz w:val="20"/>
                <w:szCs w:val="20"/>
              </w:rPr>
              <w:t>I</w:t>
            </w:r>
            <w:r w:rsidRPr="00D5572C">
              <w:rPr>
                <w:w w:val="97"/>
                <w:position w:val="1"/>
                <w:sz w:val="20"/>
                <w:szCs w:val="20"/>
              </w:rPr>
              <w:t>I</w:t>
            </w:r>
          </w:p>
        </w:tc>
        <w:tc>
          <w:tcPr>
            <w:tcW w:w="2961" w:type="dxa"/>
          </w:tcPr>
          <w:p w:rsidR="00E25F5F" w:rsidRPr="00D5572C" w:rsidRDefault="00E25F5F" w:rsidP="004A46E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Nalanda Junior College</w:t>
            </w:r>
          </w:p>
        </w:tc>
        <w:tc>
          <w:tcPr>
            <w:tcW w:w="2070" w:type="dxa"/>
          </w:tcPr>
          <w:p w:rsidR="00E25F5F" w:rsidRPr="00D5572C" w:rsidRDefault="00E25F5F" w:rsidP="004A46E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661" w:right="66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572C">
              <w:rPr>
                <w:spacing w:val="1"/>
                <w:position w:val="1"/>
                <w:sz w:val="20"/>
                <w:szCs w:val="20"/>
              </w:rPr>
              <w:t>91.8%</w:t>
            </w:r>
          </w:p>
        </w:tc>
      </w:tr>
      <w:tr w:rsidR="00E25F5F" w:rsidRPr="00F013BF" w:rsidTr="00E25F5F">
        <w:trPr>
          <w:trHeight w:val="319"/>
        </w:trPr>
        <w:tc>
          <w:tcPr>
            <w:tcW w:w="990" w:type="dxa"/>
          </w:tcPr>
          <w:p w:rsidR="00E25F5F" w:rsidRPr="00D5572C" w:rsidRDefault="00E25F5F" w:rsidP="004A46E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266"/>
              <w:rPr>
                <w:rFonts w:ascii="Times New Roman" w:hAnsi="Times New Roman"/>
                <w:sz w:val="20"/>
                <w:szCs w:val="20"/>
              </w:rPr>
            </w:pPr>
            <w:r w:rsidRPr="00D5572C">
              <w:rPr>
                <w:spacing w:val="1"/>
                <w:position w:val="1"/>
                <w:sz w:val="20"/>
                <w:szCs w:val="20"/>
              </w:rPr>
              <w:t>2</w:t>
            </w:r>
            <w:r w:rsidRPr="00D5572C">
              <w:rPr>
                <w:spacing w:val="-2"/>
                <w:position w:val="1"/>
                <w:sz w:val="20"/>
                <w:szCs w:val="20"/>
              </w:rPr>
              <w:t>0</w:t>
            </w:r>
            <w:r w:rsidRPr="00D5572C">
              <w:rPr>
                <w:spacing w:val="1"/>
                <w:position w:val="1"/>
                <w:sz w:val="20"/>
                <w:szCs w:val="20"/>
              </w:rPr>
              <w:t>0</w:t>
            </w:r>
            <w:r w:rsidR="000772C3">
              <w:rPr>
                <w:position w:val="1"/>
                <w:sz w:val="20"/>
                <w:szCs w:val="20"/>
              </w:rPr>
              <w:t>6</w:t>
            </w:r>
          </w:p>
        </w:tc>
        <w:tc>
          <w:tcPr>
            <w:tcW w:w="3969" w:type="dxa"/>
          </w:tcPr>
          <w:p w:rsidR="00E25F5F" w:rsidRPr="00D5572C" w:rsidRDefault="00E25F5F" w:rsidP="00E25F5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164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 xml:space="preserve">                                   </w:t>
            </w:r>
            <w:r w:rsidRPr="00D5572C">
              <w:rPr>
                <w:position w:val="1"/>
                <w:sz w:val="20"/>
                <w:szCs w:val="20"/>
              </w:rPr>
              <w:t>C</w:t>
            </w:r>
            <w:r w:rsidRPr="00D5572C">
              <w:rPr>
                <w:spacing w:val="-1"/>
                <w:position w:val="1"/>
                <w:sz w:val="20"/>
                <w:szCs w:val="20"/>
              </w:rPr>
              <w:t>la</w:t>
            </w:r>
            <w:r w:rsidRPr="00D5572C">
              <w:rPr>
                <w:spacing w:val="1"/>
                <w:position w:val="1"/>
                <w:sz w:val="20"/>
                <w:szCs w:val="20"/>
              </w:rPr>
              <w:t>s</w:t>
            </w:r>
            <w:r w:rsidRPr="00D5572C">
              <w:rPr>
                <w:position w:val="1"/>
                <w:sz w:val="20"/>
                <w:szCs w:val="20"/>
              </w:rPr>
              <w:t>s</w:t>
            </w:r>
            <w:r>
              <w:rPr>
                <w:position w:val="1"/>
                <w:sz w:val="20"/>
                <w:szCs w:val="20"/>
              </w:rPr>
              <w:t xml:space="preserve"> </w:t>
            </w:r>
            <w:r w:rsidRPr="00D5572C">
              <w:rPr>
                <w:w w:val="96"/>
                <w:position w:val="1"/>
                <w:sz w:val="20"/>
                <w:szCs w:val="20"/>
              </w:rPr>
              <w:t>X</w:t>
            </w:r>
          </w:p>
        </w:tc>
        <w:tc>
          <w:tcPr>
            <w:tcW w:w="2961" w:type="dxa"/>
          </w:tcPr>
          <w:p w:rsidR="00E25F5F" w:rsidRPr="00D5572C" w:rsidRDefault="00E25F5F" w:rsidP="004A46E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pacing w:val="1"/>
                <w:position w:val="1"/>
                <w:sz w:val="20"/>
                <w:szCs w:val="20"/>
              </w:rPr>
              <w:t>Century High School</w:t>
            </w:r>
          </w:p>
        </w:tc>
        <w:tc>
          <w:tcPr>
            <w:tcW w:w="2070" w:type="dxa"/>
          </w:tcPr>
          <w:p w:rsidR="00E25F5F" w:rsidRPr="00D5572C" w:rsidRDefault="00E25F5F" w:rsidP="004A46E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661" w:right="66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572C">
              <w:rPr>
                <w:spacing w:val="1"/>
                <w:position w:val="1"/>
                <w:sz w:val="20"/>
                <w:szCs w:val="20"/>
              </w:rPr>
              <w:t>9</w:t>
            </w:r>
            <w:r w:rsidRPr="00D5572C">
              <w:rPr>
                <w:spacing w:val="-2"/>
                <w:position w:val="1"/>
                <w:sz w:val="20"/>
                <w:szCs w:val="20"/>
              </w:rPr>
              <w:t>1.5%</w:t>
            </w:r>
          </w:p>
        </w:tc>
      </w:tr>
    </w:tbl>
    <w:p w:rsidR="00AB737C" w:rsidRDefault="00D7540F" w:rsidP="003948D4">
      <w:pPr>
        <w:kinsoku w:val="0"/>
        <w:overflowPunct w:val="0"/>
        <w:spacing w:after="0" w:line="240" w:lineRule="auto"/>
        <w:ind w:left="-450" w:right="-515"/>
        <w:textAlignment w:val="baseline"/>
        <w:rPr>
          <w:rFonts w:ascii="Calibri Light" w:eastAsia="Calibri" w:hAnsi="Calibri Light" w:cs="Arial"/>
          <w:b/>
          <w:kern w:val="1"/>
        </w:rPr>
      </w:pPr>
      <w:r w:rsidRPr="00F013BF">
        <w:rPr>
          <w:rFonts w:ascii="Calibri Light" w:eastAsia="Calibri" w:hAnsi="Calibri Light" w:cs="Arial"/>
          <w:b/>
          <w:kern w:val="1"/>
        </w:rPr>
        <w:tab/>
      </w:r>
    </w:p>
    <w:p w:rsidR="00E51019" w:rsidRPr="00B210BB" w:rsidRDefault="00E51019" w:rsidP="00E51019">
      <w:pPr>
        <w:pStyle w:val="ListParagraph"/>
        <w:widowControl w:val="0"/>
        <w:tabs>
          <w:tab w:val="left" w:pos="3270"/>
          <w:tab w:val="left" w:pos="3975"/>
        </w:tabs>
        <w:autoSpaceDE w:val="0"/>
        <w:autoSpaceDN w:val="0"/>
        <w:adjustRightInd w:val="0"/>
        <w:spacing w:before="15" w:after="0" w:line="280" w:lineRule="exact"/>
        <w:ind w:left="36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group id="_x0000_s1050" style="position:absolute;left:0;text-align:left;margin-left:43.25pt;margin-top:-.25pt;width:500.7pt;height:14.45pt;z-index:-251654144;mso-position-horizontal-relative:page" coordorigin="978,-286" coordsize="10014,289" o:allowincell="f">
            <v:rect id="_x0000_s1051" style="position:absolute;left:996;top:-275;width:100;height:268" o:allowincell="f" fillcolor="#d9d9d9" stroked="f">
              <v:path arrowok="t"/>
            </v:rect>
            <v:rect id="_x0000_s1052" style="position:absolute;left:10874;top:-275;width:103;height:268" o:allowincell="f" fillcolor="#d9d9d9" stroked="f">
              <v:path arrowok="t"/>
            </v:rect>
            <v:rect id="_x0000_s1053" style="position:absolute;left:1096;top:-275;width:9777;height:268" o:allowincell="f" fillcolor="#d9d9d9" stroked="f">
              <v:path arrowok="t"/>
            </v:rect>
            <v:shape id="_x0000_s1054" style="position:absolute;left:984;top:-280;width:10002;height:0" coordsize="10002,0" o:allowincell="f" path="m,l10002,e" filled="f" strokeweight=".58pt">
              <v:path arrowok="t"/>
            </v:shape>
            <v:shape id="_x0000_s1055" style="position:absolute;left:988;top:-275;width:0;height:269" coordsize="0,269" o:allowincell="f" path="m,l,268e" filled="f" strokeweight=".20458mm">
              <v:path arrowok="t"/>
            </v:shape>
            <v:shape id="_x0000_s1056" style="position:absolute;left:984;top:-2;width:10002;height:0" coordsize="10002,0" o:allowincell="f" path="m,l10002,e" filled="f" strokeweight=".58pt">
              <v:path arrowok="t"/>
            </v:shape>
            <v:shape id="_x0000_s1057" style="position:absolute;left:10981;top:-275;width:0;height:269" coordsize="0,269" o:allowincell="f" path="m,l,268e" filled="f" strokeweight=".20458mm">
              <v:path arrowok="t"/>
            </v:shape>
            <w10:wrap anchorx="page"/>
          </v:group>
        </w:pict>
      </w:r>
      <w:r w:rsidRPr="00B210BB">
        <w:rPr>
          <w:rFonts w:asciiTheme="minorHAnsi" w:hAnsiTheme="minorHAnsi"/>
        </w:rPr>
        <w:t xml:space="preserve">                                                                       Technical Proficiency</w:t>
      </w:r>
    </w:p>
    <w:p w:rsidR="00E51019" w:rsidRPr="00B210BB" w:rsidRDefault="00E51019" w:rsidP="00E51019">
      <w:pPr>
        <w:kinsoku w:val="0"/>
        <w:overflowPunct w:val="0"/>
        <w:spacing w:after="0" w:line="240" w:lineRule="auto"/>
        <w:ind w:left="-360" w:right="-515"/>
        <w:textAlignment w:val="baseline"/>
        <w:rPr>
          <w:rFonts w:asciiTheme="minorHAnsi" w:eastAsia="Calibri" w:hAnsiTheme="minorHAnsi" w:cs="Arial"/>
          <w:b/>
          <w:kern w:val="1"/>
        </w:rPr>
      </w:pPr>
    </w:p>
    <w:p w:rsidR="00E51019" w:rsidRPr="00E51019" w:rsidRDefault="00E51019" w:rsidP="00E51019">
      <w:pPr>
        <w:pStyle w:val="ListParagraph"/>
        <w:numPr>
          <w:ilvl w:val="0"/>
          <w:numId w:val="33"/>
        </w:numPr>
        <w:kinsoku w:val="0"/>
        <w:overflowPunct w:val="0"/>
        <w:spacing w:after="0" w:line="240" w:lineRule="auto"/>
        <w:ind w:left="-90" w:right="-515" w:hanging="270"/>
        <w:textAlignment w:val="baseline"/>
        <w:rPr>
          <w:rFonts w:asciiTheme="minorHAnsi" w:eastAsia="Calibri" w:hAnsiTheme="minorHAnsi" w:cs="Arial"/>
          <w:b/>
          <w:kern w:val="1"/>
        </w:rPr>
      </w:pPr>
      <w:r>
        <w:rPr>
          <w:rFonts w:asciiTheme="minorHAnsi" w:hAnsiTheme="minorHAnsi"/>
          <w:spacing w:val="3"/>
        </w:rPr>
        <w:t>C, Core JAVA, Servlets, JDBC, JSP, Hibernate, spring, SQL, HTML, Mat lab,</w:t>
      </w:r>
      <w:r w:rsidRPr="00B210BB">
        <w:rPr>
          <w:rFonts w:asciiTheme="minorHAnsi" w:hAnsiTheme="minorHAnsi"/>
          <w:spacing w:val="3"/>
        </w:rPr>
        <w:t xml:space="preserve"> Lab view</w:t>
      </w:r>
      <w:r>
        <w:rPr>
          <w:rFonts w:asciiTheme="minorHAnsi" w:hAnsiTheme="minorHAnsi"/>
          <w:spacing w:val="3"/>
        </w:rPr>
        <w:t>.</w:t>
      </w:r>
    </w:p>
    <w:p w:rsidR="00E51019" w:rsidRDefault="00E51019" w:rsidP="00E51019">
      <w:pPr>
        <w:kinsoku w:val="0"/>
        <w:overflowPunct w:val="0"/>
        <w:spacing w:after="0" w:line="240" w:lineRule="auto"/>
        <w:ind w:right="-515"/>
        <w:textAlignment w:val="baseline"/>
        <w:rPr>
          <w:rFonts w:asciiTheme="minorHAnsi" w:eastAsia="Calibri" w:hAnsiTheme="minorHAnsi" w:cs="Arial"/>
          <w:b/>
          <w:kern w:val="1"/>
        </w:rPr>
      </w:pPr>
      <w:r>
        <w:rPr>
          <w:rFonts w:asciiTheme="minorHAnsi" w:eastAsia="Calibri" w:hAnsiTheme="minorHAnsi" w:cs="Arial"/>
          <w:b/>
          <w:noProof/>
          <w:kern w:val="1"/>
          <w:lang w:val="en-IN" w:eastAsia="en-IN"/>
        </w:rPr>
        <w:pict>
          <v:group id="_x0000_s1058" style="position:absolute;margin-left:42.5pt;margin-top:8.2pt;width:500.7pt;height:14.45pt;z-index:-251653120;mso-position-horizontal-relative:page" coordorigin="978,-286" coordsize="10014,289" o:allowincell="f">
            <v:rect id="_x0000_s1059" style="position:absolute;left:996;top:-275;width:100;height:268" o:allowincell="f" fillcolor="#d9d9d9" stroked="f">
              <v:path arrowok="t"/>
            </v:rect>
            <v:rect id="_x0000_s1060" style="position:absolute;left:10874;top:-275;width:103;height:268" o:allowincell="f" fillcolor="#d9d9d9" stroked="f">
              <v:path arrowok="t"/>
            </v:rect>
            <v:rect id="_x0000_s1061" style="position:absolute;left:1096;top:-275;width:9777;height:268" o:allowincell="f" fillcolor="#d9d9d9" stroked="f">
              <v:path arrowok="t"/>
            </v:rect>
            <v:shape id="_x0000_s1062" style="position:absolute;left:984;top:-280;width:10002;height:0" coordsize="10002,0" o:allowincell="f" path="m,l10002,e" filled="f" strokeweight=".58pt">
              <v:path arrowok="t"/>
            </v:shape>
            <v:shape id="_x0000_s1063" style="position:absolute;left:988;top:-275;width:0;height:269" coordsize="0,269" o:allowincell="f" path="m,l,268e" filled="f" strokeweight=".20458mm">
              <v:path arrowok="t"/>
            </v:shape>
            <v:shape id="_x0000_s1064" style="position:absolute;left:984;top:-2;width:10002;height:0" coordsize="10002,0" o:allowincell="f" path="m,l10002,e" filled="f" strokeweight=".58pt">
              <v:path arrowok="t"/>
            </v:shape>
            <v:shape id="_x0000_s1065" style="position:absolute;left:10981;top:-275;width:0;height:269" coordsize="0,269" o:allowincell="f" path="m,l,268e" filled="f" strokeweight=".20458mm">
              <v:path arrowok="t"/>
            </v:shape>
            <w10:wrap anchorx="page"/>
          </v:group>
        </w:pict>
      </w:r>
    </w:p>
    <w:p w:rsidR="00E51019" w:rsidRDefault="00E51019" w:rsidP="00E51019">
      <w:pPr>
        <w:tabs>
          <w:tab w:val="left" w:pos="4020"/>
        </w:tabs>
        <w:kinsoku w:val="0"/>
        <w:overflowPunct w:val="0"/>
        <w:spacing w:after="0" w:line="240" w:lineRule="auto"/>
        <w:ind w:right="-515"/>
        <w:jc w:val="center"/>
        <w:textAlignment w:val="baseline"/>
        <w:rPr>
          <w:rFonts w:asciiTheme="minorHAnsi" w:eastAsia="Calibri" w:hAnsiTheme="minorHAnsi" w:cs="Arial"/>
          <w:b/>
          <w:kern w:val="1"/>
        </w:rPr>
      </w:pPr>
    </w:p>
    <w:p w:rsidR="00E51019" w:rsidRDefault="00E51019" w:rsidP="00E51019">
      <w:pPr>
        <w:kinsoku w:val="0"/>
        <w:overflowPunct w:val="0"/>
        <w:spacing w:after="0" w:line="240" w:lineRule="auto"/>
        <w:ind w:right="-515" w:hanging="426"/>
        <w:textAlignment w:val="baseline"/>
        <w:rPr>
          <w:rFonts w:asciiTheme="minorHAnsi" w:eastAsia="Calibri" w:hAnsiTheme="minorHAnsi" w:cs="Arial"/>
          <w:b/>
          <w:kern w:val="1"/>
        </w:rPr>
      </w:pPr>
      <w:r>
        <w:rPr>
          <w:rFonts w:asciiTheme="minorHAnsi" w:eastAsia="Calibri" w:hAnsiTheme="minorHAnsi" w:cs="Arial"/>
          <w:b/>
          <w:kern w:val="1"/>
        </w:rPr>
        <w:t>GGK Technologies – Hyderabad</w:t>
      </w:r>
      <w:r w:rsidR="009F3A7E">
        <w:rPr>
          <w:rFonts w:asciiTheme="minorHAnsi" w:eastAsia="Calibri" w:hAnsiTheme="minorHAnsi" w:cs="Arial"/>
          <w:b/>
          <w:kern w:val="1"/>
        </w:rPr>
        <w:t xml:space="preserve">                                                                                          Aug 2014 - Present</w:t>
      </w:r>
    </w:p>
    <w:p w:rsidR="00E51019" w:rsidRPr="009F3A7E" w:rsidRDefault="00E51019" w:rsidP="009F3A7E">
      <w:pPr>
        <w:pStyle w:val="ListParagraph"/>
        <w:numPr>
          <w:ilvl w:val="0"/>
          <w:numId w:val="36"/>
        </w:numPr>
        <w:kinsoku w:val="0"/>
        <w:overflowPunct w:val="0"/>
        <w:spacing w:after="0" w:line="240" w:lineRule="auto"/>
        <w:ind w:right="-515"/>
        <w:textAlignment w:val="baseline"/>
        <w:rPr>
          <w:rFonts w:asciiTheme="minorHAnsi" w:eastAsia="Calibri" w:hAnsiTheme="minorHAnsi" w:cs="Arial"/>
          <w:kern w:val="1"/>
        </w:rPr>
      </w:pPr>
      <w:r w:rsidRPr="009F3A7E">
        <w:rPr>
          <w:rFonts w:asciiTheme="minorHAnsi" w:eastAsia="Calibri" w:hAnsiTheme="minorHAnsi" w:cs="Arial"/>
          <w:kern w:val="1"/>
        </w:rPr>
        <w:t xml:space="preserve">Developed a sample integration application using spring &amp; Hibernate  </w:t>
      </w:r>
    </w:p>
    <w:p w:rsidR="00E51019" w:rsidRPr="009F3A7E" w:rsidRDefault="00E51019" w:rsidP="009F3A7E">
      <w:pPr>
        <w:pStyle w:val="ListParagraph"/>
        <w:numPr>
          <w:ilvl w:val="0"/>
          <w:numId w:val="36"/>
        </w:numPr>
        <w:kinsoku w:val="0"/>
        <w:overflowPunct w:val="0"/>
        <w:spacing w:after="0" w:line="240" w:lineRule="auto"/>
        <w:ind w:right="-515"/>
        <w:textAlignment w:val="baseline"/>
        <w:rPr>
          <w:rFonts w:asciiTheme="minorHAnsi" w:eastAsia="Calibri" w:hAnsiTheme="minorHAnsi" w:cs="Arial"/>
          <w:kern w:val="1"/>
        </w:rPr>
      </w:pPr>
      <w:r w:rsidRPr="009F3A7E">
        <w:rPr>
          <w:rFonts w:asciiTheme="minorHAnsi" w:eastAsia="Calibri" w:hAnsiTheme="minorHAnsi" w:cs="Arial"/>
          <w:kern w:val="1"/>
        </w:rPr>
        <w:t>The main aim of this project is to build a web application using spring &amp; Hibernate Framework</w:t>
      </w:r>
    </w:p>
    <w:p w:rsidR="00E51019" w:rsidRPr="009F3A7E" w:rsidRDefault="00E51019" w:rsidP="009F3A7E">
      <w:pPr>
        <w:pStyle w:val="ListParagraph"/>
        <w:numPr>
          <w:ilvl w:val="0"/>
          <w:numId w:val="36"/>
        </w:numPr>
        <w:kinsoku w:val="0"/>
        <w:overflowPunct w:val="0"/>
        <w:spacing w:after="0" w:line="240" w:lineRule="auto"/>
        <w:ind w:right="-515"/>
        <w:textAlignment w:val="baseline"/>
        <w:rPr>
          <w:rFonts w:asciiTheme="minorHAnsi" w:eastAsia="Calibri" w:hAnsiTheme="minorHAnsi" w:cs="Arial"/>
          <w:kern w:val="1"/>
        </w:rPr>
      </w:pPr>
      <w:r w:rsidRPr="009F3A7E">
        <w:rPr>
          <w:rFonts w:asciiTheme="minorHAnsi" w:eastAsia="Calibri" w:hAnsiTheme="minorHAnsi" w:cs="Arial"/>
          <w:kern w:val="1"/>
        </w:rPr>
        <w:t>In this proj</w:t>
      </w:r>
      <w:r w:rsidR="009F3A7E">
        <w:rPr>
          <w:rFonts w:asciiTheme="minorHAnsi" w:eastAsia="Calibri" w:hAnsiTheme="minorHAnsi" w:cs="Arial"/>
          <w:kern w:val="1"/>
        </w:rPr>
        <w:t>ect admin can perform all C</w:t>
      </w:r>
      <w:r w:rsidRPr="009F3A7E">
        <w:rPr>
          <w:rFonts w:asciiTheme="minorHAnsi" w:eastAsia="Calibri" w:hAnsiTheme="minorHAnsi" w:cs="Arial"/>
          <w:kern w:val="1"/>
        </w:rPr>
        <w:t>R</w:t>
      </w:r>
      <w:r w:rsidR="009F3A7E">
        <w:rPr>
          <w:rFonts w:asciiTheme="minorHAnsi" w:eastAsia="Calibri" w:hAnsiTheme="minorHAnsi" w:cs="Arial"/>
          <w:kern w:val="1"/>
        </w:rPr>
        <w:t>U</w:t>
      </w:r>
      <w:r w:rsidRPr="009F3A7E">
        <w:rPr>
          <w:rFonts w:asciiTheme="minorHAnsi" w:eastAsia="Calibri" w:hAnsiTheme="minorHAnsi" w:cs="Arial"/>
          <w:kern w:val="1"/>
        </w:rPr>
        <w:t xml:space="preserve">D Operations where as normal user can perform only insert &amp; </w:t>
      </w:r>
      <w:r w:rsidR="009F3A7E">
        <w:rPr>
          <w:rFonts w:asciiTheme="minorHAnsi" w:eastAsia="Calibri" w:hAnsiTheme="minorHAnsi" w:cs="Arial"/>
          <w:kern w:val="1"/>
        </w:rPr>
        <w:t xml:space="preserve">display </w:t>
      </w:r>
      <w:r w:rsidRPr="009F3A7E">
        <w:rPr>
          <w:rFonts w:asciiTheme="minorHAnsi" w:eastAsia="Calibri" w:hAnsiTheme="minorHAnsi" w:cs="Arial"/>
          <w:kern w:val="1"/>
        </w:rPr>
        <w:t>and created buttons for deletion and updating.</w:t>
      </w:r>
    </w:p>
    <w:p w:rsidR="009F3A7E" w:rsidRPr="009F3A7E" w:rsidRDefault="009F3A7E" w:rsidP="009F3A7E">
      <w:pPr>
        <w:pStyle w:val="ListParagraph"/>
        <w:numPr>
          <w:ilvl w:val="0"/>
          <w:numId w:val="36"/>
        </w:numPr>
        <w:kinsoku w:val="0"/>
        <w:overflowPunct w:val="0"/>
        <w:spacing w:after="0" w:line="240" w:lineRule="auto"/>
        <w:ind w:right="-515"/>
        <w:textAlignment w:val="baseline"/>
        <w:rPr>
          <w:rFonts w:asciiTheme="minorHAnsi" w:eastAsia="Calibri" w:hAnsiTheme="minorHAnsi" w:cs="Arial"/>
          <w:kern w:val="1"/>
        </w:rPr>
      </w:pPr>
      <w:r w:rsidRPr="009F3A7E">
        <w:rPr>
          <w:rFonts w:asciiTheme="minorHAnsi" w:eastAsia="Calibri" w:hAnsiTheme="minorHAnsi" w:cs="Arial"/>
          <w:kern w:val="1"/>
        </w:rPr>
        <w:t xml:space="preserve">Maintained session management using Https sessions  </w:t>
      </w:r>
    </w:p>
    <w:p w:rsidR="00E51019" w:rsidRDefault="00E51019" w:rsidP="00E51019">
      <w:pPr>
        <w:kinsoku w:val="0"/>
        <w:overflowPunct w:val="0"/>
        <w:spacing w:after="0" w:line="240" w:lineRule="auto"/>
        <w:ind w:right="-515" w:hanging="426"/>
        <w:textAlignment w:val="baseline"/>
        <w:rPr>
          <w:rFonts w:asciiTheme="minorHAnsi" w:eastAsia="Calibri" w:hAnsiTheme="minorHAnsi" w:cs="Arial"/>
          <w:kern w:val="1"/>
        </w:rPr>
      </w:pPr>
    </w:p>
    <w:p w:rsidR="009F3A7E" w:rsidRPr="009F3A7E" w:rsidRDefault="009F3A7E" w:rsidP="009F3A7E">
      <w:pPr>
        <w:kinsoku w:val="0"/>
        <w:overflowPunct w:val="0"/>
        <w:spacing w:after="0" w:line="240" w:lineRule="auto"/>
        <w:ind w:right="-515" w:hanging="426"/>
        <w:textAlignment w:val="baseline"/>
        <w:rPr>
          <w:rFonts w:asciiTheme="minorHAnsi" w:eastAsia="Calibri" w:hAnsiTheme="minorHAnsi" w:cs="Arial"/>
          <w:b/>
          <w:kern w:val="1"/>
        </w:rPr>
      </w:pPr>
      <w:r w:rsidRPr="009F3A7E">
        <w:rPr>
          <w:rFonts w:asciiTheme="minorHAnsi" w:eastAsia="Calibri" w:hAnsiTheme="minorHAnsi" w:cs="Arial"/>
          <w:b/>
          <w:kern w:val="1"/>
        </w:rPr>
        <w:t xml:space="preserve">JSW Group – Mumbai </w:t>
      </w:r>
      <w:r>
        <w:rPr>
          <w:rFonts w:asciiTheme="minorHAnsi" w:eastAsia="Calibri" w:hAnsiTheme="minorHAnsi" w:cs="Arial"/>
          <w:b/>
          <w:kern w:val="1"/>
        </w:rPr>
        <w:t xml:space="preserve">                                                                                                          May 2014 – Aug2014</w:t>
      </w:r>
    </w:p>
    <w:p w:rsidR="009F3A7E" w:rsidRPr="009F3A7E" w:rsidRDefault="009F3A7E" w:rsidP="009F3A7E">
      <w:pPr>
        <w:pStyle w:val="ListParagraph"/>
        <w:numPr>
          <w:ilvl w:val="0"/>
          <w:numId w:val="37"/>
        </w:numPr>
        <w:kinsoku w:val="0"/>
        <w:overflowPunct w:val="0"/>
        <w:spacing w:after="0" w:line="240" w:lineRule="auto"/>
        <w:ind w:right="-515"/>
        <w:textAlignment w:val="baseline"/>
        <w:rPr>
          <w:rFonts w:asciiTheme="minorHAnsi" w:eastAsia="Calibri" w:hAnsiTheme="minorHAnsi" w:cs="Arial"/>
          <w:kern w:val="1"/>
        </w:rPr>
      </w:pPr>
      <w:r w:rsidRPr="009F3A7E">
        <w:rPr>
          <w:rFonts w:asciiTheme="minorHAnsi" w:eastAsia="Calibri" w:hAnsiTheme="minorHAnsi" w:cs="Arial"/>
          <w:kern w:val="1"/>
        </w:rPr>
        <w:t>Developed a sample transport portal using core java and jsp</w:t>
      </w:r>
    </w:p>
    <w:p w:rsidR="009F3A7E" w:rsidRPr="009F3A7E" w:rsidRDefault="009F3A7E" w:rsidP="009F3A7E">
      <w:pPr>
        <w:pStyle w:val="ListParagraph"/>
        <w:numPr>
          <w:ilvl w:val="0"/>
          <w:numId w:val="37"/>
        </w:numPr>
        <w:kinsoku w:val="0"/>
        <w:overflowPunct w:val="0"/>
        <w:spacing w:after="0" w:line="240" w:lineRule="auto"/>
        <w:ind w:right="-515"/>
        <w:textAlignment w:val="baseline"/>
        <w:rPr>
          <w:rFonts w:asciiTheme="minorHAnsi" w:eastAsia="Calibri" w:hAnsiTheme="minorHAnsi" w:cs="Arial"/>
          <w:kern w:val="1"/>
        </w:rPr>
      </w:pPr>
      <w:r w:rsidRPr="009F3A7E">
        <w:rPr>
          <w:rFonts w:asciiTheme="minorHAnsi" w:eastAsia="Calibri" w:hAnsiTheme="minorHAnsi" w:cs="Arial"/>
          <w:kern w:val="1"/>
        </w:rPr>
        <w:t>The main aim of this project is to develop a transport portal for automation department</w:t>
      </w:r>
    </w:p>
    <w:p w:rsidR="009F3A7E" w:rsidRPr="009F3A7E" w:rsidRDefault="009F3A7E" w:rsidP="009F3A7E">
      <w:pPr>
        <w:pStyle w:val="ListParagraph"/>
        <w:numPr>
          <w:ilvl w:val="0"/>
          <w:numId w:val="37"/>
        </w:numPr>
        <w:kinsoku w:val="0"/>
        <w:overflowPunct w:val="0"/>
        <w:spacing w:after="0" w:line="240" w:lineRule="auto"/>
        <w:ind w:right="-515"/>
        <w:textAlignment w:val="baseline"/>
        <w:rPr>
          <w:rFonts w:asciiTheme="minorHAnsi" w:eastAsia="Calibri" w:hAnsiTheme="minorHAnsi" w:cs="Arial"/>
          <w:kern w:val="1"/>
        </w:rPr>
      </w:pPr>
      <w:r w:rsidRPr="009F3A7E">
        <w:rPr>
          <w:rFonts w:asciiTheme="minorHAnsi" w:eastAsia="Calibri" w:hAnsiTheme="minorHAnsi" w:cs="Arial"/>
          <w:kern w:val="1"/>
        </w:rPr>
        <w:t xml:space="preserve">In this project managers can request the information about different fields and can perform different CRUD operations </w:t>
      </w:r>
    </w:p>
    <w:p w:rsidR="009F3A7E" w:rsidRPr="009F3A7E" w:rsidRDefault="009F3A7E" w:rsidP="009F3A7E">
      <w:pPr>
        <w:pStyle w:val="ListParagraph"/>
        <w:numPr>
          <w:ilvl w:val="0"/>
          <w:numId w:val="37"/>
        </w:numPr>
        <w:kinsoku w:val="0"/>
        <w:overflowPunct w:val="0"/>
        <w:spacing w:after="0" w:line="240" w:lineRule="auto"/>
        <w:ind w:right="-515"/>
        <w:textAlignment w:val="baseline"/>
        <w:rPr>
          <w:rFonts w:asciiTheme="minorHAnsi" w:eastAsia="Calibri" w:hAnsiTheme="minorHAnsi" w:cs="Arial"/>
          <w:kern w:val="1"/>
        </w:rPr>
      </w:pPr>
      <w:r w:rsidRPr="009F3A7E">
        <w:rPr>
          <w:rFonts w:asciiTheme="minorHAnsi" w:eastAsia="Calibri" w:hAnsiTheme="minorHAnsi" w:cs="Arial"/>
          <w:kern w:val="1"/>
        </w:rPr>
        <w:t xml:space="preserve">By this project I have upgraded the </w:t>
      </w:r>
      <w:r>
        <w:rPr>
          <w:rFonts w:asciiTheme="minorHAnsi" w:eastAsia="Calibri" w:hAnsiTheme="minorHAnsi" w:cs="Arial"/>
          <w:kern w:val="1"/>
        </w:rPr>
        <w:t>portal with additional features</w:t>
      </w:r>
    </w:p>
    <w:p w:rsidR="00E51019" w:rsidRPr="00F013BF" w:rsidRDefault="00E51019" w:rsidP="00E51019">
      <w:pPr>
        <w:kinsoku w:val="0"/>
        <w:overflowPunct w:val="0"/>
        <w:spacing w:after="0" w:line="240" w:lineRule="auto"/>
        <w:ind w:right="-515"/>
        <w:textAlignment w:val="baseline"/>
        <w:rPr>
          <w:rFonts w:ascii="Calibri Light" w:eastAsia="Calibri" w:hAnsi="Calibri Light" w:cs="Arial"/>
          <w:b/>
          <w:kern w:val="1"/>
        </w:rPr>
      </w:pPr>
    </w:p>
    <w:tbl>
      <w:tblPr>
        <w:tblStyle w:val="TableGrid"/>
        <w:tblW w:w="9990" w:type="dxa"/>
        <w:tblInd w:w="-342" w:type="dxa"/>
        <w:tblLook w:val="04A0" w:firstRow="1" w:lastRow="0" w:firstColumn="1" w:lastColumn="0" w:noHBand="0" w:noVBand="1"/>
      </w:tblPr>
      <w:tblGrid>
        <w:gridCol w:w="9990"/>
      </w:tblGrid>
      <w:tr w:rsidR="00AB737C" w:rsidTr="00B10654">
        <w:tc>
          <w:tcPr>
            <w:tcW w:w="9990" w:type="dxa"/>
            <w:shd w:val="clear" w:color="auto" w:fill="D9D9D9" w:themeFill="background1" w:themeFillShade="D9"/>
          </w:tcPr>
          <w:p w:rsidR="00AB737C" w:rsidRDefault="00AB737C" w:rsidP="003B2DE9">
            <w:pPr>
              <w:kinsoku w:val="0"/>
              <w:overflowPunct w:val="0"/>
              <w:spacing w:after="0" w:line="240" w:lineRule="auto"/>
              <w:ind w:left="-558" w:right="-558"/>
              <w:jc w:val="center"/>
              <w:textAlignment w:val="baseline"/>
              <w:rPr>
                <w:rFonts w:ascii="Calibri Light" w:eastAsia="Calibri" w:hAnsi="Calibri Light" w:cs="Arial"/>
                <w:b/>
                <w:bCs/>
                <w:kern w:val="1"/>
              </w:rPr>
            </w:pPr>
            <w:r>
              <w:rPr>
                <w:rFonts w:ascii="Calibri Light" w:eastAsia="Calibri" w:hAnsi="Calibri Light" w:cs="Arial"/>
                <w:b/>
                <w:bCs/>
                <w:kern w:val="1"/>
              </w:rPr>
              <w:t>Internship</w:t>
            </w:r>
          </w:p>
        </w:tc>
      </w:tr>
    </w:tbl>
    <w:p w:rsidR="00B204FD" w:rsidRDefault="00B204FD" w:rsidP="003948D4">
      <w:pPr>
        <w:kinsoku w:val="0"/>
        <w:overflowPunct w:val="0"/>
        <w:spacing w:after="0" w:line="240" w:lineRule="auto"/>
        <w:ind w:left="-450" w:right="-515"/>
        <w:textAlignment w:val="baseline"/>
        <w:rPr>
          <w:rFonts w:ascii="Calibri Light" w:eastAsia="Calibri" w:hAnsi="Calibri Light" w:cs="Arial"/>
          <w:b/>
          <w:kern w:val="1"/>
        </w:rPr>
      </w:pPr>
    </w:p>
    <w:p w:rsidR="00D7540F" w:rsidRPr="00B210BB" w:rsidRDefault="00E25F5F" w:rsidP="003948D4">
      <w:pPr>
        <w:kinsoku w:val="0"/>
        <w:overflowPunct w:val="0"/>
        <w:spacing w:after="0" w:line="240" w:lineRule="auto"/>
        <w:ind w:left="-450" w:right="-515"/>
        <w:textAlignment w:val="baseline"/>
        <w:rPr>
          <w:rFonts w:asciiTheme="minorHAnsi" w:eastAsia="Calibri" w:hAnsiTheme="minorHAnsi" w:cs="Arial"/>
          <w:b/>
          <w:kern w:val="1"/>
        </w:rPr>
      </w:pPr>
      <w:r w:rsidRPr="00B210BB">
        <w:rPr>
          <w:rFonts w:asciiTheme="minorHAnsi" w:eastAsia="Calibri" w:hAnsiTheme="minorHAnsi" w:cs="Arial"/>
          <w:b/>
          <w:kern w:val="1"/>
        </w:rPr>
        <w:t xml:space="preserve">Frost &amp; Sullivan – Bangalore </w:t>
      </w:r>
      <w:r w:rsidR="00D7540F" w:rsidRPr="00B210BB">
        <w:rPr>
          <w:rFonts w:asciiTheme="minorHAnsi" w:eastAsia="Calibri" w:hAnsiTheme="minorHAnsi" w:cs="Arial"/>
          <w:b/>
          <w:kern w:val="1"/>
        </w:rPr>
        <w:tab/>
      </w:r>
      <w:r w:rsidR="00D7540F" w:rsidRPr="00B210BB">
        <w:rPr>
          <w:rFonts w:asciiTheme="minorHAnsi" w:eastAsia="Calibri" w:hAnsiTheme="minorHAnsi" w:cs="Arial"/>
          <w:b/>
          <w:kern w:val="1"/>
        </w:rPr>
        <w:tab/>
      </w:r>
      <w:r w:rsidR="00D7540F" w:rsidRPr="00B210BB">
        <w:rPr>
          <w:rFonts w:asciiTheme="minorHAnsi" w:eastAsia="Calibri" w:hAnsiTheme="minorHAnsi" w:cs="Arial"/>
          <w:b/>
          <w:kern w:val="1"/>
        </w:rPr>
        <w:tab/>
      </w:r>
      <w:r w:rsidR="00D7540F" w:rsidRPr="00B210BB">
        <w:rPr>
          <w:rFonts w:asciiTheme="minorHAnsi" w:eastAsia="Calibri" w:hAnsiTheme="minorHAnsi" w:cs="Arial"/>
          <w:b/>
          <w:kern w:val="1"/>
        </w:rPr>
        <w:tab/>
      </w:r>
      <w:r w:rsidR="00D7540F" w:rsidRPr="00B210BB">
        <w:rPr>
          <w:rFonts w:asciiTheme="minorHAnsi" w:eastAsia="Calibri" w:hAnsiTheme="minorHAnsi" w:cs="Arial"/>
          <w:b/>
          <w:kern w:val="1"/>
        </w:rPr>
        <w:tab/>
      </w:r>
      <w:r w:rsidR="00D7540F" w:rsidRPr="00B210BB">
        <w:rPr>
          <w:rFonts w:asciiTheme="minorHAnsi" w:eastAsia="Calibri" w:hAnsiTheme="minorHAnsi" w:cs="Arial"/>
          <w:b/>
          <w:kern w:val="1"/>
        </w:rPr>
        <w:tab/>
      </w:r>
      <w:r w:rsidR="00D7540F" w:rsidRPr="00B210BB">
        <w:rPr>
          <w:rFonts w:asciiTheme="minorHAnsi" w:eastAsia="Calibri" w:hAnsiTheme="minorHAnsi" w:cs="Arial"/>
          <w:b/>
          <w:kern w:val="1"/>
        </w:rPr>
        <w:tab/>
        <w:t xml:space="preserve">       </w:t>
      </w:r>
      <w:r w:rsidR="00D91869">
        <w:rPr>
          <w:rFonts w:asciiTheme="minorHAnsi" w:eastAsia="Calibri" w:hAnsiTheme="minorHAnsi" w:cs="Arial"/>
          <w:b/>
          <w:kern w:val="1"/>
        </w:rPr>
        <w:t xml:space="preserve">       </w:t>
      </w:r>
      <w:r w:rsidR="009F3A7E">
        <w:rPr>
          <w:rFonts w:asciiTheme="minorHAnsi" w:eastAsia="Calibri" w:hAnsiTheme="minorHAnsi" w:cs="Arial"/>
          <w:b/>
          <w:kern w:val="1"/>
        </w:rPr>
        <w:t>Jul 2013 - May2014</w:t>
      </w:r>
    </w:p>
    <w:p w:rsidR="00424BB0" w:rsidRPr="00B210BB" w:rsidRDefault="00E25F5F" w:rsidP="00E25F5F">
      <w:pPr>
        <w:pStyle w:val="ListParagraph"/>
        <w:numPr>
          <w:ilvl w:val="0"/>
          <w:numId w:val="33"/>
        </w:numPr>
        <w:kinsoku w:val="0"/>
        <w:overflowPunct w:val="0"/>
        <w:spacing w:after="0" w:line="240" w:lineRule="auto"/>
        <w:ind w:left="-90" w:right="-515" w:hanging="270"/>
        <w:textAlignment w:val="baseline"/>
        <w:rPr>
          <w:rFonts w:asciiTheme="minorHAnsi" w:eastAsia="Calibri" w:hAnsiTheme="minorHAnsi" w:cs="Arial"/>
          <w:b/>
          <w:kern w:val="1"/>
        </w:rPr>
      </w:pPr>
      <w:r w:rsidRPr="00B210BB">
        <w:rPr>
          <w:rFonts w:asciiTheme="minorHAnsi" w:hAnsiTheme="minorHAnsi"/>
        </w:rPr>
        <w:t>Development of A &amp; T , ICT Dashboard for Research &amp; Analyst Team</w:t>
      </w:r>
    </w:p>
    <w:p w:rsidR="00E25F5F" w:rsidRPr="00B210BB" w:rsidRDefault="00E25F5F" w:rsidP="00E25F5F">
      <w:pPr>
        <w:pStyle w:val="ListParagraph"/>
        <w:numPr>
          <w:ilvl w:val="0"/>
          <w:numId w:val="33"/>
        </w:numPr>
        <w:kinsoku w:val="0"/>
        <w:overflowPunct w:val="0"/>
        <w:spacing w:after="0" w:line="240" w:lineRule="auto"/>
        <w:ind w:left="-90" w:right="-515" w:hanging="270"/>
        <w:textAlignment w:val="baseline"/>
        <w:rPr>
          <w:rFonts w:asciiTheme="minorHAnsi" w:eastAsia="Calibri" w:hAnsiTheme="minorHAnsi" w:cs="Arial"/>
          <w:b/>
          <w:kern w:val="1"/>
        </w:rPr>
      </w:pPr>
      <w:r w:rsidRPr="00B210BB">
        <w:rPr>
          <w:rFonts w:asciiTheme="minorHAnsi" w:hAnsiTheme="minorHAnsi"/>
        </w:rPr>
        <w:t>Successfully analyzed the A &amp;T  and ICT team rooms and prepared the structured layout of important and interconnected data that presents a holistic picture of a particular BU to client</w:t>
      </w:r>
    </w:p>
    <w:p w:rsidR="00E25F5F" w:rsidRPr="00B210BB" w:rsidRDefault="00E25F5F" w:rsidP="008572E0">
      <w:pPr>
        <w:pStyle w:val="ListParagraph"/>
        <w:numPr>
          <w:ilvl w:val="0"/>
          <w:numId w:val="33"/>
        </w:numPr>
        <w:kinsoku w:val="0"/>
        <w:overflowPunct w:val="0"/>
        <w:spacing w:after="0" w:line="240" w:lineRule="auto"/>
        <w:ind w:left="-90" w:right="-515" w:hanging="270"/>
        <w:textAlignment w:val="baseline"/>
        <w:rPr>
          <w:rFonts w:asciiTheme="minorHAnsi" w:eastAsia="Calibri" w:hAnsiTheme="minorHAnsi" w:cs="Arial"/>
          <w:b/>
          <w:kern w:val="1"/>
        </w:rPr>
      </w:pPr>
      <w:r w:rsidRPr="00B210BB">
        <w:rPr>
          <w:rFonts w:asciiTheme="minorHAnsi" w:hAnsiTheme="minorHAnsi"/>
          <w:spacing w:val="-2"/>
        </w:rPr>
        <w:t xml:space="preserve">Developed a comprehensive product that covers aspects of the BU ranging from revenues &amp;financial performances , to market </w:t>
      </w:r>
      <w:r w:rsidRPr="008572E0">
        <w:rPr>
          <w:rFonts w:asciiTheme="minorHAnsi" w:eastAsia="Calibri" w:hAnsiTheme="minorHAnsi" w:cs="Arial"/>
          <w:b/>
          <w:kern w:val="1"/>
        </w:rPr>
        <w:t>share</w:t>
      </w:r>
      <w:r w:rsidRPr="00B210BB">
        <w:rPr>
          <w:rFonts w:asciiTheme="minorHAnsi" w:hAnsiTheme="minorHAnsi"/>
          <w:spacing w:val="-2"/>
        </w:rPr>
        <w:t xml:space="preserve"> analysis  and competitor comparisons</w:t>
      </w:r>
    </w:p>
    <w:p w:rsidR="00540556" w:rsidRPr="00B210BB" w:rsidRDefault="00540556" w:rsidP="00E25F5F">
      <w:pPr>
        <w:pStyle w:val="ListParagraph"/>
        <w:kinsoku w:val="0"/>
        <w:overflowPunct w:val="0"/>
        <w:spacing w:after="0" w:line="240" w:lineRule="auto"/>
        <w:ind w:left="-90" w:right="-515"/>
        <w:textAlignment w:val="baseline"/>
        <w:rPr>
          <w:rFonts w:asciiTheme="minorHAnsi" w:eastAsia="Calibri" w:hAnsiTheme="minorHAnsi" w:cs="Arial"/>
          <w:b/>
          <w:kern w:val="1"/>
        </w:rPr>
      </w:pPr>
    </w:p>
    <w:tbl>
      <w:tblPr>
        <w:tblStyle w:val="TableGrid"/>
        <w:tblpPr w:leftFromText="180" w:rightFromText="180" w:vertAnchor="text" w:horzAnchor="margin" w:tblpXSpec="center" w:tblpYSpec="center"/>
        <w:tblW w:w="9990" w:type="dxa"/>
        <w:tblLook w:val="04A0" w:firstRow="1" w:lastRow="0" w:firstColumn="1" w:lastColumn="0" w:noHBand="0" w:noVBand="1"/>
      </w:tblPr>
      <w:tblGrid>
        <w:gridCol w:w="9990"/>
      </w:tblGrid>
      <w:tr w:rsidR="00FF04E7" w:rsidRPr="00B210BB" w:rsidTr="00FF04E7">
        <w:tc>
          <w:tcPr>
            <w:tcW w:w="9990" w:type="dxa"/>
            <w:shd w:val="clear" w:color="auto" w:fill="D9D9D9" w:themeFill="background1" w:themeFillShade="D9"/>
          </w:tcPr>
          <w:p w:rsidR="00FF04E7" w:rsidRPr="00B210BB" w:rsidRDefault="00FF04E7" w:rsidP="00FF04E7">
            <w:pPr>
              <w:kinsoku w:val="0"/>
              <w:overflowPunct w:val="0"/>
              <w:spacing w:after="0" w:line="240" w:lineRule="auto"/>
              <w:ind w:left="-648" w:right="-515"/>
              <w:jc w:val="center"/>
              <w:textAlignment w:val="baseline"/>
              <w:rPr>
                <w:rFonts w:asciiTheme="minorHAnsi" w:eastAsia="Calibri" w:hAnsiTheme="minorHAnsi" w:cs="Arial"/>
                <w:b/>
                <w:bCs/>
                <w:kern w:val="1"/>
              </w:rPr>
            </w:pPr>
            <w:r>
              <w:rPr>
                <w:rFonts w:asciiTheme="minorHAnsi" w:eastAsia="Calibri" w:hAnsiTheme="minorHAnsi" w:cs="Arial"/>
                <w:b/>
                <w:bCs/>
                <w:kern w:val="1"/>
              </w:rPr>
              <w:t xml:space="preserve">Academic </w:t>
            </w:r>
            <w:r w:rsidRPr="00B210BB">
              <w:rPr>
                <w:rFonts w:asciiTheme="minorHAnsi" w:eastAsia="Calibri" w:hAnsiTheme="minorHAnsi" w:cs="Arial"/>
                <w:b/>
                <w:bCs/>
                <w:kern w:val="1"/>
              </w:rPr>
              <w:t>Projects</w:t>
            </w:r>
          </w:p>
        </w:tc>
      </w:tr>
    </w:tbl>
    <w:p w:rsidR="00540556" w:rsidRPr="00AF6F7D" w:rsidRDefault="00540556" w:rsidP="00540556">
      <w:pPr>
        <w:pStyle w:val="ListParagraph"/>
        <w:kinsoku w:val="0"/>
        <w:overflowPunct w:val="0"/>
        <w:spacing w:after="0" w:line="240" w:lineRule="auto"/>
        <w:ind w:left="-426" w:right="-515"/>
        <w:textAlignment w:val="baseline"/>
        <w:rPr>
          <w:rFonts w:asciiTheme="minorHAnsi" w:eastAsia="Calibri" w:hAnsiTheme="minorHAnsi" w:cs="Arial"/>
          <w:b/>
          <w:kern w:val="1"/>
        </w:rPr>
      </w:pPr>
      <w:r>
        <w:rPr>
          <w:rFonts w:asciiTheme="minorHAnsi" w:eastAsia="Calibri" w:hAnsiTheme="minorHAnsi" w:cs="Arial"/>
          <w:b/>
          <w:kern w:val="1"/>
        </w:rPr>
        <w:t>Online Registration Portal for tech fest using servlets, jsp, &amp; Hibernate</w:t>
      </w:r>
      <w:r w:rsidRPr="00AF6F7D">
        <w:rPr>
          <w:rFonts w:asciiTheme="minorHAnsi" w:eastAsia="Calibri" w:hAnsiTheme="minorHAnsi" w:cs="Arial"/>
          <w:b/>
          <w:kern w:val="1"/>
        </w:rPr>
        <w:t xml:space="preserve">                     Jan 2013 - May 2013</w:t>
      </w:r>
    </w:p>
    <w:p w:rsidR="00540556" w:rsidRPr="00B210BB" w:rsidRDefault="00540556" w:rsidP="00540556">
      <w:pPr>
        <w:pStyle w:val="ListParagraph"/>
        <w:numPr>
          <w:ilvl w:val="0"/>
          <w:numId w:val="33"/>
        </w:numPr>
        <w:kinsoku w:val="0"/>
        <w:overflowPunct w:val="0"/>
        <w:spacing w:after="0" w:line="240" w:lineRule="auto"/>
        <w:ind w:left="-90" w:right="-515" w:hanging="270"/>
        <w:textAlignment w:val="baseline"/>
        <w:rPr>
          <w:rFonts w:asciiTheme="minorHAnsi" w:eastAsia="Calibri" w:hAnsiTheme="minorHAnsi" w:cs="Arial"/>
          <w:b/>
          <w:kern w:val="1"/>
        </w:rPr>
      </w:pPr>
      <w:r>
        <w:rPr>
          <w:rFonts w:asciiTheme="minorHAnsi" w:hAnsiTheme="minorHAnsi"/>
        </w:rPr>
        <w:t>Successfully created online portal for registering the students for particular event.</w:t>
      </w:r>
    </w:p>
    <w:p w:rsidR="00540556" w:rsidRPr="00E51019" w:rsidRDefault="00540556" w:rsidP="00540556">
      <w:pPr>
        <w:pStyle w:val="ListParagraph"/>
        <w:numPr>
          <w:ilvl w:val="0"/>
          <w:numId w:val="33"/>
        </w:numPr>
        <w:kinsoku w:val="0"/>
        <w:overflowPunct w:val="0"/>
        <w:spacing w:after="0" w:line="240" w:lineRule="auto"/>
        <w:ind w:left="-90" w:right="-515" w:hanging="270"/>
        <w:textAlignment w:val="baseline"/>
        <w:rPr>
          <w:rFonts w:asciiTheme="minorHAnsi" w:eastAsia="Calibri" w:hAnsiTheme="minorHAnsi" w:cs="Arial"/>
          <w:b/>
          <w:kern w:val="1"/>
        </w:rPr>
      </w:pPr>
      <w:r>
        <w:rPr>
          <w:rFonts w:asciiTheme="minorHAnsi" w:hAnsiTheme="minorHAnsi"/>
        </w:rPr>
        <w:t>Used Servlets (Business logic), Jsp for presentation logic and Hibernate.</w:t>
      </w:r>
    </w:p>
    <w:p w:rsidR="00540556" w:rsidRDefault="00540556" w:rsidP="00540556">
      <w:pPr>
        <w:kinsoku w:val="0"/>
        <w:overflowPunct w:val="0"/>
        <w:spacing w:after="0" w:line="240" w:lineRule="auto"/>
        <w:ind w:right="-515"/>
        <w:textAlignment w:val="baseline"/>
        <w:rPr>
          <w:rFonts w:asciiTheme="minorHAnsi" w:eastAsia="Calibri" w:hAnsiTheme="minorHAnsi" w:cs="Arial"/>
          <w:b/>
          <w:kern w:val="1"/>
        </w:rPr>
      </w:pPr>
    </w:p>
    <w:p w:rsidR="00E25F5F" w:rsidRPr="00B210BB" w:rsidRDefault="00693894" w:rsidP="00FF04E7">
      <w:pPr>
        <w:kinsoku w:val="0"/>
        <w:overflowPunct w:val="0"/>
        <w:spacing w:after="0" w:line="240" w:lineRule="auto"/>
        <w:ind w:right="-515" w:hanging="426"/>
        <w:textAlignment w:val="baseline"/>
        <w:rPr>
          <w:rFonts w:asciiTheme="minorHAnsi" w:eastAsia="Calibri" w:hAnsiTheme="minorHAnsi" w:cs="Arial"/>
          <w:b/>
          <w:kern w:val="1"/>
        </w:rPr>
      </w:pPr>
      <w:r>
        <w:rPr>
          <w:rFonts w:asciiTheme="minorHAnsi" w:eastAsia="Calibri" w:hAnsiTheme="minorHAnsi" w:cs="Arial"/>
          <w:b/>
          <w:kern w:val="1"/>
        </w:rPr>
        <w:t>Face Recognition system using Back Propagation</w:t>
      </w:r>
      <w:r w:rsidR="00E25F5F" w:rsidRPr="00B210BB">
        <w:rPr>
          <w:rFonts w:asciiTheme="minorHAnsi" w:eastAsia="Calibri" w:hAnsiTheme="minorHAnsi" w:cs="Arial"/>
          <w:b/>
          <w:kern w:val="1"/>
        </w:rPr>
        <w:tab/>
      </w:r>
      <w:r w:rsidR="00E25F5F" w:rsidRPr="00B210BB">
        <w:rPr>
          <w:rFonts w:asciiTheme="minorHAnsi" w:eastAsia="Calibri" w:hAnsiTheme="minorHAnsi" w:cs="Arial"/>
          <w:b/>
          <w:kern w:val="1"/>
        </w:rPr>
        <w:tab/>
      </w:r>
      <w:r w:rsidR="001176DB" w:rsidRPr="00B210BB">
        <w:rPr>
          <w:rFonts w:asciiTheme="minorHAnsi" w:eastAsia="Calibri" w:hAnsiTheme="minorHAnsi" w:cs="Arial"/>
          <w:b/>
          <w:kern w:val="1"/>
        </w:rPr>
        <w:t xml:space="preserve">                          </w:t>
      </w:r>
      <w:r w:rsidR="00FF04E7">
        <w:rPr>
          <w:rFonts w:asciiTheme="minorHAnsi" w:eastAsia="Calibri" w:hAnsiTheme="minorHAnsi" w:cs="Arial"/>
          <w:b/>
          <w:kern w:val="1"/>
        </w:rPr>
        <w:t xml:space="preserve">               </w:t>
      </w:r>
      <w:r>
        <w:rPr>
          <w:rFonts w:asciiTheme="minorHAnsi" w:eastAsia="Calibri" w:hAnsiTheme="minorHAnsi" w:cs="Arial"/>
          <w:b/>
          <w:kern w:val="1"/>
        </w:rPr>
        <w:t>Aug</w:t>
      </w:r>
      <w:r w:rsidR="00D91869">
        <w:rPr>
          <w:rFonts w:asciiTheme="minorHAnsi" w:eastAsia="Calibri" w:hAnsiTheme="minorHAnsi" w:cs="Arial"/>
          <w:b/>
          <w:kern w:val="1"/>
        </w:rPr>
        <w:t xml:space="preserve"> 2011 -</w:t>
      </w:r>
      <w:r>
        <w:rPr>
          <w:rFonts w:asciiTheme="minorHAnsi" w:eastAsia="Calibri" w:hAnsiTheme="minorHAnsi" w:cs="Arial"/>
          <w:b/>
          <w:kern w:val="1"/>
        </w:rPr>
        <w:t xml:space="preserve"> Dec</w:t>
      </w:r>
      <w:r w:rsidR="00D15981" w:rsidRPr="00B210BB">
        <w:rPr>
          <w:rFonts w:asciiTheme="minorHAnsi" w:eastAsia="Calibri" w:hAnsiTheme="minorHAnsi" w:cs="Arial"/>
          <w:b/>
          <w:kern w:val="1"/>
        </w:rPr>
        <w:t xml:space="preserve"> </w:t>
      </w:r>
      <w:r w:rsidR="001176DB" w:rsidRPr="00B210BB">
        <w:rPr>
          <w:rFonts w:asciiTheme="minorHAnsi" w:eastAsia="Calibri" w:hAnsiTheme="minorHAnsi" w:cs="Arial"/>
          <w:b/>
          <w:kern w:val="1"/>
        </w:rPr>
        <w:t>2011</w:t>
      </w:r>
    </w:p>
    <w:p w:rsidR="00E25F5F" w:rsidRPr="00693894" w:rsidRDefault="00693894" w:rsidP="00E25F5F">
      <w:pPr>
        <w:pStyle w:val="ListParagraph"/>
        <w:numPr>
          <w:ilvl w:val="0"/>
          <w:numId w:val="33"/>
        </w:numPr>
        <w:kinsoku w:val="0"/>
        <w:overflowPunct w:val="0"/>
        <w:spacing w:after="0" w:line="240" w:lineRule="auto"/>
        <w:ind w:left="-90" w:right="-515" w:hanging="270"/>
        <w:textAlignment w:val="baseline"/>
        <w:rPr>
          <w:rFonts w:asciiTheme="minorHAnsi" w:eastAsia="Calibri" w:hAnsiTheme="minorHAnsi" w:cs="Arial"/>
          <w:kern w:val="1"/>
        </w:rPr>
      </w:pPr>
      <w:r w:rsidRPr="00693894">
        <w:rPr>
          <w:rFonts w:asciiTheme="minorHAnsi" w:eastAsia="Calibri" w:hAnsiTheme="minorHAnsi" w:cs="Arial"/>
          <w:kern w:val="1"/>
        </w:rPr>
        <w:t xml:space="preserve">Face Recognition system is implemented using neural networks toolbox in </w:t>
      </w:r>
      <w:r w:rsidR="00AF6F7D" w:rsidRPr="00693894">
        <w:rPr>
          <w:rFonts w:asciiTheme="minorHAnsi" w:eastAsia="Calibri" w:hAnsiTheme="minorHAnsi" w:cs="Arial"/>
          <w:kern w:val="1"/>
        </w:rPr>
        <w:t>Mat lab</w:t>
      </w:r>
    </w:p>
    <w:p w:rsidR="00E25F5F" w:rsidRPr="00B210BB" w:rsidRDefault="00693894" w:rsidP="00E25F5F">
      <w:pPr>
        <w:pStyle w:val="ListParagraph"/>
        <w:numPr>
          <w:ilvl w:val="0"/>
          <w:numId w:val="33"/>
        </w:numPr>
        <w:kinsoku w:val="0"/>
        <w:overflowPunct w:val="0"/>
        <w:spacing w:after="0" w:line="240" w:lineRule="auto"/>
        <w:ind w:left="-90" w:right="-515" w:hanging="270"/>
        <w:textAlignment w:val="baseline"/>
        <w:rPr>
          <w:rFonts w:asciiTheme="minorHAnsi" w:eastAsia="Calibri" w:hAnsiTheme="minorHAnsi" w:cs="Arial"/>
          <w:b/>
          <w:kern w:val="1"/>
        </w:rPr>
      </w:pPr>
      <w:r>
        <w:rPr>
          <w:rFonts w:asciiTheme="minorHAnsi" w:hAnsiTheme="minorHAnsi"/>
        </w:rPr>
        <w:t>Successfully  found the transformations for different inputs and compared with unknown face that the given face is in database or not</w:t>
      </w:r>
    </w:p>
    <w:p w:rsidR="00AF6F7D" w:rsidRPr="00AF6F7D" w:rsidRDefault="00693894" w:rsidP="00AF6F7D">
      <w:pPr>
        <w:pStyle w:val="ListParagraph"/>
        <w:numPr>
          <w:ilvl w:val="0"/>
          <w:numId w:val="33"/>
        </w:numPr>
        <w:kinsoku w:val="0"/>
        <w:overflowPunct w:val="0"/>
        <w:spacing w:after="0" w:line="240" w:lineRule="auto"/>
        <w:ind w:left="-90" w:right="-515" w:hanging="270"/>
        <w:textAlignment w:val="baseline"/>
        <w:rPr>
          <w:rFonts w:asciiTheme="minorHAnsi" w:eastAsia="Calibri" w:hAnsiTheme="minorHAnsi" w:cs="Arial"/>
          <w:b/>
          <w:kern w:val="1"/>
        </w:rPr>
      </w:pPr>
      <w:r>
        <w:rPr>
          <w:rFonts w:asciiTheme="minorHAnsi" w:hAnsiTheme="minorHAnsi"/>
        </w:rPr>
        <w:t xml:space="preserve">Successfully made a face recognition system with high degree of accuracy and invariant to changes in </w:t>
      </w:r>
      <w:r w:rsidR="00FF04E7">
        <w:rPr>
          <w:rFonts w:asciiTheme="minorHAnsi" w:hAnsiTheme="minorHAnsi"/>
        </w:rPr>
        <w:t>background and illumination conditions</w:t>
      </w:r>
    </w:p>
    <w:p w:rsidR="00AF6F7D" w:rsidRDefault="00AF6F7D" w:rsidP="00AF6F7D">
      <w:pPr>
        <w:pStyle w:val="ListParagraph"/>
        <w:kinsoku w:val="0"/>
        <w:overflowPunct w:val="0"/>
        <w:spacing w:after="0" w:line="240" w:lineRule="auto"/>
        <w:ind w:left="-90" w:right="-515"/>
        <w:textAlignment w:val="baseline"/>
        <w:rPr>
          <w:rFonts w:asciiTheme="minorHAnsi" w:hAnsiTheme="minorHAnsi"/>
        </w:rPr>
      </w:pPr>
    </w:p>
    <w:p w:rsidR="006E0249" w:rsidRDefault="006E0249" w:rsidP="006E0249">
      <w:pPr>
        <w:kinsoku w:val="0"/>
        <w:overflowPunct w:val="0"/>
        <w:spacing w:after="0" w:line="240" w:lineRule="auto"/>
        <w:ind w:left="-360" w:right="-515"/>
        <w:textAlignment w:val="baseline"/>
        <w:rPr>
          <w:rFonts w:asciiTheme="minorHAnsi" w:eastAsia="Calibri" w:hAnsiTheme="minorHAnsi" w:cs="Arial"/>
          <w:b/>
          <w:kern w:val="1"/>
        </w:rPr>
      </w:pPr>
    </w:p>
    <w:p w:rsidR="00540556" w:rsidRDefault="00540556" w:rsidP="006E0249">
      <w:pPr>
        <w:kinsoku w:val="0"/>
        <w:overflowPunct w:val="0"/>
        <w:spacing w:after="0" w:line="240" w:lineRule="auto"/>
        <w:ind w:left="-360" w:right="-515"/>
        <w:textAlignment w:val="baseline"/>
        <w:rPr>
          <w:rFonts w:asciiTheme="minorHAnsi" w:eastAsia="Calibri" w:hAnsiTheme="minorHAnsi" w:cs="Arial"/>
          <w:b/>
          <w:kern w:val="1"/>
        </w:rPr>
      </w:pPr>
    </w:p>
    <w:p w:rsidR="00540556" w:rsidRDefault="00540556" w:rsidP="006E0249">
      <w:pPr>
        <w:kinsoku w:val="0"/>
        <w:overflowPunct w:val="0"/>
        <w:spacing w:after="0" w:line="240" w:lineRule="auto"/>
        <w:ind w:left="-360" w:right="-515"/>
        <w:textAlignment w:val="baseline"/>
        <w:rPr>
          <w:rFonts w:asciiTheme="minorHAnsi" w:eastAsia="Calibri" w:hAnsiTheme="minorHAnsi" w:cs="Arial"/>
          <w:b/>
          <w:kern w:val="1"/>
        </w:rPr>
      </w:pPr>
    </w:p>
    <w:p w:rsidR="00540556" w:rsidRPr="00B210BB" w:rsidRDefault="00540556" w:rsidP="006E0249">
      <w:pPr>
        <w:kinsoku w:val="0"/>
        <w:overflowPunct w:val="0"/>
        <w:spacing w:after="0" w:line="240" w:lineRule="auto"/>
        <w:ind w:left="-360" w:right="-515"/>
        <w:textAlignment w:val="baseline"/>
        <w:rPr>
          <w:rFonts w:asciiTheme="minorHAnsi" w:eastAsia="Calibri" w:hAnsiTheme="minorHAnsi" w:cs="Arial"/>
          <w:b/>
          <w:kern w:val="1"/>
        </w:rPr>
      </w:pPr>
    </w:p>
    <w:p w:rsidR="006E0249" w:rsidRPr="00B210BB" w:rsidRDefault="00721C9C" w:rsidP="00A458D4">
      <w:pPr>
        <w:kinsoku w:val="0"/>
        <w:overflowPunct w:val="0"/>
        <w:spacing w:after="0" w:line="240" w:lineRule="auto"/>
        <w:ind w:left="-360" w:right="-515" w:firstLine="720"/>
        <w:textAlignment w:val="baseline"/>
        <w:rPr>
          <w:rFonts w:asciiTheme="minorHAnsi" w:eastAsia="Calibri" w:hAnsiTheme="minorHAnsi" w:cs="Arial"/>
          <w:kern w:val="1"/>
        </w:rPr>
      </w:pPr>
      <w:r>
        <w:rPr>
          <w:rFonts w:asciiTheme="minorHAnsi" w:eastAsia="Calibri" w:hAnsiTheme="minorHAnsi" w:cs="Arial"/>
          <w:b/>
          <w:noProof/>
          <w:kern w:val="1"/>
          <w:lang w:val="en-IN" w:eastAsia="en-IN"/>
        </w:rPr>
        <w:pict>
          <v:group id="_x0000_s1042" style="position:absolute;left:0;text-align:left;margin-left:44pt;margin-top:.1pt;width:500.7pt;height:14.45pt;z-index:-251656192;mso-position-horizontal-relative:page" coordorigin="978,-286" coordsize="10014,289" o:allowincell="f">
            <v:rect id="_x0000_s1043" style="position:absolute;left:996;top:-275;width:100;height:268" o:allowincell="f" fillcolor="#d9d9d9" stroked="f">
              <v:path arrowok="t"/>
            </v:rect>
            <v:rect id="_x0000_s1044" style="position:absolute;left:10874;top:-275;width:103;height:268" o:allowincell="f" fillcolor="#d9d9d9" stroked="f">
              <v:path arrowok="t"/>
            </v:rect>
            <v:rect id="_x0000_s1045" style="position:absolute;left:1096;top:-275;width:9777;height:268" o:allowincell="f" fillcolor="#d9d9d9" stroked="f">
              <v:path arrowok="t"/>
            </v:rect>
            <v:shape id="_x0000_s1046" style="position:absolute;left:984;top:-280;width:10002;height:0" coordsize="10002,0" o:allowincell="f" path="m,l10002,e" filled="f" strokeweight=".58pt">
              <v:path arrowok="t"/>
            </v:shape>
            <v:shape id="_x0000_s1047" style="position:absolute;left:988;top:-275;width:0;height:269" coordsize="0,269" o:allowincell="f" path="m,l,268e" filled="f" strokeweight=".20458mm">
              <v:path arrowok="t"/>
            </v:shape>
            <v:shape id="_x0000_s1048" style="position:absolute;left:984;top:-2;width:10002;height:0" coordsize="10002,0" o:allowincell="f" path="m,l10002,e" filled="f" strokeweight=".58pt">
              <v:path arrowok="t"/>
            </v:shape>
            <v:shape id="_x0000_s1049" style="position:absolute;left:10981;top:-275;width:0;height:269" coordsize="0,269" o:allowincell="f" path="m,l,268e" filled="f" strokeweight=".20458mm">
              <v:path arrowok="t"/>
            </v:shape>
            <w10:wrap anchorx="page"/>
          </v:group>
        </w:pict>
      </w:r>
      <w:r w:rsidR="00A458D4" w:rsidRPr="00B210BB">
        <w:rPr>
          <w:rFonts w:asciiTheme="minorHAnsi" w:eastAsia="Calibri" w:hAnsiTheme="minorHAnsi" w:cs="Arial"/>
          <w:b/>
          <w:kern w:val="1"/>
        </w:rPr>
        <w:t xml:space="preserve">                                                                  </w:t>
      </w:r>
      <w:r w:rsidR="00A458D4" w:rsidRPr="00B210BB">
        <w:rPr>
          <w:rFonts w:asciiTheme="minorHAnsi" w:eastAsia="Calibri" w:hAnsiTheme="minorHAnsi" w:cs="Arial"/>
          <w:kern w:val="1"/>
        </w:rPr>
        <w:t>Scholastic Achievements</w:t>
      </w:r>
    </w:p>
    <w:p w:rsidR="00DE1BF0" w:rsidRPr="00B210BB" w:rsidRDefault="00DE1BF0" w:rsidP="00A458D4">
      <w:pPr>
        <w:kinsoku w:val="0"/>
        <w:overflowPunct w:val="0"/>
        <w:spacing w:after="0" w:line="240" w:lineRule="auto"/>
        <w:ind w:right="-515"/>
        <w:textAlignment w:val="baseline"/>
        <w:rPr>
          <w:rFonts w:asciiTheme="minorHAnsi" w:eastAsia="Calibri" w:hAnsiTheme="minorHAnsi" w:cs="Arial"/>
          <w:b/>
          <w:kern w:val="1"/>
        </w:rPr>
      </w:pPr>
    </w:p>
    <w:p w:rsidR="00A458D4" w:rsidRPr="00B210BB" w:rsidRDefault="00A458D4" w:rsidP="00A458D4">
      <w:pPr>
        <w:pStyle w:val="ListParagraph"/>
        <w:numPr>
          <w:ilvl w:val="0"/>
          <w:numId w:val="33"/>
        </w:numPr>
        <w:kinsoku w:val="0"/>
        <w:overflowPunct w:val="0"/>
        <w:spacing w:after="0" w:line="240" w:lineRule="auto"/>
        <w:ind w:left="-90" w:right="-515" w:hanging="270"/>
        <w:textAlignment w:val="baseline"/>
        <w:rPr>
          <w:rFonts w:asciiTheme="minorHAnsi" w:eastAsia="Calibri" w:hAnsiTheme="minorHAnsi" w:cs="Arial"/>
          <w:b/>
          <w:kern w:val="1"/>
        </w:rPr>
      </w:pPr>
      <w:r w:rsidRPr="00B210BB">
        <w:rPr>
          <w:rFonts w:asciiTheme="minorHAnsi" w:hAnsiTheme="minorHAnsi"/>
        </w:rPr>
        <w:t>AIR 6 in Association Of Mathematics Teachers of India(A.M.T.I) Mathematics Olympiad</w:t>
      </w:r>
    </w:p>
    <w:p w:rsidR="00A458D4" w:rsidRPr="00B210BB" w:rsidRDefault="00A458D4" w:rsidP="00A458D4">
      <w:pPr>
        <w:pStyle w:val="ListParagraph"/>
        <w:numPr>
          <w:ilvl w:val="0"/>
          <w:numId w:val="33"/>
        </w:numPr>
        <w:kinsoku w:val="0"/>
        <w:overflowPunct w:val="0"/>
        <w:spacing w:after="0" w:line="240" w:lineRule="auto"/>
        <w:ind w:left="-90" w:right="-515" w:hanging="270"/>
        <w:textAlignment w:val="baseline"/>
        <w:rPr>
          <w:rFonts w:asciiTheme="minorHAnsi" w:eastAsia="Calibri" w:hAnsiTheme="minorHAnsi" w:cs="Arial"/>
          <w:b/>
          <w:kern w:val="1"/>
        </w:rPr>
      </w:pPr>
      <w:r w:rsidRPr="00B210BB">
        <w:rPr>
          <w:rFonts w:asciiTheme="minorHAnsi" w:hAnsiTheme="minorHAnsi"/>
        </w:rPr>
        <w:t>Recipient of Central Government’s INSPIRE Scholarship</w:t>
      </w:r>
    </w:p>
    <w:p w:rsidR="00A458D4" w:rsidRPr="00B210BB" w:rsidRDefault="00A458D4" w:rsidP="00367741">
      <w:pPr>
        <w:kinsoku w:val="0"/>
        <w:overflowPunct w:val="0"/>
        <w:spacing w:after="0" w:line="240" w:lineRule="auto"/>
        <w:ind w:left="-426" w:right="-515" w:firstLine="567"/>
        <w:textAlignment w:val="baseline"/>
        <w:rPr>
          <w:rFonts w:asciiTheme="minorHAnsi" w:eastAsia="Calibri" w:hAnsiTheme="minorHAnsi" w:cs="Arial"/>
          <w:b/>
          <w:kern w:val="1"/>
        </w:rPr>
      </w:pPr>
    </w:p>
    <w:tbl>
      <w:tblPr>
        <w:tblStyle w:val="TableGrid"/>
        <w:tblW w:w="9990" w:type="dxa"/>
        <w:tblInd w:w="-476" w:type="dxa"/>
        <w:tblLook w:val="04A0" w:firstRow="1" w:lastRow="0" w:firstColumn="1" w:lastColumn="0" w:noHBand="0" w:noVBand="1"/>
      </w:tblPr>
      <w:tblGrid>
        <w:gridCol w:w="9990"/>
      </w:tblGrid>
      <w:tr w:rsidR="00DE1BF0" w:rsidRPr="00B210BB" w:rsidTr="00367741">
        <w:tc>
          <w:tcPr>
            <w:tcW w:w="9990" w:type="dxa"/>
            <w:shd w:val="clear" w:color="auto" w:fill="D9D9D9" w:themeFill="background1" w:themeFillShade="D9"/>
          </w:tcPr>
          <w:p w:rsidR="00DE1BF0" w:rsidRPr="00B210BB" w:rsidRDefault="00DE1BF0" w:rsidP="00367741">
            <w:pPr>
              <w:kinsoku w:val="0"/>
              <w:overflowPunct w:val="0"/>
              <w:spacing w:after="0" w:line="240" w:lineRule="auto"/>
              <w:ind w:left="-648" w:right="-515" w:firstLine="557"/>
              <w:jc w:val="center"/>
              <w:textAlignment w:val="baseline"/>
              <w:rPr>
                <w:rFonts w:asciiTheme="minorHAnsi" w:eastAsia="Calibri" w:hAnsiTheme="minorHAnsi" w:cs="Arial"/>
                <w:bCs/>
                <w:kern w:val="1"/>
              </w:rPr>
            </w:pPr>
            <w:r w:rsidRPr="00B210BB">
              <w:rPr>
                <w:rFonts w:asciiTheme="minorHAnsi" w:eastAsia="Calibri" w:hAnsiTheme="minorHAnsi" w:cs="Arial"/>
                <w:bCs/>
                <w:kern w:val="1"/>
              </w:rPr>
              <w:t>Positions of Responsibility</w:t>
            </w:r>
          </w:p>
        </w:tc>
      </w:tr>
    </w:tbl>
    <w:p w:rsidR="00B204FD" w:rsidRPr="00B210BB" w:rsidRDefault="00B204FD" w:rsidP="00DE1BF0">
      <w:pPr>
        <w:kinsoku w:val="0"/>
        <w:overflowPunct w:val="0"/>
        <w:spacing w:after="0" w:line="240" w:lineRule="auto"/>
        <w:ind w:left="-450" w:right="-515"/>
        <w:textAlignment w:val="baseline"/>
        <w:rPr>
          <w:rFonts w:asciiTheme="minorHAnsi" w:eastAsia="Calibri" w:hAnsiTheme="minorHAnsi" w:cs="Arial"/>
          <w:b/>
          <w:kern w:val="1"/>
        </w:rPr>
      </w:pPr>
    </w:p>
    <w:p w:rsidR="00DE1BF0" w:rsidRPr="00B210BB" w:rsidRDefault="001176DB" w:rsidP="00DE1BF0">
      <w:pPr>
        <w:kinsoku w:val="0"/>
        <w:overflowPunct w:val="0"/>
        <w:spacing w:after="0" w:line="240" w:lineRule="auto"/>
        <w:ind w:left="-450" w:right="-515"/>
        <w:textAlignment w:val="baseline"/>
        <w:rPr>
          <w:rFonts w:asciiTheme="minorHAnsi" w:eastAsia="Calibri" w:hAnsiTheme="minorHAnsi" w:cs="Arial"/>
          <w:b/>
          <w:kern w:val="1"/>
        </w:rPr>
      </w:pPr>
      <w:r w:rsidRPr="00B210BB">
        <w:rPr>
          <w:rFonts w:asciiTheme="minorHAnsi" w:hAnsiTheme="minorHAnsi"/>
          <w:b/>
          <w:bCs/>
          <w:position w:val="1"/>
        </w:rPr>
        <w:t>Eve</w:t>
      </w:r>
      <w:r w:rsidR="00516FDC">
        <w:rPr>
          <w:rFonts w:asciiTheme="minorHAnsi" w:hAnsiTheme="minorHAnsi"/>
          <w:b/>
          <w:bCs/>
          <w:position w:val="1"/>
        </w:rPr>
        <w:t xml:space="preserve">nt Manager for “AMPHIBIOUS” Event  </w:t>
      </w:r>
      <w:r w:rsidR="00516FDC">
        <w:rPr>
          <w:rFonts w:asciiTheme="minorHAnsi" w:hAnsiTheme="minorHAnsi"/>
          <w:b/>
          <w:bCs/>
          <w:position w:val="1"/>
        </w:rPr>
        <w:tab/>
      </w:r>
      <w:r w:rsidR="00516FDC">
        <w:rPr>
          <w:rFonts w:asciiTheme="minorHAnsi" w:hAnsiTheme="minorHAnsi"/>
          <w:b/>
          <w:bCs/>
          <w:position w:val="1"/>
        </w:rPr>
        <w:tab/>
      </w:r>
      <w:r w:rsidR="00516FDC">
        <w:rPr>
          <w:rFonts w:asciiTheme="minorHAnsi" w:hAnsiTheme="minorHAnsi"/>
          <w:b/>
          <w:bCs/>
          <w:position w:val="1"/>
        </w:rPr>
        <w:tab/>
      </w:r>
      <w:r w:rsidR="00516FDC">
        <w:rPr>
          <w:rFonts w:asciiTheme="minorHAnsi" w:hAnsiTheme="minorHAnsi"/>
          <w:b/>
          <w:bCs/>
          <w:position w:val="1"/>
        </w:rPr>
        <w:tab/>
      </w:r>
      <w:r w:rsidR="00D15981" w:rsidRPr="00B210BB">
        <w:rPr>
          <w:rFonts w:asciiTheme="minorHAnsi" w:eastAsia="Calibri" w:hAnsiTheme="minorHAnsi" w:cs="Arial"/>
          <w:b/>
          <w:kern w:val="1"/>
        </w:rPr>
        <w:tab/>
      </w:r>
      <w:r w:rsidR="00D15981" w:rsidRPr="00B210BB">
        <w:rPr>
          <w:rFonts w:asciiTheme="minorHAnsi" w:eastAsia="Calibri" w:hAnsiTheme="minorHAnsi" w:cs="Arial"/>
          <w:b/>
          <w:kern w:val="1"/>
        </w:rPr>
        <w:tab/>
      </w:r>
      <w:r w:rsidRPr="00B210BB">
        <w:rPr>
          <w:rFonts w:asciiTheme="minorHAnsi" w:eastAsia="Calibri" w:hAnsiTheme="minorHAnsi" w:cs="Arial"/>
          <w:b/>
          <w:kern w:val="1"/>
        </w:rPr>
        <w:t>Jan 2011</w:t>
      </w:r>
      <w:r w:rsidR="00DE1BF0" w:rsidRPr="00B210BB">
        <w:rPr>
          <w:rFonts w:asciiTheme="minorHAnsi" w:eastAsia="Calibri" w:hAnsiTheme="minorHAnsi" w:cs="Arial"/>
          <w:b/>
          <w:kern w:val="1"/>
        </w:rPr>
        <w:t xml:space="preserve"> </w:t>
      </w:r>
      <w:r w:rsidR="00D91869">
        <w:rPr>
          <w:rFonts w:asciiTheme="minorHAnsi" w:eastAsia="Calibri" w:hAnsiTheme="minorHAnsi" w:cs="Arial"/>
          <w:b/>
          <w:kern w:val="1"/>
        </w:rPr>
        <w:t>-</w:t>
      </w:r>
      <w:r w:rsidRPr="00B210BB">
        <w:rPr>
          <w:rFonts w:asciiTheme="minorHAnsi" w:eastAsia="Calibri" w:hAnsiTheme="minorHAnsi" w:cs="Arial"/>
          <w:b/>
          <w:kern w:val="1"/>
        </w:rPr>
        <w:t xml:space="preserve"> Feb 2011</w:t>
      </w:r>
    </w:p>
    <w:p w:rsidR="00D860C9" w:rsidRPr="00D860C9" w:rsidRDefault="001B4D9F" w:rsidP="00D860C9">
      <w:pPr>
        <w:pStyle w:val="ListParagraph"/>
        <w:numPr>
          <w:ilvl w:val="0"/>
          <w:numId w:val="33"/>
        </w:numPr>
        <w:kinsoku w:val="0"/>
        <w:overflowPunct w:val="0"/>
        <w:spacing w:after="0" w:line="240" w:lineRule="auto"/>
        <w:ind w:left="-90" w:right="-515" w:hanging="270"/>
        <w:textAlignment w:val="baseline"/>
        <w:rPr>
          <w:rFonts w:asciiTheme="minorHAnsi" w:eastAsia="Calibri" w:hAnsiTheme="minorHAnsi" w:cs="Arial"/>
          <w:b/>
          <w:kern w:val="1"/>
        </w:rPr>
      </w:pPr>
      <w:r>
        <w:rPr>
          <w:rFonts w:asciiTheme="minorHAnsi" w:hAnsiTheme="minorHAnsi"/>
        </w:rPr>
        <w:t xml:space="preserve">Organized </w:t>
      </w:r>
      <w:r w:rsidR="001176DB" w:rsidRPr="00B210BB">
        <w:rPr>
          <w:rFonts w:asciiTheme="minorHAnsi" w:hAnsiTheme="minorHAnsi"/>
        </w:rPr>
        <w:t xml:space="preserve"> the Underwater robotic event during Tech  fest with over 30 reputed teams </w:t>
      </w:r>
      <w:r>
        <w:rPr>
          <w:rFonts w:asciiTheme="minorHAnsi" w:hAnsiTheme="minorHAnsi"/>
        </w:rPr>
        <w:t xml:space="preserve">consisting of about 150 students across </w:t>
      </w:r>
      <w:r w:rsidR="001176DB" w:rsidRPr="00B210BB">
        <w:rPr>
          <w:rFonts w:asciiTheme="minorHAnsi" w:hAnsiTheme="minorHAnsi"/>
        </w:rPr>
        <w:t xml:space="preserve"> India</w:t>
      </w:r>
    </w:p>
    <w:p w:rsidR="00D860C9" w:rsidRDefault="00D860C9" w:rsidP="00D860C9">
      <w:pPr>
        <w:kinsoku w:val="0"/>
        <w:overflowPunct w:val="0"/>
        <w:spacing w:after="0" w:line="240" w:lineRule="auto"/>
        <w:ind w:right="-515"/>
        <w:textAlignment w:val="baseline"/>
        <w:rPr>
          <w:rFonts w:asciiTheme="minorHAnsi" w:eastAsia="Calibri" w:hAnsiTheme="minorHAnsi" w:cs="Arial"/>
          <w:b/>
          <w:kern w:val="1"/>
        </w:rPr>
      </w:pPr>
    </w:p>
    <w:p w:rsidR="00DE1BF0" w:rsidRPr="00D860C9" w:rsidRDefault="006E0249" w:rsidP="00D860C9">
      <w:pPr>
        <w:kinsoku w:val="0"/>
        <w:overflowPunct w:val="0"/>
        <w:spacing w:after="0" w:line="240" w:lineRule="auto"/>
        <w:ind w:left="-426" w:right="-515"/>
        <w:textAlignment w:val="baseline"/>
        <w:rPr>
          <w:rFonts w:asciiTheme="minorHAnsi" w:eastAsia="Calibri" w:hAnsiTheme="minorHAnsi" w:cs="Arial"/>
          <w:b/>
          <w:kern w:val="1"/>
        </w:rPr>
      </w:pPr>
      <w:r w:rsidRPr="00D860C9">
        <w:rPr>
          <w:rFonts w:asciiTheme="minorHAnsi" w:eastAsia="Calibri" w:hAnsiTheme="minorHAnsi" w:cs="Arial"/>
          <w:b/>
          <w:kern w:val="1"/>
        </w:rPr>
        <w:t>Professional Assistant</w:t>
      </w:r>
      <w:r w:rsidRPr="00D860C9">
        <w:rPr>
          <w:rFonts w:asciiTheme="minorHAnsi" w:eastAsia="Calibri" w:hAnsiTheme="minorHAnsi" w:cs="Arial"/>
          <w:b/>
          <w:kern w:val="1"/>
        </w:rPr>
        <w:tab/>
        <w:t xml:space="preserve">                       </w:t>
      </w:r>
      <w:r w:rsidR="00D15981" w:rsidRPr="00D860C9">
        <w:rPr>
          <w:rFonts w:asciiTheme="minorHAnsi" w:eastAsia="Calibri" w:hAnsiTheme="minorHAnsi" w:cs="Arial"/>
          <w:b/>
          <w:kern w:val="1"/>
        </w:rPr>
        <w:tab/>
        <w:t xml:space="preserve">       </w:t>
      </w:r>
      <w:r w:rsidR="00D15981" w:rsidRPr="00D860C9">
        <w:rPr>
          <w:rFonts w:asciiTheme="minorHAnsi" w:eastAsia="Calibri" w:hAnsiTheme="minorHAnsi" w:cs="Arial"/>
          <w:b/>
          <w:kern w:val="1"/>
        </w:rPr>
        <w:tab/>
        <w:t xml:space="preserve">   </w:t>
      </w:r>
      <w:r w:rsidR="00D15981" w:rsidRPr="00D860C9">
        <w:rPr>
          <w:rFonts w:asciiTheme="minorHAnsi" w:eastAsia="Calibri" w:hAnsiTheme="minorHAnsi" w:cs="Arial"/>
          <w:b/>
          <w:kern w:val="1"/>
        </w:rPr>
        <w:tab/>
        <w:t xml:space="preserve">   </w:t>
      </w:r>
      <w:r w:rsidR="00D15981" w:rsidRPr="00D860C9">
        <w:rPr>
          <w:rFonts w:asciiTheme="minorHAnsi" w:eastAsia="Calibri" w:hAnsiTheme="minorHAnsi" w:cs="Arial"/>
          <w:b/>
          <w:kern w:val="1"/>
        </w:rPr>
        <w:tab/>
      </w:r>
      <w:r w:rsidR="00D15981" w:rsidRPr="00D860C9">
        <w:rPr>
          <w:rFonts w:asciiTheme="minorHAnsi" w:eastAsia="Calibri" w:hAnsiTheme="minorHAnsi" w:cs="Arial"/>
          <w:b/>
          <w:kern w:val="1"/>
        </w:rPr>
        <w:tab/>
        <w:t xml:space="preserve">         </w:t>
      </w:r>
      <w:r w:rsidR="001176DB" w:rsidRPr="00D860C9">
        <w:rPr>
          <w:rFonts w:asciiTheme="minorHAnsi" w:eastAsia="Calibri" w:hAnsiTheme="minorHAnsi" w:cs="Arial"/>
          <w:b/>
          <w:kern w:val="1"/>
        </w:rPr>
        <w:t xml:space="preserve">     May 2012 - Jul 2012</w:t>
      </w:r>
    </w:p>
    <w:p w:rsidR="00D860C9" w:rsidRPr="00D860C9" w:rsidRDefault="001B4D9F" w:rsidP="00D860C9">
      <w:pPr>
        <w:pStyle w:val="ListParagraph"/>
        <w:numPr>
          <w:ilvl w:val="0"/>
          <w:numId w:val="33"/>
        </w:numPr>
        <w:kinsoku w:val="0"/>
        <w:overflowPunct w:val="0"/>
        <w:spacing w:after="0" w:line="240" w:lineRule="auto"/>
        <w:ind w:left="-90" w:right="-515" w:hanging="477"/>
        <w:textAlignment w:val="baseline"/>
        <w:rPr>
          <w:rFonts w:asciiTheme="minorHAnsi" w:eastAsia="Calibri" w:hAnsiTheme="minorHAnsi" w:cs="Arial"/>
          <w:b/>
          <w:kern w:val="1"/>
        </w:rPr>
      </w:pPr>
      <w:r>
        <w:rPr>
          <w:rFonts w:asciiTheme="minorHAnsi" w:eastAsia="Calibri" w:hAnsiTheme="minorHAnsi" w:cs="Arial"/>
          <w:kern w:val="1"/>
        </w:rPr>
        <w:t xml:space="preserve">As a </w:t>
      </w:r>
      <w:r w:rsidR="0016308B">
        <w:rPr>
          <w:rFonts w:asciiTheme="minorHAnsi" w:eastAsia="Calibri" w:hAnsiTheme="minorHAnsi" w:cs="Arial"/>
          <w:kern w:val="1"/>
        </w:rPr>
        <w:t>C</w:t>
      </w:r>
      <w:r w:rsidR="006E0249" w:rsidRPr="00B210BB">
        <w:rPr>
          <w:rFonts w:asciiTheme="minorHAnsi" w:eastAsia="Calibri" w:hAnsiTheme="minorHAnsi" w:cs="Arial"/>
          <w:kern w:val="1"/>
        </w:rPr>
        <w:t xml:space="preserve">o </w:t>
      </w:r>
      <w:r w:rsidR="0016308B">
        <w:rPr>
          <w:rFonts w:asciiTheme="minorHAnsi" w:eastAsia="Calibri" w:hAnsiTheme="minorHAnsi" w:cs="Arial"/>
          <w:kern w:val="1"/>
        </w:rPr>
        <w:t>I</w:t>
      </w:r>
      <w:r w:rsidR="006E0249" w:rsidRPr="00B210BB">
        <w:rPr>
          <w:rFonts w:asciiTheme="minorHAnsi" w:eastAsia="Calibri" w:hAnsiTheme="minorHAnsi" w:cs="Arial"/>
          <w:kern w:val="1"/>
        </w:rPr>
        <w:t xml:space="preserve">nstructor for </w:t>
      </w:r>
      <w:r w:rsidR="0016308B">
        <w:rPr>
          <w:rFonts w:asciiTheme="minorHAnsi" w:eastAsia="Calibri" w:hAnsiTheme="minorHAnsi" w:cs="Arial"/>
          <w:kern w:val="1"/>
        </w:rPr>
        <w:t>Practice School –</w:t>
      </w:r>
      <w:r>
        <w:rPr>
          <w:rFonts w:asciiTheme="minorHAnsi" w:eastAsia="Calibri" w:hAnsiTheme="minorHAnsi" w:cs="Arial"/>
          <w:kern w:val="1"/>
        </w:rPr>
        <w:t xml:space="preserve"> I, monitored the progress and evaluated 10 students </w:t>
      </w:r>
      <w:r w:rsidR="00930B00">
        <w:rPr>
          <w:rFonts w:asciiTheme="minorHAnsi" w:eastAsia="Calibri" w:hAnsiTheme="minorHAnsi" w:cs="Arial"/>
          <w:kern w:val="1"/>
        </w:rPr>
        <w:t>throughout</w:t>
      </w:r>
      <w:r>
        <w:rPr>
          <w:rFonts w:asciiTheme="minorHAnsi" w:eastAsia="Calibri" w:hAnsiTheme="minorHAnsi" w:cs="Arial"/>
          <w:kern w:val="1"/>
        </w:rPr>
        <w:t xml:space="preserve"> the course.</w:t>
      </w:r>
      <w:r w:rsidR="00DE1BF0" w:rsidRPr="00B210BB">
        <w:rPr>
          <w:rFonts w:asciiTheme="minorHAnsi" w:eastAsia="Calibri" w:hAnsiTheme="minorHAnsi" w:cs="Arial"/>
          <w:kern w:val="1"/>
        </w:rPr>
        <w:tab/>
      </w:r>
    </w:p>
    <w:p w:rsidR="00D860C9" w:rsidRPr="00D860C9" w:rsidRDefault="00D860C9" w:rsidP="00D860C9">
      <w:pPr>
        <w:pStyle w:val="ListParagraph"/>
        <w:numPr>
          <w:ilvl w:val="0"/>
          <w:numId w:val="33"/>
        </w:numPr>
        <w:kinsoku w:val="0"/>
        <w:overflowPunct w:val="0"/>
        <w:spacing w:after="0" w:line="240" w:lineRule="auto"/>
        <w:ind w:left="-90" w:right="-515" w:hanging="477"/>
        <w:textAlignment w:val="baseline"/>
        <w:rPr>
          <w:rFonts w:asciiTheme="minorHAnsi" w:eastAsia="Calibri" w:hAnsiTheme="minorHAnsi" w:cs="Arial"/>
          <w:b/>
          <w:kern w:val="1"/>
        </w:rPr>
      </w:pPr>
      <w:r>
        <w:t>Participated in Nettech workshop for 15 days which gave me insight into basics of networking</w:t>
      </w:r>
    </w:p>
    <w:p w:rsidR="008572E0" w:rsidRPr="008572E0" w:rsidRDefault="00DE1BF0" w:rsidP="00D860C9">
      <w:pPr>
        <w:pStyle w:val="ListParagraph"/>
        <w:kinsoku w:val="0"/>
        <w:overflowPunct w:val="0"/>
        <w:spacing w:after="0" w:line="240" w:lineRule="auto"/>
        <w:ind w:left="-90" w:right="-515"/>
        <w:textAlignment w:val="baseline"/>
        <w:rPr>
          <w:rFonts w:asciiTheme="majorHAnsi" w:eastAsia="Calibri" w:hAnsiTheme="majorHAnsi" w:cs="Arial"/>
          <w:b/>
          <w:kern w:val="1"/>
        </w:rPr>
      </w:pPr>
      <w:r w:rsidRPr="00B210BB">
        <w:rPr>
          <w:rFonts w:asciiTheme="minorHAnsi" w:eastAsia="Calibri" w:hAnsiTheme="minorHAnsi" w:cs="Arial"/>
          <w:kern w:val="1"/>
        </w:rPr>
        <w:tab/>
      </w:r>
      <w:r w:rsidRPr="00B210BB">
        <w:rPr>
          <w:rFonts w:asciiTheme="minorHAnsi" w:eastAsia="Calibri" w:hAnsiTheme="minorHAnsi" w:cs="Arial"/>
          <w:kern w:val="1"/>
        </w:rPr>
        <w:tab/>
      </w:r>
      <w:r w:rsidRPr="00B210BB">
        <w:rPr>
          <w:rFonts w:asciiTheme="minorHAnsi" w:eastAsia="Calibri" w:hAnsiTheme="minorHAnsi" w:cs="Arial"/>
          <w:kern w:val="1"/>
        </w:rPr>
        <w:tab/>
        <w:t xml:space="preserve">   </w:t>
      </w:r>
      <w:r w:rsidRPr="00B210BB">
        <w:rPr>
          <w:rFonts w:asciiTheme="minorHAnsi" w:eastAsia="Calibri" w:hAnsiTheme="minorHAnsi" w:cs="Arial"/>
          <w:kern w:val="1"/>
        </w:rPr>
        <w:tab/>
      </w:r>
      <w:bookmarkStart w:id="0" w:name="_GoBack"/>
      <w:bookmarkEnd w:id="0"/>
    </w:p>
    <w:sectPr w:rsidR="008572E0" w:rsidRPr="008572E0" w:rsidSect="0091297E">
      <w:headerReference w:type="default" r:id="rId9"/>
      <w:footerReference w:type="default" r:id="rId10"/>
      <w:footnotePr>
        <w:pos w:val="beneathText"/>
      </w:footnotePr>
      <w:pgSz w:w="11905" w:h="16837"/>
      <w:pgMar w:top="72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C9C" w:rsidRDefault="00721C9C" w:rsidP="00111F99">
      <w:pPr>
        <w:spacing w:after="0" w:line="240" w:lineRule="auto"/>
      </w:pPr>
      <w:r>
        <w:separator/>
      </w:r>
    </w:p>
  </w:endnote>
  <w:endnote w:type="continuationSeparator" w:id="0">
    <w:p w:rsidR="00721C9C" w:rsidRDefault="00721C9C" w:rsidP="00111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Sans L">
    <w:altName w:val="Arial Unicode MS"/>
    <w:charset w:val="80"/>
    <w:family w:val="swiss"/>
    <w:pitch w:val="variable"/>
  </w:font>
  <w:font w:name="DejaVu Sans">
    <w:charset w:val="80"/>
    <w:family w:val="auto"/>
    <w:pitch w:val="variable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8D4" w:rsidRPr="00485248" w:rsidRDefault="00A458D4" w:rsidP="00A458D4">
    <w:pPr>
      <w:widowControl w:val="0"/>
      <w:autoSpaceDE w:val="0"/>
      <w:autoSpaceDN w:val="0"/>
      <w:adjustRightInd w:val="0"/>
      <w:spacing w:before="16" w:after="0" w:line="240" w:lineRule="auto"/>
      <w:rPr>
        <w:color w:val="000000"/>
        <w:sz w:val="21"/>
        <w:szCs w:val="21"/>
      </w:rPr>
    </w:pPr>
    <w:r w:rsidRPr="00485248">
      <w:rPr>
        <w:color w:val="000000"/>
        <w:sz w:val="21"/>
        <w:szCs w:val="21"/>
      </w:rPr>
      <w:t>A</w:t>
    </w:r>
    <w:r w:rsidRPr="00485248">
      <w:rPr>
        <w:color w:val="000000"/>
        <w:spacing w:val="-1"/>
        <w:sz w:val="21"/>
        <w:szCs w:val="21"/>
      </w:rPr>
      <w:t>dd</w:t>
    </w:r>
    <w:r w:rsidRPr="00485248">
      <w:rPr>
        <w:color w:val="000000"/>
        <w:sz w:val="21"/>
        <w:szCs w:val="21"/>
      </w:rPr>
      <w:t>ress</w:t>
    </w:r>
    <w:r w:rsidRPr="00485248">
      <w:rPr>
        <w:color w:val="000000"/>
        <w:spacing w:val="1"/>
        <w:sz w:val="21"/>
        <w:szCs w:val="21"/>
      </w:rPr>
      <w:t>: H: NO: 2-2-303, P.S.R Road Khammam, Khammam (District), Andhra Pradesh PIN CODE: 507003</w:t>
    </w:r>
  </w:p>
  <w:p w:rsidR="005F2103" w:rsidRPr="00A458D4" w:rsidRDefault="005F2103" w:rsidP="00A458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C9C" w:rsidRDefault="00721C9C" w:rsidP="00111F99">
      <w:pPr>
        <w:spacing w:after="0" w:line="240" w:lineRule="auto"/>
      </w:pPr>
      <w:r>
        <w:separator/>
      </w:r>
    </w:p>
  </w:footnote>
  <w:footnote w:type="continuationSeparator" w:id="0">
    <w:p w:rsidR="00721C9C" w:rsidRDefault="00721C9C" w:rsidP="00111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F99" w:rsidRPr="001E3824" w:rsidRDefault="00E25F5F" w:rsidP="0070754F">
    <w:pPr>
      <w:pStyle w:val="Header"/>
      <w:ind w:left="-900" w:right="-965"/>
      <w:jc w:val="center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Bonagiri Sriman</w:t>
    </w:r>
  </w:p>
  <w:p w:rsidR="001E3824" w:rsidRPr="006438AE" w:rsidRDefault="001E3824" w:rsidP="0070754F">
    <w:pPr>
      <w:pStyle w:val="Header"/>
      <w:ind w:left="-900" w:right="-965"/>
      <w:jc w:val="center"/>
      <w:rPr>
        <w:rFonts w:ascii="Arial" w:hAnsi="Arial" w:cs="Arial"/>
        <w:b/>
        <w:sz w:val="21"/>
        <w:szCs w:val="21"/>
      </w:rPr>
    </w:pPr>
    <w:r>
      <w:rPr>
        <w:rFonts w:ascii="Arial" w:hAnsi="Arial" w:cs="Arial"/>
        <w:b/>
        <w:sz w:val="21"/>
        <w:szCs w:val="21"/>
      </w:rPr>
      <w:t xml:space="preserve">+91 </w:t>
    </w:r>
    <w:r w:rsidR="002B4AF5">
      <w:rPr>
        <w:rFonts w:ascii="Arial" w:hAnsi="Arial" w:cs="Arial"/>
        <w:b/>
        <w:sz w:val="21"/>
        <w:szCs w:val="21"/>
      </w:rPr>
      <w:t>9032267747</w:t>
    </w:r>
    <w:r w:rsidR="0001561A">
      <w:rPr>
        <w:rFonts w:ascii="Arial" w:hAnsi="Arial" w:cs="Arial"/>
        <w:b/>
        <w:sz w:val="21"/>
        <w:szCs w:val="21"/>
      </w:rPr>
      <w:t xml:space="preserve"> </w:t>
    </w:r>
    <w:r w:rsidR="00435D03">
      <w:rPr>
        <w:rFonts w:ascii="Arial" w:hAnsi="Arial" w:cs="Arial"/>
        <w:b/>
        <w:sz w:val="21"/>
        <w:szCs w:val="21"/>
      </w:rPr>
      <w:t>||</w:t>
    </w:r>
    <w:r w:rsidR="00E25F5F">
      <w:rPr>
        <w:rFonts w:ascii="Arial" w:hAnsi="Arial" w:cs="Arial"/>
        <w:b/>
        <w:sz w:val="21"/>
        <w:szCs w:val="21"/>
      </w:rPr>
      <w:t xml:space="preserve"> srimanbonagiri23</w:t>
    </w:r>
    <w:r>
      <w:rPr>
        <w:rFonts w:ascii="Arial" w:hAnsi="Arial" w:cs="Arial"/>
        <w:b/>
        <w:sz w:val="21"/>
        <w:szCs w:val="21"/>
      </w:rPr>
      <w:t>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•"/>
      <w:lvlJc w:val="left"/>
      <w:pPr>
        <w:tabs>
          <w:tab w:val="num" w:pos="720"/>
        </w:tabs>
        <w:ind w:left="0" w:firstLine="0"/>
      </w:pPr>
      <w:rPr>
        <w:rFonts w:ascii="Arial" w:hAnsi="Aria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•"/>
      <w:lvlJc w:val="left"/>
      <w:pPr>
        <w:tabs>
          <w:tab w:val="num" w:pos="720"/>
        </w:tabs>
        <w:ind w:left="0" w:firstLine="0"/>
      </w:pPr>
      <w:rPr>
        <w:rFonts w:ascii="Arial" w:hAnsi="Aria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•"/>
      <w:lvlJc w:val="left"/>
      <w:pPr>
        <w:tabs>
          <w:tab w:val="num" w:pos="720"/>
        </w:tabs>
        <w:ind w:left="0" w:firstLine="0"/>
      </w:pPr>
      <w:rPr>
        <w:rFonts w:ascii="Arial" w:hAnsi="Aria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•"/>
      <w:lvlJc w:val="left"/>
      <w:pPr>
        <w:tabs>
          <w:tab w:val="num" w:pos="720"/>
        </w:tabs>
        <w:ind w:left="0" w:firstLine="0"/>
      </w:pPr>
      <w:rPr>
        <w:rFonts w:ascii="Arial" w:hAnsi="Arial"/>
      </w:rPr>
    </w:lvl>
  </w:abstractNum>
  <w:abstractNum w:abstractNumId="4">
    <w:nsid w:val="000000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0765860"/>
    <w:multiLevelType w:val="hybridMultilevel"/>
    <w:tmpl w:val="27F65978"/>
    <w:lvl w:ilvl="0" w:tplc="0409000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160" w:hanging="360"/>
      </w:pPr>
      <w:rPr>
        <w:rFonts w:ascii="Wingdings" w:hAnsi="Wingdings" w:hint="default"/>
      </w:rPr>
    </w:lvl>
  </w:abstractNum>
  <w:abstractNum w:abstractNumId="7">
    <w:nsid w:val="08014FA2"/>
    <w:multiLevelType w:val="hybridMultilevel"/>
    <w:tmpl w:val="065AF4EE"/>
    <w:lvl w:ilvl="0" w:tplc="04964F5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D432CF"/>
    <w:multiLevelType w:val="hybridMultilevel"/>
    <w:tmpl w:val="BFD25A96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10E1375F"/>
    <w:multiLevelType w:val="hybridMultilevel"/>
    <w:tmpl w:val="0E46F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10517FD"/>
    <w:multiLevelType w:val="hybridMultilevel"/>
    <w:tmpl w:val="E5C0A5F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136372CE"/>
    <w:multiLevelType w:val="hybridMultilevel"/>
    <w:tmpl w:val="38568AA4"/>
    <w:lvl w:ilvl="0" w:tplc="0409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137C2ACE"/>
    <w:multiLevelType w:val="hybridMultilevel"/>
    <w:tmpl w:val="7EB6AF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C6158D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1EFA0183"/>
    <w:multiLevelType w:val="hybridMultilevel"/>
    <w:tmpl w:val="563EEA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3DA1FD1"/>
    <w:multiLevelType w:val="hybridMultilevel"/>
    <w:tmpl w:val="98487E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7896C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2397B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33F7538C"/>
    <w:multiLevelType w:val="hybridMultilevel"/>
    <w:tmpl w:val="E836E1E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9">
    <w:nsid w:val="354D7DD1"/>
    <w:multiLevelType w:val="hybridMultilevel"/>
    <w:tmpl w:val="17848B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743639"/>
    <w:multiLevelType w:val="hybridMultilevel"/>
    <w:tmpl w:val="E02C8C82"/>
    <w:lvl w:ilvl="0" w:tplc="00000001">
      <w:start w:val="1"/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441E73"/>
    <w:multiLevelType w:val="hybridMultilevel"/>
    <w:tmpl w:val="CD0033C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9511022"/>
    <w:multiLevelType w:val="hybridMultilevel"/>
    <w:tmpl w:val="B3903CCE"/>
    <w:lvl w:ilvl="0" w:tplc="EECEFA12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3AB742CA"/>
    <w:multiLevelType w:val="hybridMultilevel"/>
    <w:tmpl w:val="E9F05532"/>
    <w:lvl w:ilvl="0" w:tplc="EECEFA1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1FE6C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45A74862"/>
    <w:multiLevelType w:val="hybridMultilevel"/>
    <w:tmpl w:val="48CE9D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65C7C8D"/>
    <w:multiLevelType w:val="hybridMultilevel"/>
    <w:tmpl w:val="F2D80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7">
    <w:nsid w:val="49883A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4A142125"/>
    <w:multiLevelType w:val="hybridMultilevel"/>
    <w:tmpl w:val="8F6A528A"/>
    <w:lvl w:ilvl="0" w:tplc="00000001">
      <w:start w:val="1"/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D450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50551754"/>
    <w:multiLevelType w:val="hybridMultilevel"/>
    <w:tmpl w:val="2BD0378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1">
    <w:nsid w:val="55D511D9"/>
    <w:multiLevelType w:val="hybridMultilevel"/>
    <w:tmpl w:val="BCB61E08"/>
    <w:lvl w:ilvl="0" w:tplc="00000003">
      <w:start w:val="1"/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8E5D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78465CD1"/>
    <w:multiLevelType w:val="hybridMultilevel"/>
    <w:tmpl w:val="EA82036C"/>
    <w:lvl w:ilvl="0" w:tplc="A1A6FDF2">
      <w:start w:val="1"/>
      <w:numFmt w:val="bullet"/>
      <w:lvlText w:val="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3A0B75"/>
    <w:multiLevelType w:val="hybridMultilevel"/>
    <w:tmpl w:val="73C0E914"/>
    <w:lvl w:ilvl="0" w:tplc="EECEFA12">
      <w:numFmt w:val="bullet"/>
      <w:lvlText w:val="-"/>
      <w:lvlJc w:val="left"/>
      <w:pPr>
        <w:ind w:left="22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5">
    <w:nsid w:val="7B62384D"/>
    <w:multiLevelType w:val="hybridMultilevel"/>
    <w:tmpl w:val="1C0691F8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6">
    <w:nsid w:val="7B955E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22"/>
  </w:num>
  <w:num w:numId="9">
    <w:abstractNumId w:val="28"/>
  </w:num>
  <w:num w:numId="10">
    <w:abstractNumId w:val="20"/>
  </w:num>
  <w:num w:numId="11">
    <w:abstractNumId w:val="27"/>
  </w:num>
  <w:num w:numId="12">
    <w:abstractNumId w:val="6"/>
  </w:num>
  <w:num w:numId="13">
    <w:abstractNumId w:val="29"/>
  </w:num>
  <w:num w:numId="14">
    <w:abstractNumId w:val="31"/>
  </w:num>
  <w:num w:numId="15">
    <w:abstractNumId w:val="34"/>
  </w:num>
  <w:num w:numId="16">
    <w:abstractNumId w:val="23"/>
  </w:num>
  <w:num w:numId="17">
    <w:abstractNumId w:val="36"/>
  </w:num>
  <w:num w:numId="18">
    <w:abstractNumId w:val="7"/>
  </w:num>
  <w:num w:numId="19">
    <w:abstractNumId w:val="24"/>
  </w:num>
  <w:num w:numId="20">
    <w:abstractNumId w:val="16"/>
  </w:num>
  <w:num w:numId="21">
    <w:abstractNumId w:val="13"/>
  </w:num>
  <w:num w:numId="22">
    <w:abstractNumId w:val="17"/>
  </w:num>
  <w:num w:numId="23">
    <w:abstractNumId w:val="32"/>
  </w:num>
  <w:num w:numId="24">
    <w:abstractNumId w:val="21"/>
  </w:num>
  <w:num w:numId="25">
    <w:abstractNumId w:val="14"/>
  </w:num>
  <w:num w:numId="26">
    <w:abstractNumId w:val="15"/>
  </w:num>
  <w:num w:numId="27">
    <w:abstractNumId w:val="12"/>
  </w:num>
  <w:num w:numId="28">
    <w:abstractNumId w:val="25"/>
  </w:num>
  <w:num w:numId="29">
    <w:abstractNumId w:val="19"/>
  </w:num>
  <w:num w:numId="30">
    <w:abstractNumId w:val="11"/>
  </w:num>
  <w:num w:numId="31">
    <w:abstractNumId w:val="10"/>
  </w:num>
  <w:num w:numId="32">
    <w:abstractNumId w:val="18"/>
  </w:num>
  <w:num w:numId="33">
    <w:abstractNumId w:val="26"/>
  </w:num>
  <w:num w:numId="34">
    <w:abstractNumId w:val="33"/>
  </w:num>
  <w:num w:numId="35">
    <w:abstractNumId w:val="8"/>
  </w:num>
  <w:num w:numId="36">
    <w:abstractNumId w:val="35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4E08"/>
    <w:rsid w:val="00006A4C"/>
    <w:rsid w:val="00006DEF"/>
    <w:rsid w:val="0001321B"/>
    <w:rsid w:val="0001515D"/>
    <w:rsid w:val="0001561A"/>
    <w:rsid w:val="000342B8"/>
    <w:rsid w:val="00072F98"/>
    <w:rsid w:val="000772C3"/>
    <w:rsid w:val="00087AD3"/>
    <w:rsid w:val="00095A29"/>
    <w:rsid w:val="000B1E55"/>
    <w:rsid w:val="000C062A"/>
    <w:rsid w:val="000C3E75"/>
    <w:rsid w:val="000C58B0"/>
    <w:rsid w:val="000C5C62"/>
    <w:rsid w:val="000E14BC"/>
    <w:rsid w:val="000F0BF1"/>
    <w:rsid w:val="000F1E38"/>
    <w:rsid w:val="00103D3B"/>
    <w:rsid w:val="00107CDF"/>
    <w:rsid w:val="00107F24"/>
    <w:rsid w:val="00110B29"/>
    <w:rsid w:val="00111F99"/>
    <w:rsid w:val="001150C7"/>
    <w:rsid w:val="001160FB"/>
    <w:rsid w:val="001176DB"/>
    <w:rsid w:val="0012302C"/>
    <w:rsid w:val="0012315F"/>
    <w:rsid w:val="001245AB"/>
    <w:rsid w:val="001515B9"/>
    <w:rsid w:val="0016308B"/>
    <w:rsid w:val="00180880"/>
    <w:rsid w:val="001A4F13"/>
    <w:rsid w:val="001B4D9F"/>
    <w:rsid w:val="001E0F7A"/>
    <w:rsid w:val="001E3005"/>
    <w:rsid w:val="001E3824"/>
    <w:rsid w:val="002026A9"/>
    <w:rsid w:val="002053EC"/>
    <w:rsid w:val="00244D27"/>
    <w:rsid w:val="00247493"/>
    <w:rsid w:val="00261E03"/>
    <w:rsid w:val="00265EF1"/>
    <w:rsid w:val="00282CB6"/>
    <w:rsid w:val="002B4AF5"/>
    <w:rsid w:val="002C4BEA"/>
    <w:rsid w:val="002D4E08"/>
    <w:rsid w:val="002F4810"/>
    <w:rsid w:val="002F4E48"/>
    <w:rsid w:val="002F77D4"/>
    <w:rsid w:val="00303A76"/>
    <w:rsid w:val="00307437"/>
    <w:rsid w:val="00311301"/>
    <w:rsid w:val="0031294A"/>
    <w:rsid w:val="00336780"/>
    <w:rsid w:val="00340076"/>
    <w:rsid w:val="00343442"/>
    <w:rsid w:val="00353937"/>
    <w:rsid w:val="00360550"/>
    <w:rsid w:val="0036452F"/>
    <w:rsid w:val="00367741"/>
    <w:rsid w:val="0037290B"/>
    <w:rsid w:val="0038618E"/>
    <w:rsid w:val="003948D4"/>
    <w:rsid w:val="003A57AB"/>
    <w:rsid w:val="003B2DE9"/>
    <w:rsid w:val="003B3FF2"/>
    <w:rsid w:val="003B7419"/>
    <w:rsid w:val="003D09E5"/>
    <w:rsid w:val="003D2C80"/>
    <w:rsid w:val="003D3E11"/>
    <w:rsid w:val="003F711A"/>
    <w:rsid w:val="00404406"/>
    <w:rsid w:val="00404ABF"/>
    <w:rsid w:val="0041066E"/>
    <w:rsid w:val="00412631"/>
    <w:rsid w:val="00413021"/>
    <w:rsid w:val="004166EA"/>
    <w:rsid w:val="00421BE2"/>
    <w:rsid w:val="00424BB0"/>
    <w:rsid w:val="00435D03"/>
    <w:rsid w:val="00437E93"/>
    <w:rsid w:val="00447992"/>
    <w:rsid w:val="00455C1A"/>
    <w:rsid w:val="00457161"/>
    <w:rsid w:val="004656BA"/>
    <w:rsid w:val="00473180"/>
    <w:rsid w:val="00485F66"/>
    <w:rsid w:val="00487690"/>
    <w:rsid w:val="004B5ADE"/>
    <w:rsid w:val="004C6987"/>
    <w:rsid w:val="004C7F65"/>
    <w:rsid w:val="004E12C1"/>
    <w:rsid w:val="004F0AB3"/>
    <w:rsid w:val="004F5286"/>
    <w:rsid w:val="00516FDC"/>
    <w:rsid w:val="00521D55"/>
    <w:rsid w:val="00534432"/>
    <w:rsid w:val="00535170"/>
    <w:rsid w:val="00540556"/>
    <w:rsid w:val="00546083"/>
    <w:rsid w:val="00557C2D"/>
    <w:rsid w:val="00573FB5"/>
    <w:rsid w:val="005757DB"/>
    <w:rsid w:val="00583171"/>
    <w:rsid w:val="0059139E"/>
    <w:rsid w:val="005A58D9"/>
    <w:rsid w:val="005C19F6"/>
    <w:rsid w:val="005C3E29"/>
    <w:rsid w:val="005C492E"/>
    <w:rsid w:val="005C6119"/>
    <w:rsid w:val="005D5151"/>
    <w:rsid w:val="005E00D7"/>
    <w:rsid w:val="005E0541"/>
    <w:rsid w:val="005F2103"/>
    <w:rsid w:val="00602EDB"/>
    <w:rsid w:val="00612924"/>
    <w:rsid w:val="00613132"/>
    <w:rsid w:val="00614E40"/>
    <w:rsid w:val="00635BEE"/>
    <w:rsid w:val="006438AE"/>
    <w:rsid w:val="00644A6F"/>
    <w:rsid w:val="0064774A"/>
    <w:rsid w:val="00691DDB"/>
    <w:rsid w:val="00693894"/>
    <w:rsid w:val="00694722"/>
    <w:rsid w:val="006A58D5"/>
    <w:rsid w:val="006B25CF"/>
    <w:rsid w:val="006B58FA"/>
    <w:rsid w:val="006C3004"/>
    <w:rsid w:val="006C52F8"/>
    <w:rsid w:val="006E0249"/>
    <w:rsid w:val="006F5619"/>
    <w:rsid w:val="006F68D2"/>
    <w:rsid w:val="006F7E6D"/>
    <w:rsid w:val="007030E4"/>
    <w:rsid w:val="007050E2"/>
    <w:rsid w:val="0070754F"/>
    <w:rsid w:val="00721C9C"/>
    <w:rsid w:val="00746600"/>
    <w:rsid w:val="0075752E"/>
    <w:rsid w:val="00761FB3"/>
    <w:rsid w:val="0076397D"/>
    <w:rsid w:val="007A485A"/>
    <w:rsid w:val="007D2212"/>
    <w:rsid w:val="007D6C9A"/>
    <w:rsid w:val="007E64A4"/>
    <w:rsid w:val="007F2E0F"/>
    <w:rsid w:val="007F3C64"/>
    <w:rsid w:val="0083272E"/>
    <w:rsid w:val="008401E3"/>
    <w:rsid w:val="0084348A"/>
    <w:rsid w:val="008469B5"/>
    <w:rsid w:val="008572E0"/>
    <w:rsid w:val="00874AEB"/>
    <w:rsid w:val="00875579"/>
    <w:rsid w:val="00875821"/>
    <w:rsid w:val="00892EAE"/>
    <w:rsid w:val="00897B9E"/>
    <w:rsid w:val="008A188E"/>
    <w:rsid w:val="008B2360"/>
    <w:rsid w:val="008C17F8"/>
    <w:rsid w:val="008C5642"/>
    <w:rsid w:val="008D4481"/>
    <w:rsid w:val="008D5332"/>
    <w:rsid w:val="008F7F18"/>
    <w:rsid w:val="009113E6"/>
    <w:rsid w:val="0091297E"/>
    <w:rsid w:val="00915E7E"/>
    <w:rsid w:val="00917D76"/>
    <w:rsid w:val="00921C54"/>
    <w:rsid w:val="009258ED"/>
    <w:rsid w:val="00930B00"/>
    <w:rsid w:val="00945541"/>
    <w:rsid w:val="009515E9"/>
    <w:rsid w:val="009540CE"/>
    <w:rsid w:val="00965206"/>
    <w:rsid w:val="00975044"/>
    <w:rsid w:val="0098435B"/>
    <w:rsid w:val="00987FF5"/>
    <w:rsid w:val="00997FDF"/>
    <w:rsid w:val="009D3428"/>
    <w:rsid w:val="009D53BE"/>
    <w:rsid w:val="009E3B70"/>
    <w:rsid w:val="009E547F"/>
    <w:rsid w:val="009F11CE"/>
    <w:rsid w:val="009F3A7E"/>
    <w:rsid w:val="009F407C"/>
    <w:rsid w:val="009F7765"/>
    <w:rsid w:val="00A04F12"/>
    <w:rsid w:val="00A23488"/>
    <w:rsid w:val="00A23975"/>
    <w:rsid w:val="00A32AAF"/>
    <w:rsid w:val="00A458D4"/>
    <w:rsid w:val="00A47029"/>
    <w:rsid w:val="00A47148"/>
    <w:rsid w:val="00A50002"/>
    <w:rsid w:val="00A51784"/>
    <w:rsid w:val="00A60764"/>
    <w:rsid w:val="00A60DD6"/>
    <w:rsid w:val="00A62B7D"/>
    <w:rsid w:val="00A83A5C"/>
    <w:rsid w:val="00A954EF"/>
    <w:rsid w:val="00AA139F"/>
    <w:rsid w:val="00AA283C"/>
    <w:rsid w:val="00AB2FF2"/>
    <w:rsid w:val="00AB737C"/>
    <w:rsid w:val="00AB778F"/>
    <w:rsid w:val="00AB7E1B"/>
    <w:rsid w:val="00AC27EB"/>
    <w:rsid w:val="00AC62E9"/>
    <w:rsid w:val="00AD0D82"/>
    <w:rsid w:val="00AF30A8"/>
    <w:rsid w:val="00AF6F7D"/>
    <w:rsid w:val="00B06D91"/>
    <w:rsid w:val="00B112B1"/>
    <w:rsid w:val="00B204FD"/>
    <w:rsid w:val="00B210BB"/>
    <w:rsid w:val="00B97DEA"/>
    <w:rsid w:val="00BA68C4"/>
    <w:rsid w:val="00BB2D17"/>
    <w:rsid w:val="00BB5D6F"/>
    <w:rsid w:val="00BE6027"/>
    <w:rsid w:val="00BE6290"/>
    <w:rsid w:val="00C1118F"/>
    <w:rsid w:val="00C13B4F"/>
    <w:rsid w:val="00C32FF4"/>
    <w:rsid w:val="00C33C85"/>
    <w:rsid w:val="00C465BD"/>
    <w:rsid w:val="00C668C6"/>
    <w:rsid w:val="00C80C53"/>
    <w:rsid w:val="00C838C7"/>
    <w:rsid w:val="00CA49B7"/>
    <w:rsid w:val="00CA6937"/>
    <w:rsid w:val="00CA7A46"/>
    <w:rsid w:val="00CE77CC"/>
    <w:rsid w:val="00D040C6"/>
    <w:rsid w:val="00D15981"/>
    <w:rsid w:val="00D274C6"/>
    <w:rsid w:val="00D27860"/>
    <w:rsid w:val="00D410B1"/>
    <w:rsid w:val="00D43ED4"/>
    <w:rsid w:val="00D533F1"/>
    <w:rsid w:val="00D62B8E"/>
    <w:rsid w:val="00D677C5"/>
    <w:rsid w:val="00D72630"/>
    <w:rsid w:val="00D7540F"/>
    <w:rsid w:val="00D77F1D"/>
    <w:rsid w:val="00D860C9"/>
    <w:rsid w:val="00D91869"/>
    <w:rsid w:val="00D97681"/>
    <w:rsid w:val="00DA116F"/>
    <w:rsid w:val="00DA43B1"/>
    <w:rsid w:val="00DB404C"/>
    <w:rsid w:val="00DB5022"/>
    <w:rsid w:val="00DB7DDA"/>
    <w:rsid w:val="00DC42BC"/>
    <w:rsid w:val="00DD26C0"/>
    <w:rsid w:val="00DD5EEC"/>
    <w:rsid w:val="00DE1BF0"/>
    <w:rsid w:val="00DE3293"/>
    <w:rsid w:val="00E02F28"/>
    <w:rsid w:val="00E25F5F"/>
    <w:rsid w:val="00E3145D"/>
    <w:rsid w:val="00E32FD0"/>
    <w:rsid w:val="00E4727F"/>
    <w:rsid w:val="00E51019"/>
    <w:rsid w:val="00E52380"/>
    <w:rsid w:val="00E550FF"/>
    <w:rsid w:val="00E65F09"/>
    <w:rsid w:val="00E66C23"/>
    <w:rsid w:val="00E75129"/>
    <w:rsid w:val="00E7660D"/>
    <w:rsid w:val="00EA6A90"/>
    <w:rsid w:val="00EA7B9D"/>
    <w:rsid w:val="00EB3822"/>
    <w:rsid w:val="00EB40BE"/>
    <w:rsid w:val="00EC4816"/>
    <w:rsid w:val="00ED679D"/>
    <w:rsid w:val="00EE3437"/>
    <w:rsid w:val="00EE3F4E"/>
    <w:rsid w:val="00EF5297"/>
    <w:rsid w:val="00F013BF"/>
    <w:rsid w:val="00F06028"/>
    <w:rsid w:val="00F07484"/>
    <w:rsid w:val="00F1151D"/>
    <w:rsid w:val="00F1440C"/>
    <w:rsid w:val="00F31EBB"/>
    <w:rsid w:val="00F354CA"/>
    <w:rsid w:val="00F37C61"/>
    <w:rsid w:val="00F4039B"/>
    <w:rsid w:val="00F404F8"/>
    <w:rsid w:val="00F41E73"/>
    <w:rsid w:val="00F47AD8"/>
    <w:rsid w:val="00F5524D"/>
    <w:rsid w:val="00F63B46"/>
    <w:rsid w:val="00F75084"/>
    <w:rsid w:val="00F76288"/>
    <w:rsid w:val="00F85358"/>
    <w:rsid w:val="00F855E0"/>
    <w:rsid w:val="00F85750"/>
    <w:rsid w:val="00FA6C2F"/>
    <w:rsid w:val="00FB7D32"/>
    <w:rsid w:val="00FC3DC8"/>
    <w:rsid w:val="00FD053E"/>
    <w:rsid w:val="00FD7E68"/>
    <w:rsid w:val="00FF04E7"/>
    <w:rsid w:val="00FF6C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16F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A116F"/>
    <w:rPr>
      <w:rFonts w:ascii="Arial" w:hAnsi="Arial"/>
    </w:rPr>
  </w:style>
  <w:style w:type="character" w:customStyle="1" w:styleId="WW8Num2z0">
    <w:name w:val="WW8Num2z0"/>
    <w:rsid w:val="00DA116F"/>
    <w:rPr>
      <w:rFonts w:ascii="Arial" w:hAnsi="Arial"/>
    </w:rPr>
  </w:style>
  <w:style w:type="character" w:customStyle="1" w:styleId="WW8Num3z0">
    <w:name w:val="WW8Num3z0"/>
    <w:rsid w:val="00DA116F"/>
    <w:rPr>
      <w:rFonts w:ascii="Arial" w:hAnsi="Arial"/>
    </w:rPr>
  </w:style>
  <w:style w:type="character" w:customStyle="1" w:styleId="WW8Num4z0">
    <w:name w:val="WW8Num4z0"/>
    <w:rsid w:val="00DA116F"/>
    <w:rPr>
      <w:rFonts w:ascii="Arial" w:hAnsi="Arial"/>
    </w:rPr>
  </w:style>
  <w:style w:type="character" w:customStyle="1" w:styleId="WW8Num5z0">
    <w:name w:val="WW8Num5z0"/>
    <w:rsid w:val="00DA116F"/>
    <w:rPr>
      <w:rFonts w:ascii="Arial" w:hAnsi="Arial"/>
    </w:rPr>
  </w:style>
  <w:style w:type="character" w:customStyle="1" w:styleId="Absatz-Standardschriftart">
    <w:name w:val="Absatz-Standardschriftart"/>
    <w:rsid w:val="00DA116F"/>
  </w:style>
  <w:style w:type="character" w:customStyle="1" w:styleId="BalloonTextChar">
    <w:name w:val="Balloon Text Char"/>
    <w:rsid w:val="00DA116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sid w:val="00DA116F"/>
  </w:style>
  <w:style w:type="character" w:customStyle="1" w:styleId="FooterChar">
    <w:name w:val="Footer Char"/>
    <w:basedOn w:val="DefaultParagraphFont"/>
    <w:rsid w:val="00DA116F"/>
  </w:style>
  <w:style w:type="character" w:styleId="Hyperlink">
    <w:name w:val="Hyperlink"/>
    <w:semiHidden/>
    <w:rsid w:val="00DA116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DA116F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semiHidden/>
    <w:rsid w:val="00DA116F"/>
    <w:pPr>
      <w:spacing w:after="120"/>
    </w:pPr>
  </w:style>
  <w:style w:type="paragraph" w:styleId="List">
    <w:name w:val="List"/>
    <w:basedOn w:val="BodyText"/>
    <w:semiHidden/>
    <w:rsid w:val="00DA116F"/>
  </w:style>
  <w:style w:type="paragraph" w:styleId="Caption">
    <w:name w:val="caption"/>
    <w:basedOn w:val="Normal"/>
    <w:qFormat/>
    <w:rsid w:val="00DA116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DA116F"/>
    <w:pPr>
      <w:suppressLineNumbers/>
    </w:pPr>
  </w:style>
  <w:style w:type="paragraph" w:styleId="BalloonText">
    <w:name w:val="Balloon Text"/>
    <w:basedOn w:val="Normal"/>
    <w:rsid w:val="00DA116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rsid w:val="00DA116F"/>
    <w:pPr>
      <w:spacing w:after="0" w:line="240" w:lineRule="auto"/>
    </w:pPr>
  </w:style>
  <w:style w:type="paragraph" w:styleId="Footer">
    <w:name w:val="footer"/>
    <w:basedOn w:val="Normal"/>
    <w:semiHidden/>
    <w:rsid w:val="00DA116F"/>
    <w:pPr>
      <w:spacing w:after="0" w:line="240" w:lineRule="auto"/>
    </w:pPr>
  </w:style>
  <w:style w:type="table" w:styleId="TableGrid">
    <w:name w:val="Table Grid"/>
    <w:basedOn w:val="TableNormal"/>
    <w:uiPriority w:val="59"/>
    <w:rsid w:val="009E5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0880"/>
    <w:pPr>
      <w:ind w:left="720"/>
      <w:contextualSpacing/>
    </w:pPr>
  </w:style>
  <w:style w:type="paragraph" w:customStyle="1" w:styleId="Default">
    <w:name w:val="Default"/>
    <w:rsid w:val="00D860C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16F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A116F"/>
    <w:rPr>
      <w:rFonts w:ascii="Arial" w:hAnsi="Arial"/>
    </w:rPr>
  </w:style>
  <w:style w:type="character" w:customStyle="1" w:styleId="WW8Num2z0">
    <w:name w:val="WW8Num2z0"/>
    <w:rsid w:val="00DA116F"/>
    <w:rPr>
      <w:rFonts w:ascii="Arial" w:hAnsi="Arial"/>
    </w:rPr>
  </w:style>
  <w:style w:type="character" w:customStyle="1" w:styleId="WW8Num3z0">
    <w:name w:val="WW8Num3z0"/>
    <w:rsid w:val="00DA116F"/>
    <w:rPr>
      <w:rFonts w:ascii="Arial" w:hAnsi="Arial"/>
    </w:rPr>
  </w:style>
  <w:style w:type="character" w:customStyle="1" w:styleId="WW8Num4z0">
    <w:name w:val="WW8Num4z0"/>
    <w:rsid w:val="00DA116F"/>
    <w:rPr>
      <w:rFonts w:ascii="Arial" w:hAnsi="Arial"/>
    </w:rPr>
  </w:style>
  <w:style w:type="character" w:customStyle="1" w:styleId="WW8Num5z0">
    <w:name w:val="WW8Num5z0"/>
    <w:rsid w:val="00DA116F"/>
    <w:rPr>
      <w:rFonts w:ascii="Arial" w:hAnsi="Arial"/>
    </w:rPr>
  </w:style>
  <w:style w:type="character" w:customStyle="1" w:styleId="Absatz-Standardschriftart">
    <w:name w:val="Absatz-Standardschriftart"/>
    <w:rsid w:val="00DA116F"/>
  </w:style>
  <w:style w:type="character" w:customStyle="1" w:styleId="BalloonTextChar">
    <w:name w:val="Balloon Text Char"/>
    <w:rsid w:val="00DA116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sid w:val="00DA116F"/>
  </w:style>
  <w:style w:type="character" w:customStyle="1" w:styleId="FooterChar">
    <w:name w:val="Footer Char"/>
    <w:basedOn w:val="DefaultParagraphFont"/>
    <w:rsid w:val="00DA116F"/>
  </w:style>
  <w:style w:type="character" w:styleId="Hyperlink">
    <w:name w:val="Hyperlink"/>
    <w:semiHidden/>
    <w:rsid w:val="00DA116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DA116F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semiHidden/>
    <w:rsid w:val="00DA116F"/>
    <w:pPr>
      <w:spacing w:after="120"/>
    </w:pPr>
  </w:style>
  <w:style w:type="paragraph" w:styleId="List">
    <w:name w:val="List"/>
    <w:basedOn w:val="BodyText"/>
    <w:semiHidden/>
    <w:rsid w:val="00DA116F"/>
  </w:style>
  <w:style w:type="paragraph" w:styleId="Caption">
    <w:name w:val="caption"/>
    <w:basedOn w:val="Normal"/>
    <w:qFormat/>
    <w:rsid w:val="00DA116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DA116F"/>
    <w:pPr>
      <w:suppressLineNumbers/>
    </w:pPr>
  </w:style>
  <w:style w:type="paragraph" w:styleId="BalloonText">
    <w:name w:val="Balloon Text"/>
    <w:basedOn w:val="Normal"/>
    <w:rsid w:val="00DA116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rsid w:val="00DA116F"/>
    <w:pPr>
      <w:spacing w:after="0" w:line="240" w:lineRule="auto"/>
    </w:pPr>
  </w:style>
  <w:style w:type="paragraph" w:styleId="Footer">
    <w:name w:val="footer"/>
    <w:basedOn w:val="Normal"/>
    <w:semiHidden/>
    <w:rsid w:val="00DA116F"/>
    <w:pPr>
      <w:spacing w:after="0" w:line="240" w:lineRule="auto"/>
    </w:pPr>
  </w:style>
  <w:style w:type="table" w:styleId="TableGrid">
    <w:name w:val="Table Grid"/>
    <w:basedOn w:val="TableNormal"/>
    <w:uiPriority w:val="59"/>
    <w:rsid w:val="009E5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0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6E52C-987D-4EA8-A700-1AB955261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</dc:creator>
  <cp:lastModifiedBy>SRIMAN</cp:lastModifiedBy>
  <cp:revision>80</cp:revision>
  <cp:lastPrinted>2014-09-03T16:40:00Z</cp:lastPrinted>
  <dcterms:created xsi:type="dcterms:W3CDTF">2013-08-06T12:23:00Z</dcterms:created>
  <dcterms:modified xsi:type="dcterms:W3CDTF">2014-09-23T16:09:00Z</dcterms:modified>
</cp:coreProperties>
</file>